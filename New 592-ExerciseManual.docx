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3227" w14:textId="77777777" w:rsidR="00933468" w:rsidRPr="00C34DC4" w:rsidRDefault="00933468" w:rsidP="00007E7A">
      <w:pPr>
        <w:jc w:val="center"/>
      </w:pPr>
    </w:p>
    <w:p w14:paraId="21D4BA5E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  <w:r w:rsidRPr="008C0E40">
        <w:rPr>
          <w:rStyle w:val="BookTitle"/>
          <w:sz w:val="32"/>
          <w:szCs w:val="32"/>
        </w:rPr>
        <w:t xml:space="preserve">Course </w:t>
      </w:r>
      <w:r w:rsidR="00900468">
        <w:rPr>
          <w:rStyle w:val="BookTitle"/>
          <w:sz w:val="32"/>
          <w:szCs w:val="32"/>
        </w:rPr>
        <w:t>59</w:t>
      </w:r>
      <w:r w:rsidR="001F0383">
        <w:rPr>
          <w:rStyle w:val="BookTitle"/>
          <w:sz w:val="32"/>
          <w:szCs w:val="32"/>
        </w:rPr>
        <w:t>2</w:t>
      </w:r>
    </w:p>
    <w:p w14:paraId="78FE6477" w14:textId="77777777" w:rsidR="00933468" w:rsidRPr="008C0E40" w:rsidRDefault="00933468" w:rsidP="00007E7A">
      <w:pPr>
        <w:jc w:val="center"/>
        <w:rPr>
          <w:rStyle w:val="BookTitle"/>
          <w:sz w:val="32"/>
          <w:szCs w:val="32"/>
        </w:rPr>
      </w:pPr>
    </w:p>
    <w:p w14:paraId="5261192C" w14:textId="77777777" w:rsidR="00933468" w:rsidRPr="008C0E40" w:rsidRDefault="00900468" w:rsidP="00007E7A">
      <w:pPr>
        <w:jc w:val="center"/>
        <w:rPr>
          <w:rStyle w:val="BookTitle"/>
          <w:sz w:val="40"/>
          <w:szCs w:val="40"/>
        </w:rPr>
      </w:pPr>
      <w:r w:rsidRPr="00900468">
        <w:rPr>
          <w:rStyle w:val="BookTitle"/>
          <w:sz w:val="40"/>
          <w:szCs w:val="40"/>
        </w:rPr>
        <w:t>Data Science with Python</w:t>
      </w:r>
    </w:p>
    <w:p w14:paraId="720F9535" w14:textId="77777777" w:rsidR="00933468" w:rsidRDefault="00933468" w:rsidP="00007E7A">
      <w:pPr>
        <w:jc w:val="center"/>
      </w:pPr>
    </w:p>
    <w:p w14:paraId="5ADC057E" w14:textId="77777777" w:rsidR="00007E7A" w:rsidRDefault="00007E7A" w:rsidP="00007E7A">
      <w:pPr>
        <w:jc w:val="center"/>
      </w:pPr>
    </w:p>
    <w:p w14:paraId="45CB9AB3" w14:textId="77777777" w:rsidR="00007E7A" w:rsidRDefault="00007E7A" w:rsidP="00007E7A">
      <w:pPr>
        <w:jc w:val="center"/>
      </w:pPr>
    </w:p>
    <w:p w14:paraId="2EFA9C65" w14:textId="77777777" w:rsidR="00007E7A" w:rsidRDefault="00007E7A" w:rsidP="00007E7A">
      <w:pPr>
        <w:jc w:val="center"/>
      </w:pPr>
    </w:p>
    <w:p w14:paraId="5F4EA096" w14:textId="77777777" w:rsidR="00007E7A" w:rsidRPr="00933468" w:rsidRDefault="00007E7A" w:rsidP="00007E7A">
      <w:pPr>
        <w:jc w:val="center"/>
      </w:pPr>
    </w:p>
    <w:p w14:paraId="667388C9" w14:textId="77777777" w:rsidR="0042721F" w:rsidRPr="008C0E40" w:rsidRDefault="0042721F" w:rsidP="00007E7A">
      <w:pPr>
        <w:jc w:val="center"/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0E40">
        <w:rPr>
          <w:rStyle w:val="BookTitle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Exercise Manual</w:t>
      </w:r>
    </w:p>
    <w:p w14:paraId="79536F3E" w14:textId="77777777" w:rsidR="00B31E6A" w:rsidRPr="00B31E6A" w:rsidRDefault="00B31E6A" w:rsidP="00007E7A">
      <w:pPr>
        <w:jc w:val="center"/>
      </w:pPr>
    </w:p>
    <w:p w14:paraId="10DF90C4" w14:textId="77777777" w:rsidR="00B31E6A" w:rsidRDefault="0042721F" w:rsidP="00007E7A">
      <w:pPr>
        <w:rPr>
          <w:rFonts w:eastAsia="Tahoma"/>
          <w:color w:val="000000"/>
          <w:position w:val="1"/>
          <w:sz w:val="36"/>
          <w:szCs w:val="56"/>
        </w:rPr>
      </w:pPr>
      <w:r w:rsidRPr="00E560F4">
        <w:br w:type="page"/>
      </w:r>
    </w:p>
    <w:p w14:paraId="6BC170C3" w14:textId="77777777" w:rsidR="004D2EC7" w:rsidRDefault="004D2EC7" w:rsidP="00FE0E4B">
      <w:pPr>
        <w:tabs>
          <w:tab w:val="left" w:pos="2520"/>
        </w:tabs>
        <w:spacing w:before="4000" w:line="276" w:lineRule="auto"/>
        <w:rPr>
          <w:rFonts w:eastAsia="Tahoma"/>
        </w:rPr>
      </w:pPr>
    </w:p>
    <w:p w14:paraId="770FE691" w14:textId="77777777" w:rsidR="00ED295E" w:rsidRDefault="00ED295E" w:rsidP="003F5D9D">
      <w:pPr>
        <w:tabs>
          <w:tab w:val="left" w:pos="2520"/>
        </w:tabs>
        <w:spacing w:before="3800" w:line="276" w:lineRule="auto"/>
        <w:rPr>
          <w:rFonts w:eastAsia="Tahoma"/>
        </w:rPr>
      </w:pPr>
    </w:p>
    <w:tbl>
      <w:tblPr>
        <w:tblStyle w:val="TableGrid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90455" w14:paraId="6F86BEEF" w14:textId="77777777" w:rsidTr="001E6C21">
        <w:trPr>
          <w:trHeight w:val="1323"/>
          <w:jc w:val="center"/>
        </w:trPr>
        <w:tc>
          <w:tcPr>
            <w:tcW w:w="8640" w:type="dxa"/>
            <w:shd w:val="clear" w:color="auto" w:fill="F2F2F2" w:themeFill="background1" w:themeFillShade="F2"/>
          </w:tcPr>
          <w:p w14:paraId="380D4116" w14:textId="77777777" w:rsidR="00790455" w:rsidRPr="00F57377" w:rsidRDefault="00790455" w:rsidP="00790455">
            <w:pPr>
              <w:spacing w:before="120" w:after="120" w:line="276" w:lineRule="auto"/>
              <w:ind w:left="148" w:right="180"/>
              <w:jc w:val="both"/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</w:pP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The following course materials are copyright protected materials. They may not be reproduced or distributed and may only be used by students attending the </w:t>
            </w:r>
            <w:r w:rsidR="00900468">
              <w:rPr>
                <w:rFonts w:eastAsia="Tahoma"/>
                <w:b/>
                <w:i/>
                <w:color w:val="800000"/>
                <w:sz w:val="28"/>
                <w:szCs w:val="28"/>
              </w:rPr>
              <w:t>Data Science with Python</w:t>
            </w:r>
            <w:r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 xml:space="preserve"> c</w:t>
            </w:r>
            <w:r w:rsidRPr="00E13AE0">
              <w:rPr>
                <w:rFonts w:eastAsia="Tahoma"/>
                <w:b/>
                <w:color w:val="404040" w:themeColor="text1" w:themeTint="BF"/>
                <w:sz w:val="28"/>
                <w:szCs w:val="28"/>
              </w:rPr>
              <w:t>ourse.</w:t>
            </w:r>
          </w:p>
        </w:tc>
      </w:tr>
    </w:tbl>
    <w:p w14:paraId="1F57BDC7" w14:textId="77777777" w:rsidR="00B31E6A" w:rsidRPr="00BE26E6" w:rsidRDefault="00B31E6A" w:rsidP="00007E7A">
      <w:pPr>
        <w:rPr>
          <w:b/>
          <w:color w:val="1F497D" w:themeColor="text2"/>
          <w:sz w:val="28"/>
          <w:szCs w:val="28"/>
        </w:rPr>
      </w:pPr>
      <w:r w:rsidRPr="00150000">
        <w:rPr>
          <w:color w:val="595959" w:themeColor="text1" w:themeTint="A6"/>
          <w:sz w:val="28"/>
          <w:szCs w:val="28"/>
        </w:rPr>
        <w:br w:type="page"/>
      </w:r>
      <w:r w:rsidRPr="00BE26E6">
        <w:rPr>
          <w:b/>
          <w:color w:val="1F497D" w:themeColor="text2"/>
          <w:sz w:val="28"/>
          <w:szCs w:val="28"/>
        </w:rPr>
        <w:lastRenderedPageBreak/>
        <w:t>Table of Contents</w:t>
      </w:r>
    </w:p>
    <w:p w14:paraId="041844F4" w14:textId="77777777" w:rsidR="0042721F" w:rsidRDefault="0042721F" w:rsidP="00007E7A"/>
    <w:p w14:paraId="3219E6F5" w14:textId="37C76DB9" w:rsidR="003E51FE" w:rsidRDefault="00D93648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r w:rsidRPr="00D93648">
        <w:fldChar w:fldCharType="begin"/>
      </w:r>
      <w:r w:rsidRPr="00D93648">
        <w:instrText xml:space="preserve"> TOC \o "1-1" \h \z \u </w:instrText>
      </w:r>
      <w:r w:rsidRPr="00D93648">
        <w:fldChar w:fldCharType="separate"/>
      </w:r>
      <w:hyperlink w:anchor="_Toc479324481" w:history="1">
        <w:r w:rsidR="003E51FE" w:rsidRPr="00236FDE">
          <w:rPr>
            <w:rStyle w:val="Hyperlink"/>
          </w:rPr>
          <w:t>Exercise 2.1: Array Creation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_Toc479324481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</w:t>
        </w:r>
        <w:r w:rsidR="003E51FE">
          <w:rPr>
            <w:webHidden/>
          </w:rPr>
          <w:fldChar w:fldCharType="end"/>
        </w:r>
      </w:hyperlink>
    </w:p>
    <w:p w14:paraId="26BE2630" w14:textId="485FD551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2" w:history="1">
        <w:r w:rsidR="003E51FE" w:rsidRPr="00236FDE">
          <w:rPr>
            <w:rStyle w:val="Hyperlink"/>
          </w:rPr>
          <w:t>Exercise 2.2: Array Basic Operations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_Toc479324482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</w:t>
        </w:r>
        <w:r w:rsidR="003E51FE">
          <w:rPr>
            <w:webHidden/>
          </w:rPr>
          <w:fldChar w:fldCharType="end"/>
        </w:r>
      </w:hyperlink>
    </w:p>
    <w:p w14:paraId="67CBC977" w14:textId="28D335E2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3" w:history="1">
        <w:r w:rsidR="003E51FE" w:rsidRPr="00236FDE">
          <w:rPr>
            <w:rStyle w:val="Hyperlink"/>
          </w:rPr>
          <w:t>Exerci</w:t>
        </w:r>
        <w:r w:rsidR="003E51FE" w:rsidRPr="00236FDE">
          <w:rPr>
            <w:rStyle w:val="Hyperlink"/>
          </w:rPr>
          <w:t>s</w:t>
        </w:r>
        <w:r w:rsidR="003E51FE" w:rsidRPr="00236FDE">
          <w:rPr>
            <w:rStyle w:val="Hyperlink"/>
          </w:rPr>
          <w:t>e 2.3: Shape Changin</w:t>
        </w:r>
        <w:r w:rsidR="003E51FE" w:rsidRPr="00236FDE">
          <w:rPr>
            <w:rStyle w:val="Hyperlink"/>
          </w:rPr>
          <w:t>g</w:t>
        </w:r>
        <w:r w:rsidR="003E51FE" w:rsidRPr="00236FDE">
          <w:rPr>
            <w:rStyle w:val="Hyperlink"/>
          </w:rPr>
          <w:t xml:space="preserve"> and Stacking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_Toc479324483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5</w:t>
        </w:r>
        <w:r w:rsidR="003E51FE">
          <w:rPr>
            <w:webHidden/>
          </w:rPr>
          <w:fldChar w:fldCharType="end"/>
        </w:r>
      </w:hyperlink>
    </w:p>
    <w:p w14:paraId="0FFCC5C1" w14:textId="6F23FFEC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4" w:history="1">
        <w:r w:rsidR="003E51FE" w:rsidRPr="00236FDE">
          <w:rPr>
            <w:rStyle w:val="Hyperlink"/>
          </w:rPr>
          <w:t>Exercise 2.4: Working with Stats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_Toc479324484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7</w:t>
        </w:r>
        <w:r w:rsidR="003E51FE">
          <w:rPr>
            <w:webHidden/>
          </w:rPr>
          <w:fldChar w:fldCharType="end"/>
        </w:r>
      </w:hyperlink>
    </w:p>
    <w:p w14:paraId="6F3B49B0" w14:textId="3E3F89BB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5" w:history="1">
        <w:r w:rsidR="003E51FE" w:rsidRPr="00236FDE">
          <w:rPr>
            <w:rStyle w:val="Hyperlink"/>
          </w:rPr>
          <w:t xml:space="preserve">Exercise 3.1: Pandas </w:t>
        </w:r>
        <w:r w:rsidR="003E51FE" w:rsidRPr="00236FDE">
          <w:rPr>
            <w:rStyle w:val="Hyperlink"/>
            <w:rFonts w:ascii="Courier New" w:hAnsi="Courier New" w:cs="Courier New"/>
          </w:rPr>
          <w:t>Series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_Toc479324485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9</w:t>
        </w:r>
        <w:r w:rsidR="003E51FE">
          <w:rPr>
            <w:webHidden/>
          </w:rPr>
          <w:fldChar w:fldCharType="end"/>
        </w:r>
      </w:hyperlink>
    </w:p>
    <w:p w14:paraId="5086D734" w14:textId="067050C6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6" w:history="1">
        <w:r w:rsidR="003E51FE" w:rsidRPr="00236FDE">
          <w:rPr>
            <w:rStyle w:val="Hyperlink"/>
          </w:rPr>
          <w:t xml:space="preserve">Exercise 3.2: Pandas </w:t>
        </w:r>
        <w:r w:rsidR="003E51FE" w:rsidRPr="00236FDE">
          <w:rPr>
            <w:rStyle w:val="Hyperlink"/>
            <w:rFonts w:ascii="Courier New" w:hAnsi="Courier New" w:cs="Courier New"/>
          </w:rPr>
          <w:t>DataFrame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_Toc479324486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11</w:t>
        </w:r>
        <w:r w:rsidR="003E51FE">
          <w:rPr>
            <w:webHidden/>
          </w:rPr>
          <w:fldChar w:fldCharType="end"/>
        </w:r>
      </w:hyperlink>
    </w:p>
    <w:p w14:paraId="5FFABFE1" w14:textId="6C24A299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7" w:history="1">
        <w:r w:rsidR="003E51FE" w:rsidRPr="00236FDE">
          <w:rPr>
            <w:rStyle w:val="Hyperlink"/>
          </w:rPr>
          <w:t xml:space="preserve">Exercise 3.3: Working with </w:t>
        </w:r>
        <w:r w:rsidR="003E51FE" w:rsidRPr="00236FDE">
          <w:rPr>
            <w:rStyle w:val="Hyperlink"/>
            <w:rFonts w:ascii="Courier New" w:hAnsi="Courier New" w:cs="Courier New"/>
          </w:rPr>
          <w:t>DataFrame</w:t>
        </w:r>
        <w:r w:rsidR="003E51FE" w:rsidRPr="00236FDE">
          <w:rPr>
            <w:rStyle w:val="Hyperlink"/>
          </w:rPr>
          <w:t xml:space="preserve"> and </w:t>
        </w:r>
        <w:r w:rsidR="003E51FE" w:rsidRPr="00236FDE">
          <w:rPr>
            <w:rStyle w:val="Hyperlink"/>
            <w:rFonts w:ascii="Courier New" w:hAnsi="Courier New" w:cs="Courier New"/>
          </w:rPr>
          <w:t>Series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_Toc479324487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13</w:t>
        </w:r>
        <w:r w:rsidR="003E51FE">
          <w:rPr>
            <w:webHidden/>
          </w:rPr>
          <w:fldChar w:fldCharType="end"/>
        </w:r>
      </w:hyperlink>
    </w:p>
    <w:p w14:paraId="319FFA59" w14:textId="1D5BEC02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8" w:history="1">
        <w:r w:rsidR="003E51FE" w:rsidRPr="00236FDE">
          <w:rPr>
            <w:rStyle w:val="Hyperlink"/>
          </w:rPr>
          <w:t>Exercise 4.1: Combining and Merging Data Sets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_Toc479324488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15</w:t>
        </w:r>
        <w:r w:rsidR="003E51FE">
          <w:rPr>
            <w:webHidden/>
          </w:rPr>
          <w:fldChar w:fldCharType="end"/>
        </w:r>
      </w:hyperlink>
    </w:p>
    <w:p w14:paraId="6153F97A" w14:textId="5FB0D4F6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89" w:history="1">
        <w:r w:rsidR="003E51FE" w:rsidRPr="00236FDE">
          <w:rPr>
            <w:rStyle w:val="Hyperlink"/>
          </w:rPr>
          <w:t>Exercise 4.2: Transforming Data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_Toc479324489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17</w:t>
        </w:r>
        <w:r w:rsidR="003E51FE">
          <w:rPr>
            <w:webHidden/>
          </w:rPr>
          <w:fldChar w:fldCharType="end"/>
        </w:r>
      </w:hyperlink>
    </w:p>
    <w:p w14:paraId="6D96B2A8" w14:textId="38638985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0" w:history="1">
        <w:r w:rsidR="003E51FE" w:rsidRPr="00236FDE">
          <w:rPr>
            <w:rStyle w:val="Hyperlink"/>
          </w:rPr>
          <w:t>Exercise 4.3: String Manipulation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_Toc479324490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19</w:t>
        </w:r>
        <w:r w:rsidR="003E51FE">
          <w:rPr>
            <w:webHidden/>
          </w:rPr>
          <w:fldChar w:fldCharType="end"/>
        </w:r>
      </w:hyperlink>
    </w:p>
    <w:p w14:paraId="4950C21B" w14:textId="4CFFA8D1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1" w:history="1">
        <w:r w:rsidR="003E51FE" w:rsidRPr="00236FDE">
          <w:rPr>
            <w:rStyle w:val="Hyperlink"/>
          </w:rPr>
          <w:t>Exercise 5.1: Working with Matplotlib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_Toc479324491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21</w:t>
        </w:r>
        <w:r w:rsidR="003E51FE">
          <w:rPr>
            <w:webHidden/>
          </w:rPr>
          <w:fldChar w:fldCharType="end"/>
        </w:r>
      </w:hyperlink>
    </w:p>
    <w:p w14:paraId="3A334F04" w14:textId="126F2DFE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2" w:history="1">
        <w:r w:rsidR="003E51FE" w:rsidRPr="00236FDE">
          <w:rPr>
            <w:rStyle w:val="Hyperlink"/>
          </w:rPr>
          <w:t>Exercise 6.1: Transforming Data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_Toc479324492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23</w:t>
        </w:r>
        <w:r w:rsidR="003E51FE">
          <w:rPr>
            <w:webHidden/>
          </w:rPr>
          <w:fldChar w:fldCharType="end"/>
        </w:r>
      </w:hyperlink>
    </w:p>
    <w:p w14:paraId="5D6B11AF" w14:textId="281DCBC2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3" w:history="1">
        <w:r w:rsidR="003E51FE" w:rsidRPr="00236FDE">
          <w:rPr>
            <w:rStyle w:val="Hyperlink"/>
          </w:rPr>
          <w:t>Exercise 6.2: Working with Pivot Tables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_Toc479324493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25</w:t>
        </w:r>
        <w:r w:rsidR="003E51FE">
          <w:rPr>
            <w:webHidden/>
          </w:rPr>
          <w:fldChar w:fldCharType="end"/>
        </w:r>
      </w:hyperlink>
    </w:p>
    <w:p w14:paraId="6F92607B" w14:textId="21C52075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4" w:history="1">
        <w:r w:rsidR="003E51FE" w:rsidRPr="00236FDE">
          <w:rPr>
            <w:rStyle w:val="Hyperlink"/>
          </w:rPr>
          <w:t>Exercise 7.1: Working with SciPy Scientific Functions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_Toc479324494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27</w:t>
        </w:r>
        <w:r w:rsidR="003E51FE">
          <w:rPr>
            <w:webHidden/>
          </w:rPr>
          <w:fldChar w:fldCharType="end"/>
        </w:r>
      </w:hyperlink>
    </w:p>
    <w:p w14:paraId="5D8C3CD4" w14:textId="632166A2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5" w:history="1">
        <w:r w:rsidR="003E51FE" w:rsidRPr="00236FDE">
          <w:rPr>
            <w:rStyle w:val="Hyperlink"/>
          </w:rPr>
          <w:t>Exercise 7.2: Working with SciPy Image Processing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_Toc479324495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29</w:t>
        </w:r>
        <w:r w:rsidR="003E51FE">
          <w:rPr>
            <w:webHidden/>
          </w:rPr>
          <w:fldChar w:fldCharType="end"/>
        </w:r>
      </w:hyperlink>
    </w:p>
    <w:p w14:paraId="68066B74" w14:textId="129A6616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6" w:history="1">
        <w:r w:rsidR="003E51FE" w:rsidRPr="00236FDE">
          <w:rPr>
            <w:rStyle w:val="Hyperlink"/>
          </w:rPr>
          <w:t>Exercise 8.1: Supervised Learning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_Toc479324496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31</w:t>
        </w:r>
        <w:r w:rsidR="003E51FE">
          <w:rPr>
            <w:webHidden/>
          </w:rPr>
          <w:fldChar w:fldCharType="end"/>
        </w:r>
      </w:hyperlink>
    </w:p>
    <w:p w14:paraId="59552432" w14:textId="04D1896E" w:rsidR="003E51FE" w:rsidRDefault="0059338E">
      <w:pPr>
        <w:pStyle w:val="TOC1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79324497" w:history="1">
        <w:r w:rsidR="003E51FE" w:rsidRPr="00236FDE">
          <w:rPr>
            <w:rStyle w:val="Hyperlink"/>
          </w:rPr>
          <w:t>Exercise 8.2: Unsupervised Learning</w:t>
        </w:r>
        <w:r w:rsidR="003E51FE">
          <w:rPr>
            <w:webHidden/>
          </w:rPr>
          <w:tab/>
        </w:r>
        <w:r w:rsidR="003E51FE">
          <w:rPr>
            <w:webHidden/>
          </w:rPr>
          <w:fldChar w:fldCharType="begin"/>
        </w:r>
        <w:r w:rsidR="003E51FE">
          <w:rPr>
            <w:webHidden/>
          </w:rPr>
          <w:instrText xml:space="preserve"> PAGEREF _Toc479324497 \h </w:instrText>
        </w:r>
        <w:r w:rsidR="003E51FE">
          <w:rPr>
            <w:webHidden/>
          </w:rPr>
        </w:r>
        <w:r w:rsidR="003E51FE">
          <w:rPr>
            <w:webHidden/>
          </w:rPr>
          <w:fldChar w:fldCharType="separate"/>
        </w:r>
        <w:r w:rsidR="005D3EAB">
          <w:rPr>
            <w:webHidden/>
          </w:rPr>
          <w:t>33</w:t>
        </w:r>
        <w:r w:rsidR="003E51FE">
          <w:rPr>
            <w:webHidden/>
          </w:rPr>
          <w:fldChar w:fldCharType="end"/>
        </w:r>
      </w:hyperlink>
    </w:p>
    <w:p w14:paraId="325A70F3" w14:textId="77777777" w:rsidR="001E4992" w:rsidRDefault="00D93648" w:rsidP="00007E7A">
      <w:r w:rsidRPr="00D93648">
        <w:fldChar w:fldCharType="end"/>
      </w:r>
    </w:p>
    <w:p w14:paraId="52ABEB80" w14:textId="77777777" w:rsidR="001E4992" w:rsidRDefault="001E4992" w:rsidP="00007E7A"/>
    <w:p w14:paraId="28766372" w14:textId="77777777" w:rsidR="001D5915" w:rsidRDefault="001D5915">
      <w:pPr>
        <w:autoSpaceDE/>
        <w:autoSpaceDN/>
        <w:adjustRightInd/>
      </w:pPr>
      <w:r>
        <w:br w:type="page"/>
      </w:r>
    </w:p>
    <w:p w14:paraId="60D1CD00" w14:textId="77777777" w:rsidR="001E4992" w:rsidRDefault="001E4992" w:rsidP="00007E7A"/>
    <w:p w14:paraId="6BB268DE" w14:textId="77777777" w:rsidR="001E4992" w:rsidRDefault="001E4992" w:rsidP="001D5915">
      <w:pPr>
        <w:spacing w:before="4320"/>
        <w:jc w:val="center"/>
      </w:pPr>
      <w:r>
        <w:t>This page intentionally left blank.</w:t>
      </w:r>
    </w:p>
    <w:p w14:paraId="366DEDC2" w14:textId="77777777" w:rsidR="001D5915" w:rsidRDefault="001D5915" w:rsidP="001D5915">
      <w:pPr>
        <w:spacing w:before="4320"/>
        <w:jc w:val="center"/>
      </w:pPr>
    </w:p>
    <w:p w14:paraId="3246EE8A" w14:textId="77777777" w:rsidR="001D5915" w:rsidRDefault="001D5915" w:rsidP="00007E7A">
      <w:pPr>
        <w:sectPr w:rsidR="001D5915" w:rsidSect="008C0E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576" w:gutter="0"/>
          <w:pgNumType w:fmt="lowerRoman"/>
          <w:cols w:space="720"/>
          <w:titlePg/>
          <w:docGrid w:linePitch="326"/>
        </w:sectPr>
      </w:pPr>
    </w:p>
    <w:p w14:paraId="6639ED69" w14:textId="77777777" w:rsidR="003E22B0" w:rsidRPr="003E22B0" w:rsidRDefault="003E22B0" w:rsidP="00712F89">
      <w:pPr>
        <w:pStyle w:val="Heading1"/>
      </w:pPr>
      <w:bookmarkStart w:id="0" w:name="_Toc479324481"/>
      <w:r w:rsidRPr="003E22B0">
        <w:lastRenderedPageBreak/>
        <w:t>Exercise 2.1: Array Creation</w:t>
      </w:r>
      <w:bookmarkEnd w:id="0"/>
    </w:p>
    <w:p w14:paraId="5755C7B5" w14:textId="77777777" w:rsidR="003E22B0" w:rsidRDefault="003E22B0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NumPy arrays.</w:t>
      </w:r>
    </w:p>
    <w:p w14:paraId="10DB608B" w14:textId="77777777" w:rsidR="005A0E72" w:rsidRPr="00183FDF" w:rsidRDefault="005A0E72" w:rsidP="005A0E72">
      <w:pPr>
        <w:autoSpaceDE/>
        <w:autoSpaceDN/>
        <w:adjustRightInd/>
        <w:rPr>
          <w:rFonts w:eastAsiaTheme="minorHAnsi"/>
          <w:szCs w:val="24"/>
          <w:lang w:eastAsia="en-US"/>
        </w:rPr>
      </w:pPr>
    </w:p>
    <w:p w14:paraId="4B137CA7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Start </w:t>
      </w:r>
      <w:proofErr w:type="spellStart"/>
      <w:r w:rsidRPr="00183FDF">
        <w:rPr>
          <w:rFonts w:eastAsia="Calibri"/>
          <w:szCs w:val="24"/>
          <w:lang w:eastAsia="en-US"/>
        </w:rPr>
        <w:t>IPython</w:t>
      </w:r>
      <w:proofErr w:type="spellEnd"/>
      <w:r w:rsidRPr="00183FDF">
        <w:rPr>
          <w:rFonts w:eastAsia="Calibri"/>
          <w:szCs w:val="24"/>
          <w:lang w:eastAsia="en-US"/>
        </w:rPr>
        <w:t>.</w:t>
      </w:r>
    </w:p>
    <w:p w14:paraId="45A1E96F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Define an </w:t>
      </w:r>
      <w:proofErr w:type="spellStart"/>
      <w:r w:rsidRPr="00D1694A">
        <w:rPr>
          <w:rFonts w:ascii="Courier New" w:eastAsia="Calibri" w:hAnsi="Courier New" w:cs="Courier New"/>
          <w:szCs w:val="24"/>
          <w:lang w:eastAsia="en-US"/>
        </w:rPr>
        <w:t>ndarray</w:t>
      </w:r>
      <w:proofErr w:type="spellEnd"/>
      <w:r w:rsidRPr="00183FDF">
        <w:rPr>
          <w:rFonts w:eastAsia="Calibri"/>
          <w:szCs w:val="24"/>
          <w:lang w:eastAsia="en-US"/>
        </w:rPr>
        <w:t xml:space="preserve"> containing the integer numbers 0 to 9</w:t>
      </w:r>
      <w:r w:rsidR="00D1694A">
        <w:rPr>
          <w:rFonts w:eastAsia="Calibri"/>
          <w:szCs w:val="24"/>
          <w:lang w:eastAsia="en-US"/>
        </w:rPr>
        <w:t>.</w:t>
      </w:r>
    </w:p>
    <w:p w14:paraId="6F852E33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type of the array to the console</w:t>
      </w:r>
      <w:r w:rsidR="00D1694A">
        <w:rPr>
          <w:rFonts w:eastAsia="Calibri"/>
          <w:szCs w:val="24"/>
          <w:lang w:eastAsia="en-US"/>
        </w:rPr>
        <w:t>.</w:t>
      </w:r>
    </w:p>
    <w:p w14:paraId="634A436D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the following properties of the array (they are acces</w:t>
      </w:r>
      <w:r w:rsidR="00542725">
        <w:rPr>
          <w:rFonts w:eastAsia="Calibri"/>
          <w:szCs w:val="24"/>
          <w:lang w:eastAsia="en-US"/>
        </w:rPr>
        <w:t xml:space="preserve">sible in the same way as </w:t>
      </w:r>
      <w:proofErr w:type="spellStart"/>
      <w:r w:rsidR="00542725" w:rsidRPr="00542725">
        <w:rPr>
          <w:rFonts w:ascii="Courier New" w:eastAsia="Calibri" w:hAnsi="Courier New" w:cs="Courier New"/>
          <w:szCs w:val="24"/>
          <w:lang w:eastAsia="en-US"/>
        </w:rPr>
        <w:t>ntype</w:t>
      </w:r>
      <w:proofErr w:type="spellEnd"/>
      <w:r w:rsidR="00542725">
        <w:rPr>
          <w:rFonts w:eastAsia="Calibri"/>
          <w:szCs w:val="24"/>
          <w:lang w:eastAsia="en-US"/>
        </w:rPr>
        <w:t>)</w:t>
      </w:r>
      <w:r w:rsidRPr="00183FDF">
        <w:rPr>
          <w:rFonts w:eastAsia="Calibri"/>
          <w:szCs w:val="24"/>
          <w:lang w:eastAsia="en-US"/>
        </w:rPr>
        <w:t>:</w:t>
      </w:r>
    </w:p>
    <w:p w14:paraId="330991D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ndim</w:t>
      </w:r>
      <w:proofErr w:type="spellEnd"/>
    </w:p>
    <w:p w14:paraId="112C34B4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shape</w:t>
      </w:r>
    </w:p>
    <w:p w14:paraId="67EEAA31" w14:textId="77777777" w:rsidR="003E22B0" w:rsidRPr="00542725" w:rsidRDefault="003E22B0" w:rsidP="00657763">
      <w:pPr>
        <w:numPr>
          <w:ilvl w:val="1"/>
          <w:numId w:val="10"/>
        </w:numPr>
        <w:autoSpaceDE/>
        <w:autoSpaceDN/>
        <w:adjustRightInd/>
        <w:rPr>
          <w:rFonts w:ascii="Courier New" w:eastAsia="Calibri" w:hAnsi="Courier New" w:cs="Courier New"/>
          <w:szCs w:val="24"/>
          <w:lang w:eastAsia="en-US"/>
        </w:rPr>
      </w:pPr>
      <w:r w:rsidRPr="00542725">
        <w:rPr>
          <w:rFonts w:ascii="Courier New" w:eastAsia="Calibri" w:hAnsi="Courier New" w:cs="Courier New"/>
          <w:szCs w:val="24"/>
          <w:lang w:eastAsia="en-US"/>
        </w:rPr>
        <w:t>size</w:t>
      </w:r>
    </w:p>
    <w:p w14:paraId="4A03FA9C" w14:textId="77777777" w:rsidR="003E22B0" w:rsidRPr="00542725" w:rsidRDefault="003E22B0" w:rsidP="00712F89">
      <w:pPr>
        <w:numPr>
          <w:ilvl w:val="1"/>
          <w:numId w:val="10"/>
        </w:numPr>
        <w:autoSpaceDE/>
        <w:autoSpaceDN/>
        <w:adjustRightInd/>
        <w:spacing w:after="160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542725">
        <w:rPr>
          <w:rFonts w:ascii="Courier New" w:eastAsia="Calibri" w:hAnsi="Courier New" w:cs="Courier New"/>
          <w:szCs w:val="24"/>
          <w:lang w:eastAsia="en-US"/>
        </w:rPr>
        <w:t>itemsize</w:t>
      </w:r>
      <w:proofErr w:type="spellEnd"/>
    </w:p>
    <w:p w14:paraId="15B2003A" w14:textId="77777777" w:rsidR="003E22B0" w:rsidRPr="00183FDF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Pr="00183FDF">
        <w:rPr>
          <w:rFonts w:eastAsia="Calibri"/>
          <w:szCs w:val="24"/>
          <w:lang w:eastAsia="en-US"/>
        </w:rPr>
        <w:t>3 NumPy array containing all 1’s and display it to the console.</w:t>
      </w:r>
    </w:p>
    <w:p w14:paraId="68BF6478" w14:textId="77777777" w:rsidR="003E22B0" w:rsidRDefault="003E22B0" w:rsidP="001B611C">
      <w:pPr>
        <w:numPr>
          <w:ilvl w:val="0"/>
          <w:numId w:val="10"/>
        </w:numPr>
        <w:autoSpaceDE/>
        <w:autoSpaceDN/>
        <w:adjustRightInd/>
        <w:spacing w:after="160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four properties of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 xml:space="preserve">tep 4 on the array defined in </w:t>
      </w:r>
      <w:r w:rsidR="00542725">
        <w:rPr>
          <w:rFonts w:eastAsia="Calibri"/>
          <w:szCs w:val="24"/>
          <w:lang w:eastAsia="en-US"/>
        </w:rPr>
        <w:t>S</w:t>
      </w:r>
      <w:r w:rsidRPr="00183FDF">
        <w:rPr>
          <w:rFonts w:eastAsia="Calibri"/>
          <w:szCs w:val="24"/>
          <w:lang w:eastAsia="en-US"/>
        </w:rPr>
        <w:t>tep 5.</w:t>
      </w:r>
    </w:p>
    <w:p w14:paraId="117E40AA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338370E8" w14:textId="77777777" w:rsidR="00A1717F" w:rsidRDefault="00A1717F" w:rsidP="00A1717F"/>
    <w:p w14:paraId="548F422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6E8E1A1" w14:textId="77777777" w:rsidR="00A1717F" w:rsidRDefault="00A1717F" w:rsidP="00A1717F">
      <w:pPr>
        <w:autoSpaceDE/>
        <w:autoSpaceDN/>
        <w:adjustRightInd/>
        <w:spacing w:after="160"/>
        <w:rPr>
          <w:rFonts w:eastAsia="Calibri"/>
          <w:szCs w:val="24"/>
          <w:lang w:eastAsia="en-US"/>
        </w:rPr>
      </w:pPr>
    </w:p>
    <w:p w14:paraId="7F2497B4" w14:textId="77777777" w:rsidR="003E22B0" w:rsidRPr="00183FDF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 w:val="22"/>
          <w:szCs w:val="22"/>
          <w:lang w:eastAsia="en-US"/>
        </w:rPr>
      </w:pPr>
      <w:r w:rsidRPr="00183FDF">
        <w:rPr>
          <w:rFonts w:eastAsiaTheme="minorHAnsi"/>
          <w:sz w:val="22"/>
          <w:szCs w:val="22"/>
          <w:lang w:eastAsia="en-US"/>
        </w:rPr>
        <w:br w:type="page"/>
      </w:r>
    </w:p>
    <w:p w14:paraId="39DCD9C4" w14:textId="77777777" w:rsidR="003E22B0" w:rsidRPr="003E22B0" w:rsidRDefault="003E22B0" w:rsidP="00712F89">
      <w:pPr>
        <w:pStyle w:val="Heading1"/>
      </w:pPr>
      <w:bookmarkStart w:id="1" w:name="_Toc479324482"/>
      <w:r w:rsidRPr="003E22B0">
        <w:lastRenderedPageBreak/>
        <w:t>Exercise 2.2: Array Basic Operations</w:t>
      </w:r>
      <w:bookmarkEnd w:id="1"/>
    </w:p>
    <w:p w14:paraId="689AF3F7" w14:textId="77777777" w:rsidR="003E22B0" w:rsidRDefault="003E22B0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183FDF">
        <w:rPr>
          <w:rFonts w:eastAsiaTheme="minorHAnsi"/>
          <w:szCs w:val="24"/>
          <w:lang w:eastAsia="en-US"/>
        </w:rPr>
        <w:t>The aim of this exercise is to gain some experience of working with basic operations on NumPy arrays.</w:t>
      </w:r>
    </w:p>
    <w:p w14:paraId="1B8E3AAD" w14:textId="77777777" w:rsidR="005A0E72" w:rsidRPr="00183FDF" w:rsidRDefault="005A0E72" w:rsidP="005A0E7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A6DC08F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integers 1 through 9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array1</w:t>
      </w:r>
      <w:r w:rsidR="005A0E72">
        <w:rPr>
          <w:rFonts w:eastAsia="Calibri"/>
          <w:szCs w:val="24"/>
          <w:lang w:eastAsia="en-US"/>
        </w:rPr>
        <w:t>.</w:t>
      </w:r>
    </w:p>
    <w:p w14:paraId="1F811341" w14:textId="77777777" w:rsidR="003E22B0" w:rsidRPr="00183FDF" w:rsidRDefault="00600F5B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Define a second 3</w:t>
      </w:r>
      <w:r w:rsidR="00AF12E1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x</w:t>
      </w:r>
      <w:r w:rsidR="00AF12E1">
        <w:rPr>
          <w:rFonts w:eastAsia="Calibri"/>
          <w:szCs w:val="24"/>
          <w:lang w:eastAsia="en-US"/>
        </w:rPr>
        <w:t xml:space="preserve"> </w:t>
      </w:r>
      <w:r w:rsidR="003E22B0" w:rsidRPr="00183FDF">
        <w:rPr>
          <w:rFonts w:eastAsia="Calibri"/>
          <w:szCs w:val="24"/>
          <w:lang w:eastAsia="en-US"/>
        </w:rPr>
        <w:t xml:space="preserve">3 array with the number 2 in each cell named </w:t>
      </w:r>
      <w:r w:rsidR="003E22B0" w:rsidRPr="005A0E72">
        <w:rPr>
          <w:rFonts w:ascii="Courier New" w:eastAsia="Calibri" w:hAnsi="Courier New" w:cs="Courier New"/>
          <w:szCs w:val="24"/>
          <w:lang w:eastAsia="en-US"/>
        </w:rPr>
        <w:t>array2</w:t>
      </w:r>
      <w:r w:rsidR="005A0E72">
        <w:rPr>
          <w:rFonts w:eastAsia="Calibri"/>
          <w:szCs w:val="24"/>
          <w:lang w:eastAsia="en-US"/>
        </w:rPr>
        <w:t>.</w:t>
      </w:r>
    </w:p>
    <w:p w14:paraId="35CC6E4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Now</w:t>
      </w:r>
      <w:r w:rsidR="005A0E72">
        <w:rPr>
          <w:rFonts w:eastAsia="Calibri"/>
          <w:szCs w:val="24"/>
          <w:lang w:eastAsia="en-US"/>
        </w:rPr>
        <w:t>,</w:t>
      </w:r>
      <w:r w:rsidRPr="00183FDF">
        <w:rPr>
          <w:rFonts w:eastAsia="Calibri"/>
          <w:szCs w:val="24"/>
          <w:lang w:eastAsia="en-US"/>
        </w:rPr>
        <w:t xml:space="preserve"> perform the following operations using the two arrays:</w:t>
      </w:r>
    </w:p>
    <w:p w14:paraId="7EAF15BE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array1+array2</w:t>
      </w:r>
    </w:p>
    <w:p w14:paraId="1DE22192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array1-array2</w:t>
      </w:r>
    </w:p>
    <w:p w14:paraId="072EA826" w14:textId="77777777" w:rsidR="003E22B0" w:rsidRPr="005A0E72" w:rsidRDefault="003E22B0" w:rsidP="00657763">
      <w:pPr>
        <w:numPr>
          <w:ilvl w:val="1"/>
          <w:numId w:val="1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array1/array2</w:t>
      </w:r>
    </w:p>
    <w:p w14:paraId="23F55F92" w14:textId="77777777" w:rsidR="003E22B0" w:rsidRPr="005A0E72" w:rsidRDefault="003E22B0" w:rsidP="003E22B0">
      <w:pPr>
        <w:numPr>
          <w:ilvl w:val="1"/>
          <w:numId w:val="1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A0E72">
        <w:rPr>
          <w:rFonts w:ascii="Courier New" w:eastAsia="Calibri" w:hAnsi="Courier New" w:cs="Courier New"/>
          <w:szCs w:val="24"/>
          <w:lang w:eastAsia="en-US"/>
        </w:rPr>
        <w:t>array1*5</w:t>
      </w:r>
    </w:p>
    <w:p w14:paraId="17602C7F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Print elements 4 to 6 of array 1 using a slice operation</w:t>
      </w:r>
      <w:r w:rsidR="00193768">
        <w:rPr>
          <w:rFonts w:eastAsia="Calibri"/>
          <w:szCs w:val="24"/>
          <w:lang w:eastAsia="en-US"/>
        </w:rPr>
        <w:t>.</w:t>
      </w:r>
    </w:p>
    <w:p w14:paraId="5F97D06A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C</w:t>
      </w:r>
      <w:r w:rsidR="00193768">
        <w:rPr>
          <w:rFonts w:eastAsia="Calibri"/>
          <w:szCs w:val="24"/>
          <w:lang w:eastAsia="en-US"/>
        </w:rPr>
        <w:t>reate a new single-</w:t>
      </w:r>
      <w:r w:rsidRPr="00183FDF">
        <w:rPr>
          <w:rFonts w:eastAsia="Calibri"/>
          <w:szCs w:val="24"/>
          <w:lang w:eastAsia="en-US"/>
        </w:rPr>
        <w:t xml:space="preserve">dimensioned array named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 xml:space="preserve"> with the numbers 0 through 19 in it</w:t>
      </w:r>
      <w:r w:rsidR="00193768">
        <w:rPr>
          <w:rFonts w:eastAsia="Calibri"/>
          <w:szCs w:val="24"/>
          <w:lang w:eastAsia="en-US"/>
        </w:rPr>
        <w:t>.</w:t>
      </w:r>
    </w:p>
    <w:p w14:paraId="5E2348E6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>Take a slice of elements 5 to 15 of array 3 and assign the slice to a variable name</w:t>
      </w:r>
      <w:r w:rsidR="00193768">
        <w:rPr>
          <w:rFonts w:eastAsia="Calibri"/>
          <w:szCs w:val="24"/>
          <w:lang w:eastAsia="en-US"/>
        </w:rPr>
        <w:t xml:space="preserve">d </w:t>
      </w:r>
      <w:proofErr w:type="spellStart"/>
      <w:r w:rsidR="00193768"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="00193768">
        <w:rPr>
          <w:rFonts w:eastAsia="Calibri"/>
          <w:szCs w:val="24"/>
          <w:lang w:eastAsia="en-US"/>
        </w:rPr>
        <w:t xml:space="preserve"> and print the variable.</w:t>
      </w:r>
    </w:p>
    <w:p w14:paraId="0AB089F5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Modify the contents of the first and last elements of the slice by writing the value </w:t>
      </w:r>
      <w:r w:rsidRPr="00600F5B">
        <w:rPr>
          <w:rFonts w:eastAsia="Calibri"/>
          <w:szCs w:val="24"/>
          <w:lang w:eastAsia="en-US"/>
        </w:rPr>
        <w:t>99</w:t>
      </w:r>
      <w:r w:rsidRPr="00183FDF">
        <w:rPr>
          <w:rFonts w:eastAsia="Calibri"/>
          <w:szCs w:val="24"/>
          <w:lang w:eastAsia="en-US"/>
        </w:rPr>
        <w:t xml:space="preserve"> into these elements</w:t>
      </w:r>
      <w:r w:rsidR="00193768">
        <w:rPr>
          <w:rFonts w:eastAsia="Calibri"/>
          <w:szCs w:val="24"/>
          <w:lang w:eastAsia="en-US"/>
        </w:rPr>
        <w:t>.</w:t>
      </w:r>
    </w:p>
    <w:p w14:paraId="31A92CC9" w14:textId="77777777" w:rsidR="003E22B0" w:rsidRPr="00183FDF" w:rsidRDefault="003E22B0" w:rsidP="001B611C">
      <w:pPr>
        <w:numPr>
          <w:ilvl w:val="0"/>
          <w:numId w:val="1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183FDF">
        <w:rPr>
          <w:rFonts w:eastAsia="Calibri"/>
          <w:szCs w:val="24"/>
          <w:lang w:eastAsia="en-US"/>
        </w:rPr>
        <w:t xml:space="preserve">Print the contents of the slice </w:t>
      </w:r>
      <w:proofErr w:type="spellStart"/>
      <w:r w:rsidRPr="00193768">
        <w:rPr>
          <w:rFonts w:ascii="Courier New" w:eastAsia="Calibri" w:hAnsi="Courier New" w:cs="Courier New"/>
          <w:szCs w:val="24"/>
          <w:lang w:eastAsia="en-US"/>
        </w:rPr>
        <w:t>aslice</w:t>
      </w:r>
      <w:proofErr w:type="spellEnd"/>
      <w:r w:rsidRPr="00183FDF">
        <w:rPr>
          <w:rFonts w:eastAsia="Calibri"/>
          <w:szCs w:val="24"/>
          <w:lang w:eastAsia="en-US"/>
        </w:rPr>
        <w:t xml:space="preserve"> and the array </w:t>
      </w:r>
      <w:r w:rsidRPr="00193768">
        <w:rPr>
          <w:rFonts w:ascii="Courier New" w:eastAsia="Calibri" w:hAnsi="Courier New" w:cs="Courier New"/>
          <w:szCs w:val="24"/>
          <w:lang w:eastAsia="en-US"/>
        </w:rPr>
        <w:t>array3</w:t>
      </w:r>
      <w:r w:rsidRPr="00183FDF">
        <w:rPr>
          <w:rFonts w:eastAsia="Calibri"/>
          <w:szCs w:val="24"/>
          <w:lang w:eastAsia="en-US"/>
        </w:rPr>
        <w:t>. Are the contents what you expect of both arrays?</w:t>
      </w:r>
    </w:p>
    <w:p w14:paraId="4227D803" w14:textId="77777777" w:rsidR="003E529D" w:rsidRPr="003E529D" w:rsidRDefault="003E529D" w:rsidP="005E7122">
      <w:pPr>
        <w:autoSpaceDE/>
        <w:autoSpaceDN/>
        <w:adjustRightInd/>
        <w:spacing w:after="160" w:line="259" w:lineRule="auto"/>
        <w:ind w:left="360" w:firstLine="450"/>
        <w:rPr>
          <w:rFonts w:eastAsia="Calibri"/>
        </w:rPr>
      </w:pPr>
      <w:r w:rsidRPr="003E529D">
        <w:rPr>
          <w:rFonts w:eastAsia="Calibri"/>
        </w:rPr>
        <w:t>____________________________________________________________</w:t>
      </w:r>
    </w:p>
    <w:p w14:paraId="0D96BF63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B38F9B3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3D045D6" w14:textId="77777777" w:rsidR="00A1717F" w:rsidRDefault="00A1717F" w:rsidP="00A1717F"/>
    <w:p w14:paraId="6813D551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CAB1FF" w14:textId="77777777" w:rsidR="003E22B0" w:rsidRPr="003E22B0" w:rsidRDefault="003E22B0" w:rsidP="00712F89">
      <w:pPr>
        <w:pStyle w:val="Heading1"/>
      </w:pPr>
      <w:bookmarkStart w:id="2" w:name="_Toc479324485"/>
      <w:r w:rsidRPr="003E22B0">
        <w:lastRenderedPageBreak/>
        <w:t>Exercise 3.1: Panda</w:t>
      </w:r>
      <w:r w:rsidR="00FB188F">
        <w:t>s</w:t>
      </w:r>
      <w:r w:rsidRPr="003E22B0">
        <w:t xml:space="preserve"> </w:t>
      </w:r>
      <w:r w:rsidRPr="00283ABE">
        <w:rPr>
          <w:rFonts w:ascii="Courier New" w:hAnsi="Courier New" w:cs="Courier New"/>
        </w:rPr>
        <w:t>Series</w:t>
      </w:r>
      <w:bookmarkEnd w:id="2"/>
    </w:p>
    <w:p w14:paraId="6D1B311E" w14:textId="77777777" w:rsidR="003E22B0" w:rsidRDefault="003E22B0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t xml:space="preserve">The aim of this exercise is to gain some experience of working with the NumPy </w:t>
      </w:r>
      <w:r w:rsidRPr="009420F9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F74182">
        <w:rPr>
          <w:rFonts w:eastAsiaTheme="minorHAnsi"/>
          <w:szCs w:val="24"/>
          <w:lang w:eastAsia="en-US"/>
        </w:rPr>
        <w:t xml:space="preserve"> data structure.</w:t>
      </w:r>
    </w:p>
    <w:p w14:paraId="47382F8E" w14:textId="77777777" w:rsidR="006E6B42" w:rsidRPr="00F74182" w:rsidRDefault="006E6B42" w:rsidP="006E6B42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185248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.</w:t>
      </w:r>
    </w:p>
    <w:p w14:paraId="7BD7A6AF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B227E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index values o</w:t>
      </w:r>
      <w:r w:rsidR="006E6B42">
        <w:rPr>
          <w:rFonts w:eastAsia="Calibri"/>
          <w:szCs w:val="24"/>
          <w:lang w:eastAsia="en-US"/>
        </w:rPr>
        <w:t xml:space="preserve">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1</w:t>
      </w:r>
      <w:r w:rsidR="006E6B42">
        <w:rPr>
          <w:rFonts w:eastAsia="Calibri"/>
          <w:szCs w:val="24"/>
          <w:lang w:eastAsia="en-US"/>
        </w:rPr>
        <w:t>.</w:t>
      </w:r>
    </w:p>
    <w:p w14:paraId="1560FED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Define a new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holding the values 1 to 10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with the corresponding index values set ‘a’ through to ‘j’</w:t>
      </w:r>
      <w:r w:rsidR="006E6B42">
        <w:rPr>
          <w:rFonts w:eastAsia="Calibri"/>
          <w:szCs w:val="24"/>
          <w:lang w:eastAsia="en-US"/>
        </w:rPr>
        <w:t>.</w:t>
      </w:r>
    </w:p>
    <w:p w14:paraId="451C7C54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Display the data values and</w:t>
      </w:r>
      <w:r w:rsidR="006E6B42">
        <w:rPr>
          <w:rFonts w:eastAsia="Calibri"/>
          <w:szCs w:val="24"/>
          <w:lang w:eastAsia="en-US"/>
        </w:rPr>
        <w:t xml:space="preserve"> index of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of S</w:t>
      </w:r>
      <w:r w:rsidRPr="00F74182">
        <w:rPr>
          <w:rFonts w:eastAsia="Calibri"/>
          <w:szCs w:val="24"/>
          <w:lang w:eastAsia="en-US"/>
        </w:rPr>
        <w:t>tep 4</w:t>
      </w:r>
      <w:r w:rsidR="006E6B42">
        <w:rPr>
          <w:rFonts w:eastAsia="Calibri"/>
          <w:szCs w:val="24"/>
          <w:lang w:eastAsia="en-US"/>
        </w:rPr>
        <w:t>.</w:t>
      </w:r>
    </w:p>
    <w:p w14:paraId="70DA8BA3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Access the third and fifth elements of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object using their index</w:t>
      </w:r>
      <w:r w:rsidR="006E6B42">
        <w:rPr>
          <w:rFonts w:eastAsia="Calibri"/>
          <w:szCs w:val="24"/>
          <w:lang w:eastAsia="en-US"/>
        </w:rPr>
        <w:t>.</w:t>
      </w:r>
    </w:p>
    <w:p w14:paraId="0B2BE65A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dictionary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{'Dublin': 200000, 'Athlone': 15000, 'Galway': 700000}</w:t>
      </w:r>
      <w:r w:rsidR="006E6B42">
        <w:rPr>
          <w:rFonts w:eastAsia="Calibri"/>
          <w:szCs w:val="24"/>
          <w:lang w:eastAsia="en-US"/>
        </w:rPr>
        <w:t>.</w:t>
      </w:r>
    </w:p>
    <w:p w14:paraId="2E30C12B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Define the following array</w:t>
      </w:r>
      <w:r w:rsidR="006E6B42">
        <w:rPr>
          <w:rFonts w:eastAsia="Calibri"/>
          <w:szCs w:val="24"/>
          <w:lang w:eastAsia="en-US"/>
        </w:rPr>
        <w:t>:</w:t>
      </w:r>
      <w:r w:rsidRPr="00F74182">
        <w:rPr>
          <w:rFonts w:eastAsia="Calibri"/>
          <w:szCs w:val="24"/>
          <w:lang w:eastAsia="en-US"/>
        </w:rPr>
        <w:t xml:space="preserve"> </w:t>
      </w:r>
      <w:r w:rsidRPr="006E6B42">
        <w:rPr>
          <w:rFonts w:ascii="Courier New" w:eastAsia="Calibri" w:hAnsi="Courier New" w:cs="Courier New"/>
          <w:szCs w:val="24"/>
          <w:lang w:eastAsia="en-US"/>
        </w:rPr>
        <w:t>['Dublin', 'Athlone', 'Waterford']</w:t>
      </w:r>
      <w:r w:rsidR="006E6B42">
        <w:rPr>
          <w:rFonts w:eastAsia="Calibri"/>
          <w:szCs w:val="24"/>
          <w:lang w:eastAsia="en-US"/>
        </w:rPr>
        <w:t>.</w:t>
      </w:r>
    </w:p>
    <w:p w14:paraId="1F6F6A7C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Now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construct a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r w:rsidR="006E6B42">
        <w:rPr>
          <w:rFonts w:eastAsia="Calibri"/>
          <w:szCs w:val="24"/>
          <w:lang w:eastAsia="en-US"/>
        </w:rPr>
        <w:t>object using the dictionary in Step 7 and the index in S</w:t>
      </w:r>
      <w:r w:rsidRPr="00F74182">
        <w:rPr>
          <w:rFonts w:eastAsia="Calibri"/>
          <w:szCs w:val="24"/>
          <w:lang w:eastAsia="en-US"/>
        </w:rPr>
        <w:t>tep 8</w:t>
      </w:r>
      <w:r w:rsidR="006E6B42">
        <w:rPr>
          <w:rFonts w:eastAsia="Calibri"/>
          <w:szCs w:val="24"/>
          <w:lang w:eastAsia="en-US"/>
        </w:rPr>
        <w:t>.</w:t>
      </w:r>
    </w:p>
    <w:p w14:paraId="1054E50D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>Displa</w:t>
      </w:r>
      <w:r w:rsidR="006E6B42">
        <w:rPr>
          <w:rFonts w:eastAsia="Calibri"/>
          <w:szCs w:val="24"/>
          <w:lang w:eastAsia="en-US"/>
        </w:rPr>
        <w:t xml:space="preserve">y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23E3DA92" w14:textId="77777777" w:rsidR="003E22B0" w:rsidRPr="00F74182" w:rsidRDefault="003E22B0" w:rsidP="007F2C80">
      <w:pPr>
        <w:numPr>
          <w:ilvl w:val="0"/>
          <w:numId w:val="1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74182">
        <w:rPr>
          <w:rFonts w:eastAsia="Calibri"/>
          <w:szCs w:val="24"/>
          <w:lang w:eastAsia="en-US"/>
        </w:rPr>
        <w:t xml:space="preserve">Use the </w:t>
      </w:r>
      <w:r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Pr="00F74182">
        <w:rPr>
          <w:rFonts w:eastAsia="Calibri"/>
          <w:szCs w:val="24"/>
          <w:lang w:eastAsia="en-US"/>
        </w:rPr>
        <w:t xml:space="preserve">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notnull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and </w:t>
      </w:r>
      <w:proofErr w:type="spellStart"/>
      <w:r w:rsidRPr="006E6B42">
        <w:rPr>
          <w:rFonts w:ascii="Courier New" w:eastAsia="Calibri" w:hAnsi="Courier New" w:cs="Courier New"/>
          <w:szCs w:val="24"/>
          <w:lang w:eastAsia="en-US"/>
        </w:rPr>
        <w:t>isnull</w:t>
      </w:r>
      <w:proofErr w:type="spellEnd"/>
      <w:r w:rsidRPr="006E6B42">
        <w:rPr>
          <w:rFonts w:ascii="Courier New" w:eastAsia="Calibri" w:hAnsi="Courier New" w:cs="Courier New"/>
          <w:szCs w:val="24"/>
          <w:lang w:eastAsia="en-US"/>
        </w:rPr>
        <w:t>()</w:t>
      </w:r>
      <w:r w:rsidRPr="00F74182">
        <w:rPr>
          <w:rFonts w:eastAsia="Calibri"/>
          <w:szCs w:val="24"/>
          <w:lang w:eastAsia="en-US"/>
        </w:rPr>
        <w:t xml:space="preserve"> methods to display which elements are not null and null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respectively</w:t>
      </w:r>
      <w:r w:rsidR="006E6B42">
        <w:rPr>
          <w:rFonts w:eastAsia="Calibri"/>
          <w:szCs w:val="24"/>
          <w:lang w:eastAsia="en-US"/>
        </w:rPr>
        <w:t>,</w:t>
      </w:r>
      <w:r w:rsidRPr="00F74182">
        <w:rPr>
          <w:rFonts w:eastAsia="Calibri"/>
          <w:szCs w:val="24"/>
          <w:lang w:eastAsia="en-US"/>
        </w:rPr>
        <w:t xml:space="preserve"> fo</w:t>
      </w:r>
      <w:r w:rsidR="006E6B42">
        <w:rPr>
          <w:rFonts w:eastAsia="Calibri"/>
          <w:szCs w:val="24"/>
          <w:lang w:eastAsia="en-US"/>
        </w:rPr>
        <w:t xml:space="preserve">r the </w:t>
      </w:r>
      <w:r w:rsidR="006E6B42" w:rsidRPr="009420F9">
        <w:rPr>
          <w:rFonts w:ascii="Courier New" w:eastAsia="Calibri" w:hAnsi="Courier New" w:cs="Courier New"/>
          <w:szCs w:val="24"/>
          <w:lang w:eastAsia="en-US"/>
        </w:rPr>
        <w:t>Series</w:t>
      </w:r>
      <w:r w:rsidR="006E6B42">
        <w:rPr>
          <w:rFonts w:eastAsia="Calibri"/>
          <w:szCs w:val="24"/>
          <w:lang w:eastAsia="en-US"/>
        </w:rPr>
        <w:t xml:space="preserve"> object defined in S</w:t>
      </w:r>
      <w:r w:rsidRPr="00F74182">
        <w:rPr>
          <w:rFonts w:eastAsia="Calibri"/>
          <w:szCs w:val="24"/>
          <w:lang w:eastAsia="en-US"/>
        </w:rPr>
        <w:t>tep 9</w:t>
      </w:r>
      <w:r w:rsidR="006E6B42">
        <w:rPr>
          <w:rFonts w:eastAsia="Calibri"/>
          <w:szCs w:val="24"/>
          <w:lang w:eastAsia="en-US"/>
        </w:rPr>
        <w:t>.</w:t>
      </w:r>
    </w:p>
    <w:p w14:paraId="7744EB60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A06C800" w14:textId="77777777" w:rsidR="00A1717F" w:rsidRDefault="00A1717F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613360DE" w14:textId="77777777" w:rsidR="00A1717F" w:rsidRDefault="00A1717F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0B181FAF" w14:textId="77777777" w:rsidR="00A1717F" w:rsidRDefault="00A1717F" w:rsidP="00A1717F"/>
    <w:p w14:paraId="378439CB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66A9E395" w14:textId="77777777" w:rsidR="003E22B0" w:rsidRPr="00F74182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74182">
        <w:rPr>
          <w:rFonts w:eastAsiaTheme="minorHAnsi"/>
          <w:szCs w:val="24"/>
          <w:lang w:eastAsia="en-US"/>
        </w:rPr>
        <w:br w:type="page"/>
      </w:r>
    </w:p>
    <w:p w14:paraId="1E8CA5DF" w14:textId="77777777" w:rsidR="003E22B0" w:rsidRPr="003E22B0" w:rsidRDefault="003E22B0" w:rsidP="00712F89">
      <w:pPr>
        <w:pStyle w:val="Heading1"/>
      </w:pPr>
      <w:bookmarkStart w:id="3" w:name="_Toc479324486"/>
      <w:r w:rsidRPr="003E22B0">
        <w:lastRenderedPageBreak/>
        <w:t>Exercise 3.2: Panda</w:t>
      </w:r>
      <w:r w:rsidR="00FB188F">
        <w:t>s</w:t>
      </w:r>
      <w:r w:rsidRPr="003E22B0">
        <w:t xml:space="preserve"> </w:t>
      </w:r>
      <w:proofErr w:type="spellStart"/>
      <w:r w:rsidRPr="00FB188F">
        <w:rPr>
          <w:rFonts w:ascii="Courier New" w:hAnsi="Courier New" w:cs="Courier New"/>
        </w:rPr>
        <w:t>DataFrame</w:t>
      </w:r>
      <w:bookmarkEnd w:id="3"/>
      <w:proofErr w:type="spellEnd"/>
    </w:p>
    <w:p w14:paraId="14C40E37" w14:textId="77777777" w:rsidR="003E22B0" w:rsidRDefault="003E22B0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experience of working with NumPy </w:t>
      </w:r>
      <w:proofErr w:type="spellStart"/>
      <w:r w:rsidRPr="00FB188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structure.</w:t>
      </w:r>
    </w:p>
    <w:p w14:paraId="40622248" w14:textId="77777777" w:rsidR="00FB188F" w:rsidRPr="000D3D81" w:rsidRDefault="00FB188F" w:rsidP="00FB188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FC9F6E1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Use the following d</w:t>
      </w:r>
      <w:r w:rsidR="00FB188F">
        <w:rPr>
          <w:rFonts w:eastAsia="Calibri"/>
          <w:szCs w:val="24"/>
          <w:lang w:eastAsia="en-US"/>
        </w:rPr>
        <w:t xml:space="preserve">ictionary to create a </w:t>
      </w:r>
      <w:proofErr w:type="spellStart"/>
      <w:r w:rsidR="00FB188F"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B188F">
        <w:rPr>
          <w:rFonts w:eastAsia="Calibri"/>
          <w:szCs w:val="24"/>
          <w:lang w:eastAsia="en-US"/>
        </w:rPr>
        <w:t>:</w:t>
      </w:r>
    </w:p>
    <w:p w14:paraId="5210DD98" w14:textId="77777777" w:rsidR="003E22B0" w:rsidRPr="00AF12E1" w:rsidRDefault="003E22B0" w:rsidP="003E22B0">
      <w:pPr>
        <w:numPr>
          <w:ilvl w:val="1"/>
          <w:numId w:val="15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1"/>
          <w:szCs w:val="21"/>
          <w:lang w:val="en-GB" w:eastAsia="en-US"/>
        </w:rPr>
      </w:pPr>
      <w:r w:rsidRPr="00AF12E1">
        <w:rPr>
          <w:rFonts w:ascii="Courier New" w:eastAsia="Calibri" w:hAnsi="Courier New" w:cs="Courier New"/>
          <w:sz w:val="21"/>
          <w:szCs w:val="21"/>
          <w:lang w:eastAsia="en-US"/>
        </w:rPr>
        <w:t xml:space="preserve">{'team':['Leicester', 'Manchester City', 'Arsenal'], 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player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':['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Vardy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Aguero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', '</w:t>
      </w:r>
      <w:proofErr w:type="spellStart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Sanchez</w:t>
      </w:r>
      <w:proofErr w:type="spellEnd"/>
      <w:r w:rsidRPr="00AF12E1">
        <w:rPr>
          <w:rFonts w:ascii="Courier New" w:eastAsia="Calibri" w:hAnsi="Courier New" w:cs="Courier New"/>
          <w:sz w:val="21"/>
          <w:szCs w:val="21"/>
          <w:lang w:val="es-ES_tradnl" w:eastAsia="en-US"/>
        </w:rPr>
        <w:t>'],</w:t>
      </w:r>
      <w:r w:rsidRPr="00AF12E1">
        <w:rPr>
          <w:rFonts w:ascii="Courier New" w:eastAsia="Calibri" w:hAnsi="Courier New" w:cs="Courier New"/>
          <w:sz w:val="21"/>
          <w:szCs w:val="21"/>
          <w:lang w:val="mr-IN" w:eastAsia="en-US"/>
        </w:rPr>
        <w:t>'goals':[24,22,19]}</w:t>
      </w:r>
    </w:p>
    <w:p w14:paraId="6C11F179" w14:textId="77777777" w:rsidR="003E22B0" w:rsidRPr="000D3D81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Display the above </w:t>
      </w:r>
      <w:proofErr w:type="spellStart"/>
      <w:r w:rsidRPr="00FB188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to the console</w:t>
      </w:r>
      <w:r w:rsidR="00FB188F">
        <w:rPr>
          <w:rFonts w:eastAsia="Calibri"/>
          <w:szCs w:val="24"/>
          <w:lang w:eastAsia="en-US"/>
        </w:rPr>
        <w:t>.</w:t>
      </w:r>
    </w:p>
    <w:p w14:paraId="0769A652" w14:textId="77777777" w:rsidR="003E22B0" w:rsidRDefault="003E22B0" w:rsidP="007F2C80">
      <w:pPr>
        <w:numPr>
          <w:ilvl w:val="0"/>
          <w:numId w:val="15"/>
        </w:numPr>
        <w:autoSpaceDE/>
        <w:autoSpaceDN/>
        <w:adjustRightInd/>
        <w:spacing w:after="160" w:line="259" w:lineRule="auto"/>
        <w:ind w:left="117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What values are assigned for the index and columns?</w:t>
      </w:r>
    </w:p>
    <w:p w14:paraId="7B1E58E6" w14:textId="77777777" w:rsidR="003E529D" w:rsidRPr="000D3D81" w:rsidRDefault="003E529D" w:rsidP="007F2C80">
      <w:pPr>
        <w:autoSpaceDE/>
        <w:autoSpaceDN/>
        <w:adjustRightInd/>
        <w:spacing w:after="160" w:line="259" w:lineRule="auto"/>
        <w:ind w:left="162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564569D6" w14:textId="77777777" w:rsidR="00DF73E0" w:rsidRPr="00DF73E0" w:rsidRDefault="002E7C13" w:rsidP="007F2C80">
      <w:pPr>
        <w:pStyle w:val="ListParagraph"/>
        <w:numPr>
          <w:ilvl w:val="0"/>
          <w:numId w:val="15"/>
        </w:numPr>
        <w:ind w:left="1170" w:hanging="450"/>
      </w:pPr>
      <w:r>
        <w:t>Use the dictionary from S</w:t>
      </w:r>
      <w:r w:rsidR="00DF73E0" w:rsidRPr="00DF73E0">
        <w:t xml:space="preserve">tep 1 and create a second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with index </w:t>
      </w:r>
      <w:r w:rsidR="00DF73E0" w:rsidRPr="001743AC">
        <w:t>values ‘</w:t>
      </w:r>
      <w:r w:rsidR="00DF73E0" w:rsidRPr="001743AC">
        <w:rPr>
          <w:rFonts w:ascii="Courier New" w:hAnsi="Courier New" w:cs="Courier New"/>
        </w:rPr>
        <w:t>one</w:t>
      </w:r>
      <w:r w:rsidR="006F55F5">
        <w:t>’,</w:t>
      </w:r>
      <w:r w:rsidR="001743AC" w:rsidRPr="001743AC">
        <w:t xml:space="preserve"> ‘</w:t>
      </w:r>
      <w:r w:rsidR="00DF73E0" w:rsidRPr="001743AC">
        <w:rPr>
          <w:rFonts w:ascii="Courier New" w:hAnsi="Courier New" w:cs="Courier New"/>
        </w:rPr>
        <w:t>two’</w:t>
      </w:r>
      <w:r w:rsidR="00DF73E0" w:rsidRPr="001743AC">
        <w:t>,</w:t>
      </w:r>
      <w:r w:rsidR="001743AC" w:rsidRPr="001743AC">
        <w:t xml:space="preserve"> ‘</w:t>
      </w:r>
      <w:r w:rsidR="00DF73E0" w:rsidRPr="001743AC">
        <w:rPr>
          <w:rFonts w:ascii="Courier New" w:hAnsi="Courier New" w:cs="Courier New"/>
        </w:rPr>
        <w:t>three’</w:t>
      </w:r>
      <w:r w:rsidR="00260A1F">
        <w:t xml:space="preserve">, </w:t>
      </w:r>
      <w:r w:rsidR="00DF73E0" w:rsidRPr="001743AC">
        <w:t>respectively</w:t>
      </w:r>
      <w:r w:rsidR="00260A1F">
        <w:t>,</w:t>
      </w:r>
      <w:r w:rsidR="00DF73E0" w:rsidRPr="00DF73E0">
        <w:t xml:space="preserve"> and columns </w:t>
      </w:r>
      <w:r w:rsidR="00DF73E0" w:rsidRPr="00C649CB">
        <w:rPr>
          <w:rFonts w:ascii="Courier New" w:hAnsi="Courier New" w:cs="Courier New"/>
        </w:rPr>
        <w:t>team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player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goals</w:t>
      </w:r>
      <w:r w:rsidR="00DF73E0" w:rsidRPr="00C649CB">
        <w:t>,</w:t>
      </w:r>
      <w:r w:rsidR="00C649CB" w:rsidRPr="00C649CB">
        <w:t xml:space="preserve"> </w:t>
      </w:r>
      <w:r w:rsidR="00DF73E0" w:rsidRPr="00C649CB">
        <w:rPr>
          <w:rFonts w:ascii="Courier New" w:hAnsi="Courier New" w:cs="Courier New"/>
        </w:rPr>
        <w:t>played</w:t>
      </w:r>
      <w:r w:rsidR="00DF73E0" w:rsidRPr="00C649CB">
        <w:t>. D</w:t>
      </w:r>
      <w:r w:rsidR="00DF73E0" w:rsidRPr="00DF73E0">
        <w:t xml:space="preserve">isplay the </w:t>
      </w:r>
      <w:proofErr w:type="spellStart"/>
      <w:r w:rsidR="00DF73E0" w:rsidRPr="002E7C13">
        <w:rPr>
          <w:rFonts w:ascii="Courier New" w:hAnsi="Courier New" w:cs="Courier New"/>
        </w:rPr>
        <w:t>DataFrame</w:t>
      </w:r>
      <w:proofErr w:type="spellEnd"/>
      <w:r w:rsidR="00DF73E0" w:rsidRPr="00DF73E0">
        <w:t xml:space="preserve"> to the console</w:t>
      </w:r>
      <w:r>
        <w:t>,</w:t>
      </w:r>
    </w:p>
    <w:p w14:paraId="3FFA215E" w14:textId="77777777" w:rsidR="003E22B0" w:rsidRDefault="003E22B0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79DED8D4" w14:textId="77777777" w:rsidR="00A1717F" w:rsidRDefault="00A1717F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75313A5E" w14:textId="77777777" w:rsidR="00A1717F" w:rsidRDefault="00A1717F" w:rsidP="00A1717F"/>
    <w:p w14:paraId="7C992400" w14:textId="77777777" w:rsidR="00A1717F" w:rsidRDefault="00A1717F" w:rsidP="00A1717F">
      <w:pPr>
        <w:spacing w:before="4320"/>
        <w:jc w:val="center"/>
      </w:pPr>
      <w:r>
        <w:t>This page intentionally left blank.</w:t>
      </w:r>
    </w:p>
    <w:p w14:paraId="1A071DF2" w14:textId="77777777" w:rsidR="00A1717F" w:rsidRPr="000D3D81" w:rsidRDefault="00A1717F" w:rsidP="003E22B0">
      <w:pPr>
        <w:autoSpaceDE/>
        <w:autoSpaceDN/>
        <w:adjustRightInd/>
        <w:spacing w:after="160" w:line="259" w:lineRule="auto"/>
        <w:ind w:left="1080"/>
        <w:rPr>
          <w:rFonts w:eastAsia="Calibri"/>
          <w:szCs w:val="24"/>
          <w:lang w:eastAsia="en-US"/>
        </w:rPr>
      </w:pPr>
    </w:p>
    <w:p w14:paraId="1E148FD4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15DE735D" w14:textId="77777777" w:rsidR="003E22B0" w:rsidRPr="003E22B0" w:rsidRDefault="003E22B0" w:rsidP="00712F89">
      <w:pPr>
        <w:pStyle w:val="Heading1"/>
      </w:pPr>
      <w:bookmarkStart w:id="4" w:name="_Toc479324487"/>
      <w:r w:rsidRPr="003E22B0">
        <w:lastRenderedPageBreak/>
        <w:t xml:space="preserve">Exercise 3.3: Working with </w:t>
      </w:r>
      <w:proofErr w:type="spellStart"/>
      <w:r w:rsidRPr="003E529D">
        <w:rPr>
          <w:rFonts w:ascii="Courier New" w:hAnsi="Courier New" w:cs="Courier New"/>
        </w:rPr>
        <w:t>DataFrame</w:t>
      </w:r>
      <w:proofErr w:type="spellEnd"/>
      <w:r w:rsidRPr="003E22B0">
        <w:t xml:space="preserve"> and </w:t>
      </w:r>
      <w:r w:rsidRPr="003E529D">
        <w:rPr>
          <w:rFonts w:ascii="Courier New" w:hAnsi="Courier New" w:cs="Courier New"/>
        </w:rPr>
        <w:t>Series</w:t>
      </w:r>
      <w:bookmarkEnd w:id="4"/>
    </w:p>
    <w:p w14:paraId="11FC64DF" w14:textId="77777777" w:rsidR="003E22B0" w:rsidRDefault="003E22B0" w:rsidP="005A6216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more experience of working with NumPy </w:t>
      </w:r>
      <w:r w:rsidRPr="009E74F7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0D3D81">
        <w:rPr>
          <w:rFonts w:eastAsiaTheme="minorHAnsi"/>
          <w:szCs w:val="24"/>
          <w:lang w:eastAsia="en-US"/>
        </w:rPr>
        <w:t xml:space="preserve"> and </w:t>
      </w:r>
      <w:proofErr w:type="spellStart"/>
      <w:r w:rsidRPr="009E74F7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structures.</w:t>
      </w:r>
    </w:p>
    <w:p w14:paraId="1AB66753" w14:textId="77777777" w:rsidR="005A6216" w:rsidRPr="0009234C" w:rsidRDefault="005A6216" w:rsidP="005A6216">
      <w:pPr>
        <w:autoSpaceDE/>
        <w:autoSpaceDN/>
        <w:adjustRightInd/>
        <w:spacing w:line="259" w:lineRule="auto"/>
        <w:rPr>
          <w:rFonts w:eastAsiaTheme="minorHAnsi"/>
          <w:sz w:val="20"/>
          <w:szCs w:val="24"/>
          <w:lang w:eastAsia="en-US"/>
        </w:rPr>
      </w:pPr>
    </w:p>
    <w:p w14:paraId="62A6AA5A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and display a </w:t>
      </w:r>
      <w:r w:rsidRPr="009E74F7">
        <w:rPr>
          <w:rFonts w:ascii="Courier New" w:eastAsia="Calibri" w:hAnsi="Courier New" w:cs="Courier New"/>
          <w:szCs w:val="24"/>
          <w:lang w:eastAsia="en-US"/>
        </w:rPr>
        <w:t>Series</w:t>
      </w:r>
      <w:r w:rsidRPr="000D3D81">
        <w:rPr>
          <w:rFonts w:eastAsia="Calibri"/>
          <w:szCs w:val="24"/>
          <w:lang w:eastAsia="en-US"/>
        </w:rPr>
        <w:t xml:space="preserve"> object with the following data:</w:t>
      </w:r>
      <w:r w:rsidR="009E74F7">
        <w:rPr>
          <w:rFonts w:eastAsia="Calibri"/>
          <w:szCs w:val="24"/>
          <w:lang w:eastAsia="en-US"/>
        </w:rPr>
        <w:t xml:space="preserve">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[1.1,2.2,3.3,4.4]</w:t>
      </w:r>
      <w:r w:rsidRPr="000D3D81">
        <w:rPr>
          <w:rFonts w:eastAsia="Calibri"/>
          <w:szCs w:val="24"/>
          <w:lang w:val="mr-IN" w:eastAsia="en-US"/>
        </w:rPr>
        <w:t xml:space="preserve"> and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index=['d','b','c','a']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2EE21850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data with the index </w:t>
      </w:r>
      <w:r w:rsidR="009E74F7">
        <w:rPr>
          <w:rFonts w:ascii="Courier New" w:eastAsia="Calibri" w:hAnsi="Courier New" w:cs="Courier New"/>
          <w:szCs w:val="24"/>
          <w:lang w:val="mr-IN" w:eastAsia="en-US"/>
        </w:rPr>
        <w:t>index=['a','b','c','d','e','f'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]</w:t>
      </w:r>
      <w:r w:rsidRPr="000D3D81">
        <w:rPr>
          <w:rFonts w:eastAsia="Calibri"/>
          <w:szCs w:val="24"/>
          <w:lang w:val="mr-IN" w:eastAsia="en-US"/>
        </w:rPr>
        <w:t xml:space="preserve"> and display the </w:t>
      </w:r>
      <w:r w:rsidRPr="009E74F7">
        <w:rPr>
          <w:rFonts w:ascii="Courier New" w:eastAsia="Calibri" w:hAnsi="Courier New" w:cs="Courier New"/>
          <w:szCs w:val="24"/>
          <w:lang w:val="mr-IN" w:eastAsia="en-US"/>
        </w:rPr>
        <w:t>Series</w:t>
      </w:r>
      <w:r w:rsidRPr="000D3D81">
        <w:rPr>
          <w:rFonts w:eastAsia="Calibri"/>
          <w:szCs w:val="24"/>
          <w:lang w:val="mr-IN" w:eastAsia="en-US"/>
        </w:rPr>
        <w:t xml:space="preserve"> object. Are there any missing values? </w:t>
      </w:r>
      <w:r w:rsidR="00E465EB">
        <w:rPr>
          <w:rFonts w:eastAsia="Calibri" w:hint="cs"/>
          <w:szCs w:val="24"/>
          <w:rtl/>
          <w:lang w:val="mr-IN" w:eastAsia="en-US"/>
        </w:rPr>
        <w:t>______________</w:t>
      </w:r>
      <w:r w:rsidR="00E465EB">
        <w:rPr>
          <w:rFonts w:eastAsia="Calibri" w:cs="Mangal"/>
          <w:szCs w:val="21"/>
          <w:cs/>
          <w:lang w:val="mr-IN" w:eastAsia="en-US" w:bidi="mr-IN"/>
        </w:rPr>
        <w:br/>
      </w:r>
      <w:r w:rsidRPr="000D3D81">
        <w:rPr>
          <w:rFonts w:eastAsia="Calibri"/>
          <w:szCs w:val="24"/>
          <w:lang w:val="mr-IN" w:eastAsia="en-US"/>
        </w:rPr>
        <w:t>If so</w:t>
      </w:r>
      <w:r w:rsidR="009E74F7">
        <w:rPr>
          <w:rFonts w:eastAsia="Calibri" w:hint="cs"/>
          <w:szCs w:val="24"/>
          <w:rtl/>
          <w:lang w:val="mr-IN" w:eastAsia="en-US"/>
        </w:rPr>
        <w:t>,</w:t>
      </w:r>
      <w:r w:rsidR="009E74F7">
        <w:rPr>
          <w:rFonts w:eastAsia="Calibri"/>
          <w:szCs w:val="24"/>
          <w:lang w:val="mr-IN" w:eastAsia="en-US"/>
        </w:rPr>
        <w:t xml:space="preserve"> reindex again and zero-</w:t>
      </w:r>
      <w:r w:rsidRPr="000D3D81">
        <w:rPr>
          <w:rFonts w:eastAsia="Calibri"/>
          <w:szCs w:val="24"/>
          <w:lang w:val="mr-IN" w:eastAsia="en-US"/>
        </w:rPr>
        <w:t>fill the missing values</w:t>
      </w:r>
      <w:r w:rsidR="009E74F7">
        <w:rPr>
          <w:rFonts w:eastAsia="Calibri" w:hint="cs"/>
          <w:szCs w:val="24"/>
          <w:rtl/>
          <w:lang w:val="mr-IN" w:eastAsia="en-US"/>
        </w:rPr>
        <w:t>.</w:t>
      </w:r>
    </w:p>
    <w:p w14:paraId="32CB71D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Display only those values in the series that have a data value &gt;2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41DAB7C5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>Define a 3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x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3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 xml:space="preserve"> with </w:t>
      </w:r>
      <w:r w:rsidRPr="007E227C">
        <w:rPr>
          <w:rFonts w:eastAsia="Calibri"/>
          <w:szCs w:val="24"/>
          <w:lang w:val="mr-IN" w:eastAsia="en-US"/>
        </w:rPr>
        <w:t>columns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 and index a,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b,</w:t>
      </w:r>
      <w:r w:rsidR="00DF73E0" w:rsidRPr="007E227C">
        <w:rPr>
          <w:rFonts w:eastAsia="Calibri"/>
          <w:szCs w:val="24"/>
          <w:rtl/>
          <w:lang w:val="mr-IN" w:eastAsia="en-US"/>
        </w:rPr>
        <w:t xml:space="preserve"> </w:t>
      </w:r>
      <w:r w:rsidRPr="007E227C">
        <w:rPr>
          <w:rFonts w:eastAsia="Calibri"/>
          <w:szCs w:val="24"/>
          <w:lang w:val="mr-IN" w:eastAsia="en-US"/>
        </w:rPr>
        <w:t>c.</w:t>
      </w:r>
      <w:r w:rsidRPr="000D3D81">
        <w:rPr>
          <w:rFonts w:eastAsia="Calibri"/>
          <w:szCs w:val="24"/>
          <w:lang w:val="mr-IN" w:eastAsia="en-US"/>
        </w:rPr>
        <w:t xml:space="preserve"> You choose the integer values of the data for each cell. Display the </w:t>
      </w:r>
      <w:r w:rsidRPr="003E7819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3E7819">
        <w:rPr>
          <w:rFonts w:eastAsia="Calibri" w:hint="cs"/>
          <w:szCs w:val="24"/>
          <w:rtl/>
          <w:lang w:val="mr-IN" w:eastAsia="en-US"/>
        </w:rPr>
        <w:t>.</w:t>
      </w:r>
    </w:p>
    <w:p w14:paraId="7EC8CDAA" w14:textId="77777777" w:rsidR="003E22B0" w:rsidRPr="007E227C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cs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Reindex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="007E227C">
        <w:rPr>
          <w:rFonts w:eastAsia="Calibri"/>
          <w:szCs w:val="24"/>
          <w:lang w:val="mr-IN" w:eastAsia="en-US"/>
        </w:rPr>
        <w:t xml:space="preserve"> of S</w:t>
      </w:r>
      <w:r w:rsidRPr="000D3D81">
        <w:rPr>
          <w:rFonts w:eastAsia="Calibri"/>
          <w:szCs w:val="24"/>
          <w:lang w:val="mr-IN" w:eastAsia="en-US"/>
        </w:rPr>
        <w:t>tep 3 with the index a,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b,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c,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>d,</w:t>
      </w:r>
      <w:r w:rsidR="0045637D">
        <w:rPr>
          <w:rFonts w:eastAsia="Calibri" w:hint="cs"/>
          <w:szCs w:val="24"/>
          <w:rtl/>
          <w:lang w:val="mr-IN" w:eastAsia="en-US"/>
        </w:rPr>
        <w:t xml:space="preserve"> </w:t>
      </w:r>
      <w:r w:rsidRPr="000D3D81">
        <w:rPr>
          <w:rFonts w:eastAsia="Calibri"/>
          <w:szCs w:val="24"/>
          <w:lang w:val="mr-IN" w:eastAsia="en-US"/>
        </w:rPr>
        <w:t xml:space="preserve">e. Display the </w:t>
      </w:r>
      <w:r w:rsidRPr="007E227C">
        <w:rPr>
          <w:rFonts w:ascii="Courier New" w:eastAsia="Calibri" w:hAnsi="Courier New" w:cs="Courier New"/>
          <w:szCs w:val="24"/>
          <w:lang w:val="mr-IN" w:eastAsia="en-US"/>
        </w:rPr>
        <w:t>DataFrame</w:t>
      </w:r>
      <w:r w:rsidRPr="000D3D81">
        <w:rPr>
          <w:rFonts w:eastAsia="Calibri"/>
          <w:szCs w:val="24"/>
          <w:lang w:val="mr-IN" w:eastAsia="en-US"/>
        </w:rPr>
        <w:t>. Is it as you expect? What order are the rows?</w:t>
      </w:r>
    </w:p>
    <w:p w14:paraId="7886EF6F" w14:textId="77777777" w:rsidR="007E227C" w:rsidRPr="000D3D81" w:rsidRDefault="007E227C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6B9C7F1D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your </w:t>
      </w:r>
      <w:proofErr w:type="spellStart"/>
      <w:r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7E227C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display the data but only inclu</w:t>
      </w:r>
      <w:r w:rsidR="007E227C">
        <w:rPr>
          <w:rFonts w:eastAsia="Calibri"/>
          <w:szCs w:val="24"/>
          <w:lang w:eastAsia="en-US"/>
        </w:rPr>
        <w:t>de those rows whose data in Column B is &gt;</w:t>
      </w:r>
      <w:r w:rsidRPr="000D3D81">
        <w:rPr>
          <w:rFonts w:eastAsia="Calibri"/>
          <w:szCs w:val="24"/>
          <w:lang w:eastAsia="en-US"/>
        </w:rPr>
        <w:t>2</w:t>
      </w:r>
      <w:r w:rsidR="007E227C">
        <w:rPr>
          <w:rFonts w:eastAsia="Calibri"/>
          <w:szCs w:val="24"/>
          <w:lang w:eastAsia="en-US"/>
        </w:rPr>
        <w:t>.</w:t>
      </w:r>
    </w:p>
    <w:p w14:paraId="6DC57D3C" w14:textId="77777777" w:rsidR="003E22B0" w:rsidRDefault="000D2645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Define a 4 x </w:t>
      </w:r>
      <w:r w:rsidR="003E22B0" w:rsidRPr="000D3D81">
        <w:rPr>
          <w:rFonts w:eastAsia="Calibri"/>
          <w:szCs w:val="24"/>
          <w:lang w:eastAsia="en-US"/>
        </w:rPr>
        <w:t xml:space="preserve">4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of integer numbers. Define a 3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>x</w:t>
      </w:r>
      <w:r>
        <w:rPr>
          <w:rFonts w:eastAsia="Calibri"/>
          <w:szCs w:val="24"/>
          <w:lang w:eastAsia="en-US"/>
        </w:rPr>
        <w:t xml:space="preserve"> </w:t>
      </w:r>
      <w:r w:rsidR="003E22B0" w:rsidRPr="000D3D81">
        <w:rPr>
          <w:rFonts w:eastAsia="Calibri"/>
          <w:szCs w:val="24"/>
          <w:lang w:eastAsia="en-US"/>
        </w:rPr>
        <w:t xml:space="preserve">3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of integer numbers. Add the two </w:t>
      </w:r>
      <w:proofErr w:type="spellStart"/>
      <w:r w:rsidR="003E22B0" w:rsidRPr="007E227C">
        <w:rPr>
          <w:rFonts w:ascii="Courier New" w:eastAsia="Calibri" w:hAnsi="Courier New" w:cs="Courier New"/>
          <w:szCs w:val="24"/>
          <w:lang w:eastAsia="en-US"/>
        </w:rPr>
        <w:t>DataFrame</w:t>
      </w:r>
      <w:r w:rsidR="003E22B0" w:rsidRPr="000D3D81">
        <w:rPr>
          <w:rFonts w:eastAsia="Calibri"/>
          <w:szCs w:val="24"/>
          <w:lang w:eastAsia="en-US"/>
        </w:rPr>
        <w:t>’s</w:t>
      </w:r>
      <w:proofErr w:type="spellEnd"/>
      <w:r w:rsidR="003E22B0" w:rsidRPr="000D3D81">
        <w:rPr>
          <w:rFonts w:eastAsia="Calibri"/>
          <w:szCs w:val="24"/>
          <w:lang w:eastAsia="en-US"/>
        </w:rPr>
        <w:t xml:space="preserve"> together. What is the result?</w:t>
      </w:r>
    </w:p>
    <w:p w14:paraId="4C6250D2" w14:textId="77777777" w:rsidR="00F63B9F" w:rsidRPr="000D3D81" w:rsidRDefault="00F63B9F" w:rsidP="00FA1B2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72C36306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7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in a way that any missin</w:t>
      </w:r>
      <w:r>
        <w:rPr>
          <w:rFonts w:eastAsia="Calibri"/>
          <w:szCs w:val="24"/>
          <w:lang w:eastAsia="en-US"/>
        </w:rPr>
        <w:t>g values in the result are zero-</w:t>
      </w:r>
      <w:r w:rsidR="003E22B0" w:rsidRPr="000D3D81">
        <w:rPr>
          <w:rFonts w:eastAsia="Calibri"/>
          <w:szCs w:val="24"/>
          <w:lang w:eastAsia="en-US"/>
        </w:rPr>
        <w:t>filled</w:t>
      </w:r>
      <w:r>
        <w:rPr>
          <w:rFonts w:eastAsia="Calibri"/>
          <w:szCs w:val="24"/>
          <w:lang w:eastAsia="en-US"/>
        </w:rPr>
        <w:t>.</w:t>
      </w:r>
    </w:p>
    <w:p w14:paraId="4CBADC1C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: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F63B9F">
        <w:rPr>
          <w:rFonts w:ascii="Courier New" w:eastAsia="Calibri" w:hAnsi="Courier New" w:cs="Courier New"/>
          <w:szCs w:val="24"/>
          <w:lang w:eastAsia="en-US"/>
        </w:rPr>
        <w:t>(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np.random.randn</w:t>
      </w:r>
      <w:proofErr w:type="spellEnd"/>
      <w:r w:rsidRPr="00F63B9F">
        <w:rPr>
          <w:rFonts w:ascii="Courier New" w:eastAsia="Calibri" w:hAnsi="Courier New" w:cs="Courier New"/>
          <w:szCs w:val="24"/>
          <w:lang w:eastAsia="en-US"/>
        </w:rPr>
        <w:t>(4,4))</w:t>
      </w:r>
      <w:r w:rsidR="00F63B9F" w:rsidRPr="00F63B9F">
        <w:rPr>
          <w:rFonts w:eastAsia="Calibri"/>
          <w:szCs w:val="24"/>
          <w:lang w:eastAsia="en-US"/>
        </w:rPr>
        <w:t>.</w:t>
      </w:r>
    </w:p>
    <w:p w14:paraId="379AEC9F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define a Python Lambda function of the following form: 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f = </w:t>
      </w:r>
      <w:r w:rsidRPr="00F63B9F">
        <w:rPr>
          <w:rFonts w:ascii="Courier New" w:eastAsia="Calibri" w:hAnsi="Courier New" w:cs="Courier New"/>
          <w:bCs/>
          <w:szCs w:val="24"/>
          <w:lang w:val="mr-IN" w:eastAsia="en-US"/>
        </w:rPr>
        <w:t>lambda</w:t>
      </w:r>
      <w:r w:rsidRPr="00F63B9F">
        <w:rPr>
          <w:rFonts w:ascii="Courier New" w:eastAsia="Calibri" w:hAnsi="Courier New" w:cs="Courier New"/>
          <w:szCs w:val="24"/>
          <w:lang w:val="mr-IN" w:eastAsia="en-US"/>
        </w:rPr>
        <w:t xml:space="preserve"> x: x.max() - x.min()</w:t>
      </w:r>
      <w:r w:rsidR="00F63B9F" w:rsidRPr="00F63B9F">
        <w:rPr>
          <w:rFonts w:eastAsia="Calibri"/>
          <w:szCs w:val="24"/>
          <w:rtl/>
          <w:lang w:val="mr-IN" w:eastAsia="en-US"/>
        </w:rPr>
        <w:t>.</w:t>
      </w:r>
    </w:p>
    <w:p w14:paraId="4D74706B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Apply the function in S</w:t>
      </w:r>
      <w:r w:rsidR="003E22B0" w:rsidRPr="000D3D81">
        <w:rPr>
          <w:rFonts w:eastAsia="Calibri"/>
          <w:szCs w:val="24"/>
          <w:lang w:eastAsia="en-US"/>
        </w:rPr>
        <w:t>tep 7 to each r</w:t>
      </w:r>
      <w:r>
        <w:rPr>
          <w:rFonts w:eastAsia="Calibri"/>
          <w:szCs w:val="24"/>
          <w:lang w:eastAsia="en-US"/>
        </w:rPr>
        <w:t xml:space="preserve">ow in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>
        <w:rPr>
          <w:rFonts w:eastAsia="Calibri"/>
          <w:szCs w:val="24"/>
          <w:lang w:eastAsia="en-US"/>
        </w:rPr>
        <w:t xml:space="preserve"> defined in S</w:t>
      </w:r>
      <w:r w:rsidR="003E22B0" w:rsidRPr="000D3D81">
        <w:rPr>
          <w:rFonts w:eastAsia="Calibri"/>
          <w:szCs w:val="24"/>
          <w:lang w:eastAsia="en-US"/>
        </w:rPr>
        <w:t>tep 9</w:t>
      </w:r>
      <w:r>
        <w:rPr>
          <w:rFonts w:eastAsia="Calibri"/>
          <w:szCs w:val="24"/>
          <w:lang w:eastAsia="en-US"/>
        </w:rPr>
        <w:t>.</w:t>
      </w:r>
    </w:p>
    <w:p w14:paraId="07099EDA" w14:textId="77777777" w:rsidR="003E22B0" w:rsidRPr="000D3D81" w:rsidRDefault="00F63B9F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11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for each column</w:t>
      </w:r>
      <w:r>
        <w:rPr>
          <w:rFonts w:eastAsia="Calibri"/>
          <w:szCs w:val="24"/>
          <w:lang w:eastAsia="en-US"/>
        </w:rPr>
        <w:t>.</w:t>
      </w:r>
    </w:p>
    <w:p w14:paraId="171FCCD7" w14:textId="77777777" w:rsidR="003E22B0" w:rsidRPr="000D3D81" w:rsidRDefault="003E22B0" w:rsidP="00FA1B22">
      <w:pPr>
        <w:numPr>
          <w:ilvl w:val="0"/>
          <w:numId w:val="1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Sort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63B9F">
        <w:rPr>
          <w:rFonts w:eastAsia="Calibri"/>
          <w:szCs w:val="24"/>
          <w:lang w:eastAsia="en-US"/>
        </w:rPr>
        <w:t xml:space="preserve"> in S</w:t>
      </w:r>
      <w:r w:rsidRPr="000D3D81">
        <w:rPr>
          <w:rFonts w:eastAsia="Calibri"/>
          <w:szCs w:val="24"/>
          <w:lang w:eastAsia="en-US"/>
        </w:rPr>
        <w:t>tep 7 firstly by column index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then repeat by row index</w:t>
      </w:r>
      <w:r w:rsidR="00F63B9F">
        <w:rPr>
          <w:rFonts w:eastAsia="Calibri"/>
          <w:szCs w:val="24"/>
          <w:lang w:eastAsia="en-US"/>
        </w:rPr>
        <w:t>.</w:t>
      </w:r>
    </w:p>
    <w:p w14:paraId="3A021E0F" w14:textId="77777777" w:rsidR="003E22B0" w:rsidRPr="000D3D81" w:rsidRDefault="003E22B0" w:rsidP="009E22C8">
      <w:pPr>
        <w:numPr>
          <w:ilvl w:val="0"/>
          <w:numId w:val="16"/>
        </w:numPr>
        <w:autoSpaceDE/>
        <w:autoSpaceDN/>
        <w:adjustRightInd/>
        <w:spacing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On the </w:t>
      </w:r>
      <w:proofErr w:type="spellStart"/>
      <w:r w:rsidRPr="00F63B9F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F63B9F">
        <w:rPr>
          <w:rFonts w:eastAsia="Calibri"/>
          <w:szCs w:val="24"/>
          <w:lang w:eastAsia="en-US"/>
        </w:rPr>
        <w:t xml:space="preserve"> defined in S</w:t>
      </w:r>
      <w:r w:rsidRPr="000D3D81">
        <w:rPr>
          <w:rFonts w:eastAsia="Calibri"/>
          <w:szCs w:val="24"/>
          <w:lang w:eastAsia="en-US"/>
        </w:rPr>
        <w:t>tep 7</w:t>
      </w:r>
      <w:r w:rsidR="00F63B9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apply the following functions:</w:t>
      </w:r>
    </w:p>
    <w:p w14:paraId="7E480A00" w14:textId="77777777" w:rsidR="003E22B0" w:rsidRPr="00F63B9F" w:rsidRDefault="003E22B0" w:rsidP="00FA1B22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F63B9F">
        <w:rPr>
          <w:rFonts w:ascii="Courier New" w:eastAsia="Calibri" w:hAnsi="Courier New" w:cs="Courier New"/>
          <w:szCs w:val="24"/>
          <w:lang w:eastAsia="en-US"/>
        </w:rPr>
        <w:t>describe()</w:t>
      </w:r>
    </w:p>
    <w:p w14:paraId="2CB49910" w14:textId="77777777" w:rsidR="00A1717F" w:rsidRPr="00A1717F" w:rsidRDefault="003E22B0" w:rsidP="0009234C">
      <w:pPr>
        <w:numPr>
          <w:ilvl w:val="1"/>
          <w:numId w:val="16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F63B9F">
        <w:rPr>
          <w:rFonts w:ascii="Courier New" w:eastAsia="Calibri" w:hAnsi="Courier New" w:cs="Courier New"/>
          <w:szCs w:val="24"/>
          <w:lang w:eastAsia="en-US"/>
        </w:rPr>
        <w:t>sum() – do this for each axis</w:t>
      </w:r>
    </w:p>
    <w:p w14:paraId="2760C66B" w14:textId="77777777" w:rsidR="000D3D81" w:rsidRPr="0009234C" w:rsidRDefault="000D3D81" w:rsidP="003A1E05">
      <w:pPr>
        <w:autoSpaceDE/>
        <w:autoSpaceDN/>
        <w:adjustRightInd/>
        <w:rPr>
          <w:rFonts w:eastAsia="Calibri"/>
          <w:sz w:val="14"/>
          <w:szCs w:val="24"/>
          <w:lang w:eastAsia="en-US"/>
        </w:rPr>
      </w:pPr>
      <w:r w:rsidRPr="0009234C">
        <w:rPr>
          <w:rFonts w:eastAsia="Calibri"/>
          <w:sz w:val="14"/>
          <w:szCs w:val="24"/>
          <w:lang w:eastAsia="en-US"/>
        </w:rPr>
        <w:br w:type="page"/>
      </w:r>
    </w:p>
    <w:p w14:paraId="46A8B4E9" w14:textId="77777777" w:rsidR="003A1E05" w:rsidRDefault="003A1E05" w:rsidP="003A1E05"/>
    <w:p w14:paraId="513137C5" w14:textId="77777777" w:rsidR="00136E2E" w:rsidRDefault="003A1E05" w:rsidP="003A1E05">
      <w:pPr>
        <w:spacing w:before="4320"/>
        <w:jc w:val="center"/>
      </w:pPr>
      <w:r>
        <w:t>This page intentionally left blank.</w:t>
      </w:r>
    </w:p>
    <w:p w14:paraId="68355456" w14:textId="77777777" w:rsidR="00136E2E" w:rsidRDefault="00136E2E">
      <w:pPr>
        <w:autoSpaceDE/>
        <w:autoSpaceDN/>
        <w:adjustRightInd/>
      </w:pPr>
      <w:r>
        <w:br w:type="page"/>
      </w:r>
    </w:p>
    <w:p w14:paraId="60F143ED" w14:textId="77777777" w:rsidR="003E22B0" w:rsidRPr="003E22B0" w:rsidRDefault="003E22B0" w:rsidP="00712F89">
      <w:pPr>
        <w:pStyle w:val="Heading1"/>
      </w:pPr>
      <w:bookmarkStart w:id="5" w:name="_Toc479324488"/>
      <w:r w:rsidRPr="003E22B0">
        <w:lastRenderedPageBreak/>
        <w:t>Exercise 4.1: Combining and Merging Data</w:t>
      </w:r>
      <w:r w:rsidR="000833D3">
        <w:t xml:space="preserve"> </w:t>
      </w:r>
      <w:r w:rsidRPr="003E22B0">
        <w:t>Sets</w:t>
      </w:r>
      <w:bookmarkEnd w:id="5"/>
    </w:p>
    <w:p w14:paraId="22C7CF63" w14:textId="77777777" w:rsidR="003E22B0" w:rsidRDefault="003E22B0" w:rsidP="00520D6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 xml:space="preserve">The aim of this exercise is to gain some more experience of joining and merging </w:t>
      </w:r>
      <w:r w:rsidRPr="00520D6F">
        <w:rPr>
          <w:rFonts w:ascii="Courier New" w:eastAsiaTheme="minorHAnsi" w:hAnsi="Courier New" w:cs="Courier New"/>
          <w:szCs w:val="24"/>
          <w:lang w:eastAsia="en-US"/>
        </w:rPr>
        <w:t>Series</w:t>
      </w:r>
      <w:r w:rsidRPr="000D3D81">
        <w:rPr>
          <w:rFonts w:eastAsiaTheme="minorHAnsi"/>
          <w:szCs w:val="24"/>
          <w:lang w:eastAsia="en-US"/>
        </w:rPr>
        <w:t xml:space="preserve"> and </w:t>
      </w:r>
      <w:proofErr w:type="spellStart"/>
      <w:r w:rsidRPr="00520D6F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 structures.</w:t>
      </w:r>
    </w:p>
    <w:p w14:paraId="666BDF35" w14:textId="77777777" w:rsidR="00520D6F" w:rsidRPr="000D3D81" w:rsidRDefault="00520D6F" w:rsidP="00520D6F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35ED0B7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two data structures as follows:</w:t>
      </w:r>
    </w:p>
    <w:p w14:paraId="7779DBDC" w14:textId="77777777" w:rsidR="003E22B0" w:rsidRPr="00520D6F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['b','b','a','c','a','a','b'], 'data1': range(7)})</w:t>
      </w:r>
    </w:p>
    <w:p w14:paraId="18F48FE5" w14:textId="77777777" w:rsidR="003E22B0" w:rsidRPr="00520D6F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['a','b','d'], 'data2': range(3)})</w:t>
      </w:r>
    </w:p>
    <w:p w14:paraId="7940F92A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520D6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merge the two </w:t>
      </w:r>
      <w:proofErr w:type="spellStart"/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s</w:t>
      </w:r>
      <w:proofErr w:type="spellEnd"/>
      <w:r w:rsidRPr="000D3D81">
        <w:rPr>
          <w:rFonts w:eastAsia="Calibri"/>
          <w:szCs w:val="24"/>
          <w:lang w:eastAsia="en-US"/>
        </w:rPr>
        <w:t xml:space="preserve"> and display the results. Are they as you expected?</w:t>
      </w:r>
      <w:r w:rsidR="00E465EB">
        <w:rPr>
          <w:rFonts w:eastAsia="Calibri"/>
          <w:szCs w:val="24"/>
          <w:lang w:eastAsia="en-US"/>
        </w:rPr>
        <w:t xml:space="preserve"> ___________________________________________________</w:t>
      </w:r>
    </w:p>
    <w:p w14:paraId="4CA3AA35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On the two </w:t>
      </w:r>
      <w:proofErr w:type="spellStart"/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="00520D6F">
        <w:rPr>
          <w:rFonts w:eastAsia="Calibri"/>
          <w:szCs w:val="24"/>
          <w:lang w:eastAsia="en-US"/>
        </w:rPr>
        <w:t>s</w:t>
      </w:r>
      <w:proofErr w:type="spellEnd"/>
      <w:r w:rsidR="00520D6F">
        <w:rPr>
          <w:rFonts w:eastAsia="Calibri"/>
          <w:szCs w:val="24"/>
          <w:lang w:eastAsia="en-US"/>
        </w:rPr>
        <w:t xml:space="preserve"> of S</w:t>
      </w:r>
      <w:r w:rsidRPr="000D3D81">
        <w:rPr>
          <w:rFonts w:eastAsia="Calibri"/>
          <w:szCs w:val="24"/>
          <w:lang w:eastAsia="en-US"/>
        </w:rPr>
        <w:t>tep 1</w:t>
      </w:r>
      <w:r w:rsidR="00520D6F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pe</w:t>
      </w:r>
      <w:r w:rsidR="00520D6F">
        <w:rPr>
          <w:rFonts w:eastAsia="Calibri"/>
          <w:szCs w:val="24"/>
          <w:lang w:eastAsia="en-US"/>
        </w:rPr>
        <w:t>r</w:t>
      </w:r>
      <w:r w:rsidRPr="000D3D81">
        <w:rPr>
          <w:rFonts w:eastAsia="Calibri"/>
          <w:szCs w:val="24"/>
          <w:lang w:eastAsia="en-US"/>
        </w:rPr>
        <w:t>form the following joins:</w:t>
      </w:r>
    </w:p>
    <w:p w14:paraId="3DC58719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Left</w:t>
      </w:r>
    </w:p>
    <w:p w14:paraId="5DDCADBC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Right</w:t>
      </w:r>
    </w:p>
    <w:p w14:paraId="7601F576" w14:textId="77777777" w:rsidR="003E22B0" w:rsidRPr="000D3D81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Outer</w:t>
      </w:r>
    </w:p>
    <w:p w14:paraId="4432ACD9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two data structures as follows:</w:t>
      </w:r>
    </w:p>
    <w:p w14:paraId="671DD9C5" w14:textId="77777777" w:rsidR="003E22B0" w:rsidRPr="00520D6F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DataFrame({'key': [0,1,0,0,1,2], 'value': range(6)})</w:t>
      </w:r>
    </w:p>
    <w:p w14:paraId="7F384BB4" w14:textId="77777777" w:rsidR="003E22B0" w:rsidRPr="00520D6F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0D6F">
        <w:rPr>
          <w:rFonts w:ascii="Courier New" w:eastAsia="Calibri" w:hAnsi="Courier New" w:cs="Courier New"/>
          <w:szCs w:val="24"/>
          <w:lang w:val="mr-IN" w:eastAsia="en-US"/>
        </w:rPr>
        <w:t>DataFrame({'value': [2,4]})</w:t>
      </w:r>
    </w:p>
    <w:p w14:paraId="2DBD433C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Merge the above </w:t>
      </w:r>
      <w:proofErr w:type="spellStart"/>
      <w:r w:rsidRPr="00520D6F">
        <w:rPr>
          <w:rFonts w:ascii="Courier New" w:eastAsia="Calibri" w:hAnsi="Courier New" w:cs="Courier New"/>
          <w:szCs w:val="24"/>
          <w:lang w:eastAsia="en-US"/>
        </w:rPr>
        <w:t>DataFrame</w:t>
      </w:r>
      <w:r w:rsidRPr="000D3D81">
        <w:rPr>
          <w:rFonts w:eastAsia="Calibri"/>
          <w:szCs w:val="24"/>
          <w:lang w:eastAsia="en-US"/>
        </w:rPr>
        <w:t>s</w:t>
      </w:r>
      <w:proofErr w:type="spellEnd"/>
      <w:r w:rsidRPr="000D3D81">
        <w:rPr>
          <w:rFonts w:eastAsia="Calibri"/>
          <w:szCs w:val="24"/>
          <w:lang w:eastAsia="en-US"/>
        </w:rPr>
        <w:t xml:space="preserve"> on the following:</w:t>
      </w:r>
    </w:p>
    <w:p w14:paraId="50C91E9A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key with right index</w:t>
      </w:r>
    </w:p>
    <w:p w14:paraId="4EA7D090" w14:textId="77777777" w:rsidR="003E22B0" w:rsidRPr="000D3D81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index with right key</w:t>
      </w:r>
    </w:p>
    <w:p w14:paraId="16F8FD41" w14:textId="77777777" w:rsidR="003E22B0" w:rsidRPr="000D3D81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>Left and right indexes</w:t>
      </w:r>
    </w:p>
    <w:p w14:paraId="69187164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the following three data structures</w:t>
      </w:r>
      <w:r w:rsidR="00436463">
        <w:rPr>
          <w:rFonts w:eastAsia="Calibri"/>
          <w:szCs w:val="24"/>
          <w:lang w:eastAsia="en-US"/>
        </w:rPr>
        <w:t>:</w:t>
      </w:r>
    </w:p>
    <w:p w14:paraId="69C2EDCE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Series([0,1], index=['a','b'])</w:t>
      </w:r>
    </w:p>
    <w:p w14:paraId="7629E7ED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Series([3,4,5], index=['c','d','e'])</w:t>
      </w:r>
    </w:p>
    <w:p w14:paraId="40B3651C" w14:textId="77777777" w:rsidR="003E22B0" w:rsidRPr="00436463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436463">
        <w:rPr>
          <w:rFonts w:ascii="Courier New" w:eastAsia="Calibri" w:hAnsi="Courier New" w:cs="Courier New"/>
          <w:szCs w:val="24"/>
          <w:lang w:val="mr-IN" w:eastAsia="en-US"/>
        </w:rPr>
        <w:t>Series([6,7,8], index=['f','g','h'])</w:t>
      </w:r>
    </w:p>
    <w:p w14:paraId="3D3AC04F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436463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concatenate the three </w:t>
      </w:r>
      <w:r w:rsidRPr="00436463">
        <w:rPr>
          <w:rFonts w:ascii="Courier New" w:eastAsia="Calibri" w:hAnsi="Courier New" w:cs="Courier New"/>
          <w:szCs w:val="24"/>
          <w:lang w:eastAsia="en-US"/>
        </w:rPr>
        <w:t>Series</w:t>
      </w:r>
      <w:r w:rsidR="00436463">
        <w:rPr>
          <w:rFonts w:eastAsia="Calibri"/>
          <w:szCs w:val="24"/>
          <w:lang w:eastAsia="en-US"/>
        </w:rPr>
        <w:t xml:space="preserve"> objects defined in S</w:t>
      </w:r>
      <w:r w:rsidRPr="000D3D81">
        <w:rPr>
          <w:rFonts w:eastAsia="Calibri"/>
          <w:szCs w:val="24"/>
          <w:lang w:eastAsia="en-US"/>
        </w:rPr>
        <w:t>tep 6 and display the result</w:t>
      </w:r>
      <w:r w:rsidR="00436463">
        <w:rPr>
          <w:rFonts w:eastAsia="Calibri"/>
          <w:szCs w:val="24"/>
          <w:lang w:eastAsia="en-US"/>
        </w:rPr>
        <w:t>.</w:t>
      </w:r>
    </w:p>
    <w:p w14:paraId="11F06813" w14:textId="77777777" w:rsidR="003E22B0" w:rsidRPr="000D3D81" w:rsidRDefault="00436463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In the result of S</w:t>
      </w:r>
      <w:r w:rsidR="003E22B0" w:rsidRPr="000D3D81">
        <w:rPr>
          <w:rFonts w:eastAsia="Calibri"/>
          <w:szCs w:val="24"/>
          <w:lang w:eastAsia="en-US"/>
        </w:rPr>
        <w:t>tep 7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it is not known which </w:t>
      </w:r>
      <w:r w:rsidR="003E22B0" w:rsidRPr="00436463">
        <w:rPr>
          <w:rFonts w:ascii="Courier New" w:eastAsia="Calibri" w:hAnsi="Courier New" w:cs="Courier New"/>
          <w:szCs w:val="24"/>
          <w:lang w:eastAsia="en-US"/>
        </w:rPr>
        <w:t>Series</w:t>
      </w:r>
      <w:r w:rsidR="003E22B0" w:rsidRPr="000D3D81">
        <w:rPr>
          <w:rFonts w:eastAsia="Calibri"/>
          <w:szCs w:val="24"/>
          <w:lang w:eastAsia="en-US"/>
        </w:rPr>
        <w:t xml:space="preserve"> the pieces in the result originated from. Re-run the concatenate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in a way that shows the origin of the pieces of data in the result.</w:t>
      </w:r>
    </w:p>
    <w:p w14:paraId="4ED55E6B" w14:textId="77777777" w:rsidR="005E7122" w:rsidRDefault="005E7122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6A940D94" w14:textId="77777777" w:rsidR="003E22B0" w:rsidRPr="000D3D81" w:rsidRDefault="003E22B0" w:rsidP="00580C3E">
      <w:pPr>
        <w:numPr>
          <w:ilvl w:val="0"/>
          <w:numId w:val="17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 xml:space="preserve">Use the following: </w:t>
      </w:r>
      <w:proofErr w:type="spellStart"/>
      <w:r w:rsidRPr="00436463">
        <w:rPr>
          <w:rFonts w:ascii="Courier New" w:eastAsia="Calibri" w:hAnsi="Courier New" w:cs="Courier New"/>
          <w:szCs w:val="24"/>
          <w:lang w:eastAsia="en-US"/>
        </w:rPr>
        <w:t>np.arange</w:t>
      </w:r>
      <w:proofErr w:type="spellEnd"/>
      <w:r w:rsidRPr="00436463">
        <w:rPr>
          <w:rFonts w:ascii="Courier New" w:eastAsia="Calibri" w:hAnsi="Courier New" w:cs="Courier New"/>
          <w:szCs w:val="24"/>
          <w:lang w:eastAsia="en-US"/>
        </w:rPr>
        <w:t>(6)</w:t>
      </w:r>
      <w:r w:rsidRPr="000D3D81">
        <w:rPr>
          <w:rFonts w:eastAsia="Calibri"/>
          <w:szCs w:val="24"/>
          <w:lang w:eastAsia="en-US"/>
        </w:rPr>
        <w:t xml:space="preserve"> as the basis to define a 2</w:t>
      </w:r>
      <w:r w:rsidR="008C3A66">
        <w:rPr>
          <w:rFonts w:eastAsia="Calibri"/>
          <w:szCs w:val="24"/>
          <w:lang w:eastAsia="en-US"/>
        </w:rPr>
        <w:t xml:space="preserve"> </w:t>
      </w:r>
      <w:r w:rsidRPr="000D3D81">
        <w:rPr>
          <w:rFonts w:eastAsia="Calibri"/>
          <w:szCs w:val="24"/>
          <w:lang w:eastAsia="en-US"/>
        </w:rPr>
        <w:t>x</w:t>
      </w:r>
      <w:r w:rsidR="008C3A66">
        <w:rPr>
          <w:rFonts w:eastAsia="Calibri"/>
          <w:szCs w:val="24"/>
          <w:lang w:eastAsia="en-US"/>
        </w:rPr>
        <w:t xml:space="preserve"> </w:t>
      </w:r>
      <w:r w:rsidRPr="000D3D81">
        <w:rPr>
          <w:rFonts w:eastAsia="Calibri"/>
          <w:szCs w:val="24"/>
          <w:lang w:eastAsia="en-US"/>
        </w:rPr>
        <w:t xml:space="preserve">3 </w:t>
      </w:r>
      <w:proofErr w:type="spellStart"/>
      <w:r w:rsidRPr="0043646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>. Pe</w:t>
      </w:r>
      <w:r w:rsidR="00436463">
        <w:rPr>
          <w:rFonts w:eastAsia="Calibri"/>
          <w:szCs w:val="24"/>
          <w:lang w:eastAsia="en-US"/>
        </w:rPr>
        <w:t>r</w:t>
      </w:r>
      <w:r w:rsidRPr="000D3D81">
        <w:rPr>
          <w:rFonts w:eastAsia="Calibri"/>
          <w:szCs w:val="24"/>
          <w:lang w:eastAsia="en-US"/>
        </w:rPr>
        <w:t xml:space="preserve">form the following operations on the </w:t>
      </w:r>
      <w:proofErr w:type="spellStart"/>
      <w:r w:rsidRPr="0043646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and confirm the results are as you expect:</w:t>
      </w:r>
    </w:p>
    <w:p w14:paraId="4CD9D762" w14:textId="77777777" w:rsidR="003E22B0" w:rsidRPr="00436463" w:rsidRDefault="003E22B0" w:rsidP="005E7122">
      <w:pPr>
        <w:numPr>
          <w:ilvl w:val="1"/>
          <w:numId w:val="17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436463">
        <w:rPr>
          <w:rFonts w:ascii="Courier New" w:eastAsia="Calibri" w:hAnsi="Courier New" w:cs="Courier New"/>
          <w:szCs w:val="24"/>
          <w:lang w:eastAsia="en-US"/>
        </w:rPr>
        <w:t>Stack</w:t>
      </w:r>
    </w:p>
    <w:p w14:paraId="5C28A4AA" w14:textId="77777777" w:rsidR="003E22B0" w:rsidRPr="00436463" w:rsidRDefault="003E22B0" w:rsidP="003E22B0">
      <w:pPr>
        <w:numPr>
          <w:ilvl w:val="1"/>
          <w:numId w:val="17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436463">
        <w:rPr>
          <w:rFonts w:ascii="Courier New" w:eastAsia="Calibri" w:hAnsi="Courier New" w:cs="Courier New"/>
          <w:szCs w:val="24"/>
          <w:lang w:eastAsia="en-US"/>
        </w:rPr>
        <w:t>Unstack</w:t>
      </w:r>
    </w:p>
    <w:p w14:paraId="1E41F456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63475444" w14:textId="77777777" w:rsidR="003E22B0" w:rsidRPr="003E22B0" w:rsidRDefault="003E22B0" w:rsidP="00712F89">
      <w:pPr>
        <w:pStyle w:val="Heading1"/>
      </w:pPr>
      <w:bookmarkStart w:id="6" w:name="_Toc479324489"/>
      <w:r w:rsidRPr="003E22B0">
        <w:lastRenderedPageBreak/>
        <w:t>Exercise 4.2: Transforming Data</w:t>
      </w:r>
      <w:bookmarkEnd w:id="6"/>
    </w:p>
    <w:p w14:paraId="4278AA6A" w14:textId="77777777" w:rsidR="003E22B0" w:rsidRDefault="003E22B0" w:rsidP="00DA154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som</w:t>
      </w:r>
      <w:r w:rsidR="00DA1543">
        <w:rPr>
          <w:rFonts w:eastAsiaTheme="minorHAnsi"/>
          <w:szCs w:val="24"/>
          <w:lang w:eastAsia="en-US"/>
        </w:rPr>
        <w:t>e experience of t</w:t>
      </w:r>
      <w:r w:rsidRPr="000D3D81">
        <w:rPr>
          <w:rFonts w:eastAsiaTheme="minorHAnsi"/>
          <w:szCs w:val="24"/>
          <w:lang w:eastAsia="en-US"/>
        </w:rPr>
        <w:t xml:space="preserve">ransforming </w:t>
      </w:r>
      <w:proofErr w:type="spellStart"/>
      <w:r w:rsidRPr="00DA1543">
        <w:rPr>
          <w:rFonts w:ascii="Courier New" w:eastAsiaTheme="minorHAns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Theme="minorHAnsi"/>
          <w:szCs w:val="24"/>
          <w:lang w:eastAsia="en-US"/>
        </w:rPr>
        <w:t xml:space="preserve"> data</w:t>
      </w:r>
      <w:r w:rsidR="00DA1543">
        <w:rPr>
          <w:rFonts w:eastAsiaTheme="minorHAnsi"/>
          <w:szCs w:val="24"/>
          <w:lang w:eastAsia="en-US"/>
        </w:rPr>
        <w:t xml:space="preserve"> </w:t>
      </w:r>
      <w:r w:rsidRPr="000D3D81">
        <w:rPr>
          <w:rFonts w:eastAsiaTheme="minorHAnsi"/>
          <w:szCs w:val="24"/>
          <w:lang w:eastAsia="en-US"/>
        </w:rPr>
        <w:t>structures.</w:t>
      </w:r>
    </w:p>
    <w:p w14:paraId="2A2E8C0F" w14:textId="77777777" w:rsidR="00DA1543" w:rsidRDefault="00DA1543" w:rsidP="00DA154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56BFF65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t xml:space="preserve">Define a data structure of the following form: </w:t>
      </w:r>
    </w:p>
    <w:p w14:paraId="1D5A27BF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DA1543">
        <w:rPr>
          <w:rFonts w:ascii="Courier New" w:eastAsia="Calibri" w:hAnsi="Courier New" w:cs="Courier New"/>
          <w:szCs w:val="24"/>
          <w:lang w:val="mr-IN" w:eastAsia="en-US"/>
        </w:rPr>
        <w:t>DataFrame({'c1' : ['a']*2 + ['b']*3, 'c2' : [10,10,11,12,12]})</w:t>
      </w:r>
    </w:p>
    <w:p w14:paraId="26B39072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the </w:t>
      </w: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DA1543">
        <w:rPr>
          <w:rFonts w:eastAsia="Calibri"/>
          <w:szCs w:val="24"/>
          <w:lang w:eastAsia="en-US"/>
        </w:rPr>
        <w:t xml:space="preserve"> in S</w:t>
      </w:r>
      <w:r w:rsidRPr="000D3D81">
        <w:rPr>
          <w:rFonts w:eastAsia="Calibri"/>
          <w:szCs w:val="24"/>
          <w:lang w:eastAsia="en-US"/>
        </w:rPr>
        <w:t>tep 1</w:t>
      </w:r>
      <w:r w:rsidR="00DA1543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perform the following:</w:t>
      </w:r>
    </w:p>
    <w:p w14:paraId="51B938E2" w14:textId="77777777" w:rsidR="003E22B0" w:rsidRPr="000D3D81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Display it to the console</w:t>
      </w:r>
      <w:r w:rsidR="00DA1543">
        <w:rPr>
          <w:rFonts w:eastAsia="Calibri"/>
          <w:szCs w:val="24"/>
          <w:lang w:eastAsia="en-US"/>
        </w:rPr>
        <w:t>.</w:t>
      </w:r>
    </w:p>
    <w:p w14:paraId="49C81D47" w14:textId="77777777" w:rsidR="003E22B0" w:rsidRPr="000D3D81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Print the indexes and whether the values at each index are duplicates or not</w:t>
      </w:r>
      <w:r w:rsidR="00DA1543">
        <w:rPr>
          <w:rFonts w:eastAsia="Calibri"/>
          <w:szCs w:val="24"/>
          <w:lang w:eastAsia="en-US"/>
        </w:rPr>
        <w:t>.</w:t>
      </w:r>
    </w:p>
    <w:p w14:paraId="1D180B34" w14:textId="77777777" w:rsidR="003E22B0" w:rsidRPr="000D3D81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Print the </w:t>
      </w: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with duplicates removed</w:t>
      </w:r>
      <w:r w:rsidR="00DA1543">
        <w:rPr>
          <w:rFonts w:eastAsia="Calibri"/>
          <w:szCs w:val="24"/>
          <w:lang w:eastAsia="en-US"/>
        </w:rPr>
        <w:t>.</w:t>
      </w:r>
    </w:p>
    <w:p w14:paraId="3E729EA3" w14:textId="77777777" w:rsidR="003E22B0" w:rsidRPr="000D3D81" w:rsidRDefault="00DA1543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0D3D81">
        <w:rPr>
          <w:rFonts w:eastAsia="Calibri"/>
          <w:szCs w:val="24"/>
          <w:lang w:eastAsia="en-US"/>
        </w:rPr>
        <w:t>tep 2b above</w:t>
      </w:r>
      <w:r>
        <w:rPr>
          <w:rFonts w:eastAsia="Calibri"/>
          <w:szCs w:val="24"/>
          <w:lang w:eastAsia="en-US"/>
        </w:rPr>
        <w:t>,</w:t>
      </w:r>
      <w:r w:rsidR="003E22B0" w:rsidRPr="000D3D81">
        <w:rPr>
          <w:rFonts w:eastAsia="Calibri"/>
          <w:szCs w:val="24"/>
          <w:lang w:eastAsia="en-US"/>
        </w:rPr>
        <w:t xml:space="preserve"> but the duplicates should only consider column </w:t>
      </w:r>
      <w:r w:rsidR="003E22B0" w:rsidRPr="00DA1543">
        <w:rPr>
          <w:rFonts w:ascii="Courier New" w:eastAsia="Calibri" w:hAnsi="Courier New" w:cs="Courier New"/>
          <w:szCs w:val="24"/>
          <w:lang w:eastAsia="en-US"/>
        </w:rPr>
        <w:t>c1</w:t>
      </w:r>
      <w:r>
        <w:rPr>
          <w:rFonts w:eastAsia="Calibri"/>
          <w:szCs w:val="24"/>
          <w:lang w:eastAsia="en-US"/>
        </w:rPr>
        <w:t>.</w:t>
      </w:r>
    </w:p>
    <w:p w14:paraId="4E3C976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a data structure of the following form:</w:t>
      </w:r>
    </w:p>
    <w:p w14:paraId="05890923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({'player':  </w:t>
      </w:r>
      <w:r w:rsidR="00DA1543">
        <w:rPr>
          <w:rFonts w:ascii="Courier New" w:eastAsia="MS PGothic" w:hAnsi="Courier New" w:cs="Courier New"/>
          <w:szCs w:val="24"/>
          <w:lang w:eastAsia="en-US"/>
        </w:rPr>
        <w:t>['</w:t>
      </w:r>
      <w:proofErr w:type="spellStart"/>
      <w:r w:rsidRPr="00DA1543">
        <w:rPr>
          <w:rFonts w:ascii="Courier New" w:eastAsia="MS PGothic" w:hAnsi="Courier New" w:cs="Courier New"/>
          <w:szCs w:val="24"/>
          <w:lang w:eastAsia="en-US"/>
        </w:rPr>
        <w:t>sanch</w:t>
      </w:r>
      <w:r w:rsidR="00DA1543">
        <w:rPr>
          <w:rFonts w:ascii="Courier New" w:eastAsia="MS PGothic" w:hAnsi="Courier New" w:cs="Courier New"/>
          <w:szCs w:val="24"/>
          <w:lang w:eastAsia="en-US"/>
        </w:rPr>
        <w:t>ez</w:t>
      </w:r>
      <w:proofErr w:type="spellEnd"/>
      <w:r w:rsidR="00DA1543">
        <w:rPr>
          <w:rFonts w:ascii="Courier New" w:eastAsia="MS PGothic" w:hAnsi="Courier New" w:cs="Courier New"/>
          <w:szCs w:val="24"/>
          <w:lang w:eastAsia="en-US"/>
        </w:rPr>
        <w:t>','</w:t>
      </w:r>
      <w:proofErr w:type="spellStart"/>
      <w:r w:rsidR="00DA1543">
        <w:rPr>
          <w:rFonts w:ascii="Courier New" w:eastAsia="MS PGothic" w:hAnsi="Courier New" w:cs="Courier New"/>
          <w:szCs w:val="24"/>
          <w:lang w:eastAsia="en-US"/>
        </w:rPr>
        <w:t>vardy</w:t>
      </w:r>
      <w:proofErr w:type="spellEnd"/>
      <w:r w:rsidR="00DA1543">
        <w:rPr>
          <w:rFonts w:ascii="Courier New" w:eastAsia="MS PGothic" w:hAnsi="Courier New" w:cs="Courier New"/>
          <w:szCs w:val="24"/>
          <w:lang w:eastAsia="en-US"/>
        </w:rPr>
        <w:t>','costa','</w:t>
      </w:r>
      <w:proofErr w:type="spellStart"/>
      <w:r w:rsidRPr="00DA1543">
        <w:rPr>
          <w:rFonts w:ascii="Courier New" w:eastAsia="MS PGothic" w:hAnsi="Courier New" w:cs="Courier New"/>
          <w:szCs w:val="24"/>
          <w:lang w:eastAsia="en-US"/>
        </w:rPr>
        <w:t>lukaku</w:t>
      </w:r>
      <w:proofErr w:type="spellEnd"/>
      <w:r w:rsidRPr="00DA1543">
        <w:rPr>
          <w:rFonts w:ascii="Courier New" w:eastAsia="MS PGothic" w:hAnsi="Courier New" w:cs="Courier New"/>
          <w:szCs w:val="24"/>
          <w:lang w:eastAsia="en-US"/>
        </w:rPr>
        <w:t>'], 'goals' : [19,24,18,22]</w:t>
      </w:r>
      <w:r w:rsidRPr="00DA1543">
        <w:rPr>
          <w:rFonts w:ascii="Courier New" w:eastAsia="MS PGothic" w:hAnsi="Courier New" w:cs="Courier New"/>
          <w:szCs w:val="24"/>
          <w:lang w:val="mr-IN" w:eastAsia="en-US"/>
        </w:rPr>
        <w:t>})</w:t>
      </w:r>
    </w:p>
    <w:p w14:paraId="75303876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Now</w:t>
      </w:r>
      <w:r w:rsidR="00DA1543">
        <w:rPr>
          <w:rFonts w:eastAsia="Calibri"/>
          <w:szCs w:val="24"/>
          <w:lang w:eastAsia="en-US"/>
        </w:rPr>
        <w:t>, transform the data in S</w:t>
      </w:r>
      <w:r w:rsidRPr="000D3D81">
        <w:rPr>
          <w:rFonts w:eastAsia="Calibri"/>
          <w:szCs w:val="24"/>
          <w:lang w:eastAsia="en-US"/>
        </w:rPr>
        <w:t>tep 5 by adding an extra column named team which represents the team each player belongs to. The data values are:</w:t>
      </w:r>
    </w:p>
    <w:p w14:paraId="55F30246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sanchez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 Arsenal</w:t>
      </w:r>
    </w:p>
    <w:p w14:paraId="66AB1790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vardy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 Leicester</w:t>
      </w:r>
    </w:p>
    <w:p w14:paraId="4CB3CAE0" w14:textId="77777777" w:rsidR="003E22B0" w:rsidRPr="00DA1543" w:rsidRDefault="003E22B0" w:rsidP="00802C41">
      <w:pPr>
        <w:numPr>
          <w:ilvl w:val="1"/>
          <w:numId w:val="18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DA1543">
        <w:rPr>
          <w:rFonts w:ascii="Courier New" w:eastAsia="Calibri" w:hAnsi="Courier New" w:cs="Courier New"/>
          <w:szCs w:val="24"/>
          <w:lang w:eastAsia="en-US"/>
        </w:rPr>
        <w:t>costa Chelsea</w:t>
      </w:r>
    </w:p>
    <w:p w14:paraId="287ACBDE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 w:rsidRPr="00DA1543">
        <w:rPr>
          <w:rFonts w:ascii="Courier New" w:eastAsia="Calibri" w:hAnsi="Courier New" w:cs="Courier New"/>
          <w:szCs w:val="24"/>
          <w:lang w:eastAsia="en-US"/>
        </w:rPr>
        <w:t>lukaku</w:t>
      </w:r>
      <w:proofErr w:type="spellEnd"/>
      <w:r w:rsidRPr="00DA1543">
        <w:rPr>
          <w:rFonts w:ascii="Courier New" w:eastAsia="Calibri" w:hAnsi="Courier New" w:cs="Courier New"/>
          <w:szCs w:val="24"/>
          <w:lang w:eastAsia="en-US"/>
        </w:rPr>
        <w:t xml:space="preserve"> Everton</w:t>
      </w:r>
    </w:p>
    <w:p w14:paraId="09EBCAFC" w14:textId="77777777" w:rsidR="003E22B0" w:rsidRPr="000D3D81" w:rsidRDefault="003E22B0" w:rsidP="00580C3E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Define the following data structure:</w:t>
      </w:r>
    </w:p>
    <w:p w14:paraId="35D6D607" w14:textId="77777777" w:rsidR="003E22B0" w:rsidRPr="00DA1543" w:rsidRDefault="003E22B0" w:rsidP="003E22B0">
      <w:pPr>
        <w:numPr>
          <w:ilvl w:val="1"/>
          <w:numId w:val="18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 w:val="22"/>
          <w:szCs w:val="24"/>
          <w:lang w:val="en-GB" w:eastAsia="en-US"/>
        </w:rPr>
      </w:pPr>
      <w:proofErr w:type="spellStart"/>
      <w:r w:rsidRPr="00DA1543">
        <w:rPr>
          <w:rFonts w:ascii="Courier New" w:eastAsia="Calibri" w:hAnsi="Courier New" w:cs="Courier New"/>
          <w:sz w:val="22"/>
          <w:szCs w:val="24"/>
          <w:lang w:eastAsia="en-US"/>
        </w:rPr>
        <w:t>customer_ages</w:t>
      </w:r>
      <w:proofErr w:type="spellEnd"/>
      <w:r w:rsidRPr="00DA1543">
        <w:rPr>
          <w:rFonts w:ascii="Courier New" w:eastAsia="Calibri" w:hAnsi="Courier New" w:cs="Courier New"/>
          <w:sz w:val="22"/>
          <w:szCs w:val="24"/>
          <w:lang w:eastAsia="en-US"/>
        </w:rPr>
        <w:t xml:space="preserve"> = [21,65,43,44,71,64,27,20,28,24,55,33,29]</w:t>
      </w:r>
    </w:p>
    <w:p w14:paraId="0DDD9207" w14:textId="77777777" w:rsidR="00DA1543" w:rsidRDefault="00DA1543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0837D4F6" w14:textId="77777777" w:rsidR="003E22B0" w:rsidRPr="000D3D81" w:rsidRDefault="003E22B0" w:rsidP="00851F32">
      <w:pPr>
        <w:numPr>
          <w:ilvl w:val="0"/>
          <w:numId w:val="18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>The data above represents the ages of customer</w:t>
      </w:r>
      <w:r w:rsidR="00DA1543">
        <w:rPr>
          <w:rFonts w:eastAsia="Calibri"/>
          <w:szCs w:val="24"/>
          <w:lang w:eastAsia="en-US"/>
        </w:rPr>
        <w:t>s</w:t>
      </w:r>
      <w:r w:rsidRPr="000D3D81">
        <w:rPr>
          <w:rFonts w:eastAsia="Calibri"/>
          <w:szCs w:val="24"/>
          <w:lang w:eastAsia="en-US"/>
        </w:rPr>
        <w:t xml:space="preserve"> who have purchased goods from our e-commerce site. Bin these data into the following categories and display the number of people in each category:</w:t>
      </w:r>
    </w:p>
    <w:p w14:paraId="60F1A09B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eastAsia="en-US"/>
        </w:rPr>
        <w:t xml:space="preserve">Young Adult </w:t>
      </w:r>
      <w:r>
        <w:rPr>
          <w:rFonts w:eastAsia="Calibri"/>
          <w:szCs w:val="24"/>
          <w:lang w:eastAsia="en-US"/>
        </w:rPr>
        <w:tab/>
      </w:r>
      <w:r w:rsidR="003E22B0" w:rsidRPr="000D3D81">
        <w:rPr>
          <w:rFonts w:eastAsia="Calibri"/>
          <w:szCs w:val="24"/>
          <w:lang w:val="mr-IN" w:eastAsia="en-US"/>
        </w:rPr>
        <w:t>25-40</w:t>
      </w:r>
    </w:p>
    <w:p w14:paraId="30AB3FD6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val="mr-IN" w:eastAsia="en-US"/>
        </w:rPr>
        <w:t xml:space="preserve">Senior  </w:t>
      </w:r>
      <w:r>
        <w:rPr>
          <w:rFonts w:eastAsia="Calibri" w:cs="Mangal"/>
          <w:szCs w:val="21"/>
          <w:cs/>
          <w:lang w:val="mr-IN" w:eastAsia="en-US" w:bidi="mr-IN"/>
        </w:rPr>
        <w:tab/>
      </w:r>
      <w:r w:rsidR="003E22B0" w:rsidRPr="000D3D81">
        <w:rPr>
          <w:rFonts w:eastAsia="Calibri"/>
          <w:szCs w:val="24"/>
          <w:lang w:val="mr-IN" w:eastAsia="en-US"/>
        </w:rPr>
        <w:t>60-100</w:t>
      </w:r>
    </w:p>
    <w:p w14:paraId="34BCD34D" w14:textId="77777777" w:rsidR="003E22B0" w:rsidRPr="000D3D81" w:rsidRDefault="00DA1543" w:rsidP="00DB4BED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eastAsia="en-US"/>
        </w:rPr>
        <w:t xml:space="preserve">Middle Age </w:t>
      </w:r>
      <w:r>
        <w:rPr>
          <w:rFonts w:eastAsia="Calibri"/>
          <w:szCs w:val="24"/>
          <w:lang w:eastAsia="en-US"/>
        </w:rPr>
        <w:tab/>
      </w:r>
      <w:r w:rsidR="003E22B0" w:rsidRPr="000D3D81">
        <w:rPr>
          <w:rFonts w:eastAsia="Calibri"/>
          <w:szCs w:val="24"/>
          <w:lang w:eastAsia="en-US"/>
        </w:rPr>
        <w:t xml:space="preserve">40-60 </w:t>
      </w:r>
    </w:p>
    <w:p w14:paraId="4B0313A7" w14:textId="77777777" w:rsidR="003E22B0" w:rsidRPr="000D3D81" w:rsidRDefault="00DA1543" w:rsidP="00DA1543">
      <w:pPr>
        <w:numPr>
          <w:ilvl w:val="1"/>
          <w:numId w:val="18"/>
        </w:numPr>
        <w:tabs>
          <w:tab w:val="left" w:pos="3060"/>
        </w:tabs>
        <w:autoSpaceDE/>
        <w:autoSpaceDN/>
        <w:adjustRightInd/>
        <w:spacing w:after="160" w:line="259" w:lineRule="auto"/>
        <w:rPr>
          <w:rFonts w:eastAsia="Calibri"/>
          <w:szCs w:val="24"/>
          <w:lang w:val="en-GB" w:eastAsia="en-US"/>
        </w:rPr>
      </w:pPr>
      <w:r>
        <w:rPr>
          <w:rFonts w:eastAsia="Calibri"/>
          <w:szCs w:val="24"/>
          <w:lang w:val="mr-IN" w:eastAsia="en-US"/>
        </w:rPr>
        <w:t xml:space="preserve">Student  </w:t>
      </w:r>
      <w:r>
        <w:rPr>
          <w:rFonts w:eastAsia="Calibri" w:cs="Mangal"/>
          <w:szCs w:val="21"/>
          <w:cs/>
          <w:lang w:val="mr-IN" w:eastAsia="en-US" w:bidi="mr-IN"/>
        </w:rPr>
        <w:tab/>
      </w:r>
      <w:r w:rsidR="003E22B0" w:rsidRPr="000D3D81">
        <w:rPr>
          <w:rFonts w:eastAsia="Calibri"/>
          <w:szCs w:val="24"/>
          <w:lang w:eastAsia="en-US"/>
        </w:rPr>
        <w:t>18-25</w:t>
      </w:r>
    </w:p>
    <w:p w14:paraId="5015CFF9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570BB519" w14:textId="77777777" w:rsidR="003E22B0" w:rsidRPr="003E22B0" w:rsidRDefault="00084CB3" w:rsidP="00712F89">
      <w:pPr>
        <w:pStyle w:val="Heading1"/>
      </w:pPr>
      <w:bookmarkStart w:id="7" w:name="_Toc479324491"/>
      <w:bookmarkStart w:id="8" w:name="_GoBack"/>
      <w:bookmarkEnd w:id="8"/>
      <w:r>
        <w:lastRenderedPageBreak/>
        <w:t>Exercise 5.1: Working with M</w:t>
      </w:r>
      <w:r w:rsidR="003E22B0" w:rsidRPr="003E22B0">
        <w:t>atplotlib</w:t>
      </w:r>
      <w:bookmarkEnd w:id="7"/>
    </w:p>
    <w:p w14:paraId="772F660E" w14:textId="77777777" w:rsidR="003E22B0" w:rsidRDefault="003E22B0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some experience of plotting data using matplotlib.</w:t>
      </w:r>
    </w:p>
    <w:p w14:paraId="706B2F74" w14:textId="77777777" w:rsidR="00E00A7A" w:rsidRPr="000D3D81" w:rsidRDefault="00E00A7A" w:rsidP="00E00A7A">
      <w:pPr>
        <w:autoSpaceDE/>
        <w:autoSpaceDN/>
        <w:adjustRightInd/>
        <w:spacing w:line="259" w:lineRule="auto"/>
        <w:ind w:left="360" w:hanging="360"/>
        <w:rPr>
          <w:rFonts w:eastAsiaTheme="minorHAnsi"/>
          <w:szCs w:val="24"/>
          <w:lang w:eastAsia="en-US"/>
        </w:rPr>
      </w:pPr>
    </w:p>
    <w:p w14:paraId="5B086575" w14:textId="77777777" w:rsidR="00712F89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Your task is to plot a chart similar to the following:</w:t>
      </w:r>
    </w:p>
    <w:p w14:paraId="6C291E21" w14:textId="77777777" w:rsidR="003E22B0" w:rsidRPr="000D3D81" w:rsidRDefault="003E22B0" w:rsidP="00E00A7A">
      <w:pPr>
        <w:autoSpaceDE/>
        <w:autoSpaceDN/>
        <w:adjustRightInd/>
        <w:spacing w:after="160" w:line="259" w:lineRule="auto"/>
        <w:ind w:left="360"/>
        <w:jc w:val="center"/>
        <w:rPr>
          <w:rFonts w:eastAsia="Calibri"/>
          <w:szCs w:val="24"/>
          <w:lang w:eastAsia="en-US"/>
        </w:rPr>
      </w:pPr>
      <w:r w:rsidRPr="000D3D81">
        <w:rPr>
          <w:rFonts w:eastAsia="Calibri"/>
          <w:noProof/>
          <w:szCs w:val="24"/>
          <w:lang w:eastAsia="en-US"/>
        </w:rPr>
        <w:drawing>
          <wp:inline distT="0" distB="0" distL="0" distR="0" wp14:anchorId="33660534" wp14:editId="6BE266BE">
            <wp:extent cx="5486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D606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data for the above can be generated as follows:</w:t>
      </w:r>
    </w:p>
    <w:p w14:paraId="43A0455F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For </w:t>
      </w:r>
      <w:r w:rsidRPr="00BC40A1">
        <w:rPr>
          <w:rFonts w:eastAsia="Calibri"/>
          <w:szCs w:val="24"/>
          <w:lang w:eastAsia="en-US"/>
        </w:rPr>
        <w:t xml:space="preserve">the plot: </w:t>
      </w:r>
      <w:r w:rsidRPr="00BC40A1">
        <w:rPr>
          <w:rFonts w:ascii="Courier New" w:eastAsia="Calibri" w:hAnsi="Courier New" w:cs="Courier New"/>
          <w:szCs w:val="24"/>
          <w:lang w:val="mr-IN" w:eastAsia="en-US"/>
        </w:rPr>
        <w:t>randn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(x).cumsum()</w:t>
      </w:r>
    </w:p>
    <w:p w14:paraId="76923942" w14:textId="77777777" w:rsidR="003E22B0" w:rsidRPr="000D3D81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histogram: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bins=y</w:t>
      </w:r>
    </w:p>
    <w:p w14:paraId="62AB85EC" w14:textId="77777777" w:rsidR="003E22B0" w:rsidRPr="000D3D81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val="mr-IN" w:eastAsia="en-US"/>
        </w:rPr>
        <w:t xml:space="preserve">For the scatter plot: </w:t>
      </w:r>
      <w:r w:rsidRPr="00E00A7A">
        <w:rPr>
          <w:rFonts w:ascii="Courier New" w:eastAsia="Calibri" w:hAnsi="Courier New" w:cs="Courier New"/>
          <w:szCs w:val="24"/>
          <w:lang w:val="mr-IN" w:eastAsia="en-US"/>
        </w:rPr>
        <w:t>randn(x), randn(x)-y*randn(100)</w:t>
      </w:r>
    </w:p>
    <w:p w14:paraId="693D8CC4" w14:textId="77777777" w:rsidR="003E22B0" w:rsidRPr="00BC40A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result of the cumulative sum of 2000 random numbers. The chart </w:t>
      </w:r>
      <w:r w:rsidRPr="00BC40A1">
        <w:rPr>
          <w:rFonts w:eastAsia="Calibri"/>
          <w:szCs w:val="24"/>
          <w:lang w:eastAsia="en-US"/>
        </w:rPr>
        <w:t>should have a title, x axis ticks set at 1, 500, 1000, 1500</w:t>
      </w:r>
      <w:r w:rsidR="00E00A7A" w:rsidRPr="00BC40A1">
        <w:rPr>
          <w:rFonts w:eastAsia="Calibri"/>
          <w:szCs w:val="24"/>
          <w:lang w:eastAsia="en-US"/>
        </w:rPr>
        <w:t>, and 2000 intervals</w:t>
      </w:r>
      <w:r w:rsidR="00B5157E" w:rsidRPr="00BC40A1">
        <w:rPr>
          <w:rFonts w:eastAsia="Calibri"/>
          <w:szCs w:val="24"/>
          <w:lang w:eastAsia="en-US"/>
        </w:rPr>
        <w:t>,</w:t>
      </w:r>
      <w:r w:rsidR="00BC40A1" w:rsidRPr="00BC40A1">
        <w:rPr>
          <w:rFonts w:eastAsia="Calibri"/>
          <w:szCs w:val="24"/>
          <w:lang w:eastAsia="en-US"/>
        </w:rPr>
        <w:t xml:space="preserve"> and x and </w:t>
      </w:r>
      <w:r w:rsidR="00E00A7A" w:rsidRPr="00BC40A1">
        <w:rPr>
          <w:rFonts w:eastAsia="Calibri"/>
          <w:szCs w:val="24"/>
          <w:lang w:eastAsia="en-US"/>
        </w:rPr>
        <w:t>y</w:t>
      </w:r>
      <w:r w:rsidR="00BC40A1" w:rsidRPr="00BC40A1">
        <w:rPr>
          <w:rFonts w:eastAsia="Calibri"/>
          <w:szCs w:val="24"/>
          <w:lang w:eastAsia="en-US"/>
        </w:rPr>
        <w:t xml:space="preserve"> labels</w:t>
      </w:r>
      <w:r w:rsidR="00E00A7A" w:rsidRPr="00BC40A1">
        <w:rPr>
          <w:rFonts w:eastAsia="Calibri"/>
          <w:szCs w:val="24"/>
          <w:lang w:eastAsia="en-US"/>
        </w:rPr>
        <w:t>.</w:t>
      </w:r>
    </w:p>
    <w:p w14:paraId="794E39D4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Define the following </w:t>
      </w:r>
      <w:proofErr w:type="spellStart"/>
      <w:r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>:</w:t>
      </w:r>
    </w:p>
    <w:p w14:paraId="490D792B" w14:textId="77777777" w:rsidR="003E22B0" w:rsidRPr="00E00A7A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E00A7A">
        <w:rPr>
          <w:rFonts w:ascii="Courier New" w:eastAsia="Calibri" w:hAnsi="Courier New" w:cs="Courier New"/>
          <w:bCs/>
          <w:szCs w:val="24"/>
          <w:lang w:val="pl-PL" w:eastAsia="en-US"/>
        </w:rPr>
        <w:t>DataFrame</w:t>
      </w:r>
      <w:r w:rsidRPr="00E00A7A">
        <w:rPr>
          <w:rFonts w:ascii="Courier New" w:eastAsia="Calibri" w:hAnsi="Courier New" w:cs="Courier New"/>
          <w:szCs w:val="24"/>
          <w:lang w:val="pl-PL" w:eastAsia="en-US"/>
        </w:rPr>
        <w:t>({'A': np.random.randn(1000) + 1,</w:t>
      </w:r>
      <w:r w:rsidRPr="00E00A7A">
        <w:rPr>
          <w:rFonts w:ascii="Courier New" w:eastAsia="MS PGothic" w:hAnsi="Courier New" w:cs="Courier New"/>
          <w:szCs w:val="24"/>
          <w:lang w:val="pl-PL" w:eastAsia="en-US"/>
        </w:rPr>
        <w:t>'B': np.random.randn(1000), 'C': np.ran</w:t>
      </w:r>
      <w:r w:rsidRPr="00E00A7A">
        <w:rPr>
          <w:rFonts w:ascii="Courier New" w:eastAsia="MS PGothic" w:hAnsi="Courier New" w:cs="Courier New"/>
          <w:szCs w:val="24"/>
          <w:lang w:val="mr-IN" w:eastAsia="en-US"/>
        </w:rPr>
        <w:t>dom.randn(1000)-1})</w:t>
      </w:r>
    </w:p>
    <w:p w14:paraId="24EE49E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Plot the </w:t>
      </w:r>
      <w:proofErr w:type="spellStart"/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from S</w:t>
      </w:r>
      <w:r w:rsidRPr="000D3D81">
        <w:rPr>
          <w:rFonts w:eastAsia="Calibri"/>
          <w:szCs w:val="24"/>
          <w:lang w:eastAsia="en-US"/>
        </w:rPr>
        <w:t>tep 4 as a histogram</w:t>
      </w:r>
      <w:r w:rsidR="00B5157E">
        <w:rPr>
          <w:rFonts w:eastAsia="Calibri"/>
          <w:szCs w:val="24"/>
          <w:lang w:eastAsia="en-US"/>
        </w:rPr>
        <w:t>.</w:t>
      </w:r>
    </w:p>
    <w:p w14:paraId="6495F03E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lastRenderedPageBreak/>
        <w:t xml:space="preserve">For the </w:t>
      </w:r>
      <w:proofErr w:type="spellStart"/>
      <w:r w:rsidR="00B5157E" w:rsidRPr="00E00A7A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 w:rsidRPr="000D3D81">
        <w:rPr>
          <w:rFonts w:eastAsia="Calibri"/>
          <w:szCs w:val="24"/>
          <w:lang w:eastAsia="en-US"/>
        </w:rPr>
        <w:t xml:space="preserve"> </w:t>
      </w:r>
      <w:r w:rsidR="00B5157E">
        <w:rPr>
          <w:rFonts w:eastAsia="Calibri"/>
          <w:szCs w:val="24"/>
          <w:lang w:eastAsia="en-US"/>
        </w:rPr>
        <w:t>of S</w:t>
      </w:r>
      <w:r w:rsidRPr="000D3D81">
        <w:rPr>
          <w:rFonts w:eastAsia="Calibri"/>
          <w:szCs w:val="24"/>
          <w:lang w:eastAsia="en-US"/>
        </w:rPr>
        <w:t>tep 4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plot a scatter plot for the following</w:t>
      </w:r>
      <w:r w:rsidR="00B5157E">
        <w:rPr>
          <w:rFonts w:eastAsia="Calibri"/>
          <w:szCs w:val="24"/>
          <w:lang w:eastAsia="en-US"/>
        </w:rPr>
        <w:t>:</w:t>
      </w:r>
    </w:p>
    <w:p w14:paraId="672E65BE" w14:textId="77777777" w:rsidR="003E22B0" w:rsidRPr="009F4A86" w:rsidRDefault="003E22B0" w:rsidP="00DB4BED">
      <w:pPr>
        <w:numPr>
          <w:ilvl w:val="1"/>
          <w:numId w:val="20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A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B</w:t>
      </w:r>
    </w:p>
    <w:p w14:paraId="7A022773" w14:textId="77777777" w:rsidR="003E22B0" w:rsidRPr="009F4A86" w:rsidRDefault="003E22B0" w:rsidP="003E22B0">
      <w:pPr>
        <w:numPr>
          <w:ilvl w:val="1"/>
          <w:numId w:val="20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9F4A86">
        <w:rPr>
          <w:rFonts w:eastAsia="Calibri"/>
          <w:szCs w:val="24"/>
          <w:lang w:eastAsia="en-US"/>
        </w:rPr>
        <w:t>Column B v</w:t>
      </w:r>
      <w:r w:rsidR="009F4A86" w:rsidRPr="009F4A86">
        <w:rPr>
          <w:rFonts w:eastAsia="Calibri"/>
          <w:szCs w:val="24"/>
          <w:lang w:eastAsia="en-US"/>
        </w:rPr>
        <w:t>s.</w:t>
      </w:r>
      <w:r w:rsidRPr="009F4A86">
        <w:rPr>
          <w:rFonts w:eastAsia="Calibri"/>
          <w:szCs w:val="24"/>
          <w:lang w:eastAsia="en-US"/>
        </w:rPr>
        <w:t xml:space="preserve"> Column C</w:t>
      </w:r>
    </w:p>
    <w:p w14:paraId="3FB06987" w14:textId="77777777" w:rsidR="003E22B0" w:rsidRPr="000D3D81" w:rsidRDefault="003E22B0" w:rsidP="00851F32">
      <w:pPr>
        <w:numPr>
          <w:ilvl w:val="0"/>
          <w:numId w:val="20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Add labe</w:t>
      </w:r>
      <w:r w:rsidR="00B5157E">
        <w:rPr>
          <w:rFonts w:eastAsia="Calibri"/>
          <w:szCs w:val="24"/>
          <w:lang w:eastAsia="en-US"/>
        </w:rPr>
        <w:t>ls and a title to the plots in S</w:t>
      </w:r>
      <w:r w:rsidRPr="000D3D81">
        <w:rPr>
          <w:rFonts w:eastAsia="Calibri"/>
          <w:szCs w:val="24"/>
          <w:lang w:eastAsia="en-US"/>
        </w:rPr>
        <w:t>tep 6</w:t>
      </w:r>
      <w:r w:rsidR="00B5157E">
        <w:rPr>
          <w:rFonts w:eastAsia="Calibri"/>
          <w:szCs w:val="24"/>
          <w:lang w:eastAsia="en-US"/>
        </w:rPr>
        <w:t>.</w:t>
      </w:r>
    </w:p>
    <w:p w14:paraId="6DCD3888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74FEA719" w14:textId="77777777" w:rsidR="003E22B0" w:rsidRPr="003E22B0" w:rsidRDefault="003E22B0" w:rsidP="00712F89">
      <w:pPr>
        <w:pStyle w:val="Heading1"/>
      </w:pPr>
      <w:bookmarkStart w:id="9" w:name="_Toc479324492"/>
      <w:r w:rsidRPr="003E22B0">
        <w:lastRenderedPageBreak/>
        <w:t>Exercise 6.1: Transforming Data</w:t>
      </w:r>
      <w:bookmarkEnd w:id="9"/>
    </w:p>
    <w:p w14:paraId="685D6749" w14:textId="77777777" w:rsidR="003E22B0" w:rsidRDefault="003E22B0" w:rsidP="00B5157E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t>The aim of this exercise is to gain experience of summarizing, transforming</w:t>
      </w:r>
      <w:r w:rsidR="00B5157E">
        <w:rPr>
          <w:rFonts w:eastAsiaTheme="minorHAnsi"/>
          <w:szCs w:val="24"/>
          <w:lang w:eastAsia="en-US"/>
        </w:rPr>
        <w:t>,</w:t>
      </w:r>
      <w:r w:rsidRPr="000D3D81">
        <w:rPr>
          <w:rFonts w:eastAsiaTheme="minorHAnsi"/>
          <w:szCs w:val="24"/>
          <w:lang w:eastAsia="en-US"/>
        </w:rPr>
        <w:t xml:space="preserve"> and grouping data.</w:t>
      </w:r>
    </w:p>
    <w:p w14:paraId="62504970" w14:textId="77777777" w:rsidR="00B5157E" w:rsidRPr="000D3D81" w:rsidRDefault="00B5157E" w:rsidP="00B5157E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3D1E396F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For this exercise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there is a data file provided. It is named </w:t>
      </w:r>
      <w:r w:rsidRPr="00B5157E">
        <w:rPr>
          <w:rFonts w:ascii="Courier New" w:eastAsia="Calibri" w:hAnsi="Courier New" w:cs="Courier New"/>
          <w:szCs w:val="24"/>
          <w:lang w:eastAsia="en-US"/>
        </w:rPr>
        <w:t>phone_data.csv</w:t>
      </w:r>
      <w:r w:rsidRPr="000D3D81">
        <w:rPr>
          <w:rFonts w:eastAsia="Calibri"/>
          <w:szCs w:val="24"/>
          <w:lang w:eastAsia="en-US"/>
        </w:rPr>
        <w:t xml:space="preserve"> and can be found in the folder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python_data_science</w:t>
      </w:r>
      <w:proofErr w:type="spellEnd"/>
      <w:r w:rsidRPr="00B5157E">
        <w:rPr>
          <w:rFonts w:ascii="Courier New" w:eastAsia="Calibri" w:hAnsi="Courier New" w:cs="Courier New"/>
          <w:szCs w:val="24"/>
          <w:lang w:eastAsia="en-US"/>
        </w:rPr>
        <w:t>\ch06</w:t>
      </w:r>
      <w:r w:rsidRPr="000D3D81">
        <w:rPr>
          <w:rFonts w:eastAsia="Calibri"/>
          <w:szCs w:val="24"/>
          <w:lang w:eastAsia="en-US"/>
        </w:rPr>
        <w:t>. The data contains data from a mobile phone log and has the following columns: index, date, duration, item, month, network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</w:t>
      </w:r>
      <w:proofErr w:type="spellStart"/>
      <w:r w:rsidRPr="000D3D81">
        <w:rPr>
          <w:rFonts w:eastAsia="Calibri"/>
          <w:szCs w:val="24"/>
          <w:lang w:eastAsia="en-US"/>
        </w:rPr>
        <w:t>network_type</w:t>
      </w:r>
      <w:proofErr w:type="spellEnd"/>
      <w:r w:rsidR="00B5157E">
        <w:rPr>
          <w:rFonts w:eastAsia="Calibri"/>
          <w:szCs w:val="24"/>
          <w:lang w:eastAsia="en-US"/>
        </w:rPr>
        <w:t>.</w:t>
      </w:r>
    </w:p>
    <w:p w14:paraId="4B8E38CE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Load the file data into a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>
        <w:rPr>
          <w:rFonts w:eastAsia="Calibri"/>
          <w:szCs w:val="24"/>
          <w:lang w:eastAsia="en-US"/>
        </w:rPr>
        <w:t>.</w:t>
      </w:r>
    </w:p>
    <w:p w14:paraId="2A261CBD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For the data</w:t>
      </w:r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list the following:</w:t>
      </w:r>
    </w:p>
    <w:p w14:paraId="132959B3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number of rows in the data set</w:t>
      </w:r>
      <w:r w:rsidR="00B5157E">
        <w:rPr>
          <w:rFonts w:eastAsia="Calibri"/>
          <w:szCs w:val="24"/>
          <w:lang w:eastAsia="en-US"/>
        </w:rPr>
        <w:t>.</w:t>
      </w:r>
    </w:p>
    <w:p w14:paraId="3462F61B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longest phone call entry</w:t>
      </w:r>
      <w:r w:rsidR="00B5157E">
        <w:rPr>
          <w:rFonts w:eastAsia="Calibri"/>
          <w:szCs w:val="24"/>
          <w:lang w:eastAsia="en-US"/>
        </w:rPr>
        <w:t>.</w:t>
      </w:r>
    </w:p>
    <w:p w14:paraId="538827A0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How many seconds of communication there has been from the logs:</w:t>
      </w:r>
    </w:p>
    <w:p w14:paraId="2964F959" w14:textId="77777777" w:rsidR="003E22B0" w:rsidRPr="000D3D81" w:rsidRDefault="003E22B0" w:rsidP="00DB4BED">
      <w:pPr>
        <w:numPr>
          <w:ilvl w:val="2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In total</w:t>
      </w:r>
      <w:r w:rsidR="00B5157E">
        <w:rPr>
          <w:rFonts w:eastAsia="Calibri"/>
          <w:szCs w:val="24"/>
          <w:lang w:eastAsia="en-US"/>
        </w:rPr>
        <w:t>.</w:t>
      </w:r>
    </w:p>
    <w:p w14:paraId="21BE851B" w14:textId="77777777" w:rsidR="003E22B0" w:rsidRPr="000D3D81" w:rsidRDefault="003E22B0" w:rsidP="00DB4BED">
      <w:pPr>
        <w:numPr>
          <w:ilvl w:val="2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For phone calls</w:t>
      </w:r>
      <w:r w:rsidR="00B5157E">
        <w:rPr>
          <w:rFonts w:eastAsia="Calibri"/>
          <w:szCs w:val="24"/>
          <w:lang w:eastAsia="en-US"/>
        </w:rPr>
        <w:t>.</w:t>
      </w:r>
    </w:p>
    <w:p w14:paraId="25051202" w14:textId="77777777" w:rsidR="003E22B0" w:rsidRPr="000D3D81" w:rsidRDefault="00B5157E" w:rsidP="00DB4BED">
      <w:pPr>
        <w:numPr>
          <w:ilvl w:val="2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For data transfer.</w:t>
      </w:r>
    </w:p>
    <w:p w14:paraId="4E90AF37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How many entries there are for each month</w:t>
      </w:r>
      <w:r w:rsidR="00B5157E">
        <w:rPr>
          <w:rFonts w:eastAsia="Calibri"/>
          <w:szCs w:val="24"/>
          <w:lang w:eastAsia="en-US"/>
        </w:rPr>
        <w:t>.</w:t>
      </w:r>
    </w:p>
    <w:p w14:paraId="1F9EBEAE" w14:textId="77777777" w:rsidR="003E22B0" w:rsidRPr="000D3D81" w:rsidRDefault="003E22B0" w:rsidP="003E22B0">
      <w:pPr>
        <w:numPr>
          <w:ilvl w:val="1"/>
          <w:numId w:val="21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The number of unique network entries</w:t>
      </w:r>
      <w:r w:rsidR="00B5157E">
        <w:rPr>
          <w:rFonts w:eastAsia="Calibri"/>
          <w:szCs w:val="24"/>
          <w:lang w:eastAsia="en-US"/>
        </w:rPr>
        <w:t>.</w:t>
      </w:r>
    </w:p>
    <w:p w14:paraId="2805C9B1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You will now use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to analy</w:t>
      </w:r>
      <w:r w:rsidR="00B5157E">
        <w:rPr>
          <w:rFonts w:eastAsia="Calibri"/>
          <w:szCs w:val="24"/>
          <w:lang w:eastAsia="en-US"/>
        </w:rPr>
        <w:t>z</w:t>
      </w:r>
      <w:r w:rsidRPr="000D3D81">
        <w:rPr>
          <w:rFonts w:eastAsia="Calibri"/>
          <w:szCs w:val="24"/>
          <w:lang w:eastAsia="en-US"/>
        </w:rPr>
        <w:t xml:space="preserve">e the data. </w:t>
      </w:r>
      <w:proofErr w:type="spellStart"/>
      <w:r w:rsidR="00B5157E">
        <w:rPr>
          <w:rFonts w:ascii="Courier New" w:eastAsia="Calibri" w:hAnsi="Courier New" w:cs="Courier New"/>
          <w:szCs w:val="24"/>
          <w:lang w:eastAsia="en-US"/>
        </w:rPr>
        <w:t>Data.groupby</w:t>
      </w:r>
      <w:proofErr w:type="spellEnd"/>
      <w:r w:rsidR="00B5157E">
        <w:rPr>
          <w:rFonts w:ascii="Courier New" w:eastAsia="Calibri" w:hAnsi="Courier New" w:cs="Courier New"/>
          <w:szCs w:val="24"/>
          <w:lang w:eastAsia="en-US"/>
        </w:rPr>
        <w:t>('month'</w:t>
      </w:r>
      <w:r w:rsidRPr="00B5157E">
        <w:rPr>
          <w:rFonts w:ascii="Courier New" w:eastAsia="Calibri" w:hAnsi="Courier New" w:cs="Courier New"/>
          <w:szCs w:val="24"/>
          <w:lang w:eastAsia="en-US"/>
        </w:rPr>
        <w:t>)</w:t>
      </w:r>
      <w:r w:rsidRPr="000D3D81">
        <w:rPr>
          <w:rFonts w:eastAsia="Calibri"/>
          <w:szCs w:val="24"/>
          <w:lang w:eastAsia="en-US"/>
        </w:rPr>
        <w:t xml:space="preserve"> will split the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0D3D81">
        <w:rPr>
          <w:rFonts w:eastAsia="Calibri"/>
          <w:szCs w:val="24"/>
          <w:lang w:eastAsia="en-US"/>
        </w:rPr>
        <w:t xml:space="preserve"> by month returning a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object. The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</w:t>
      </w:r>
      <w:r w:rsidR="00752AEF" w:rsidRPr="00752AEF">
        <w:rPr>
          <w:rFonts w:eastAsia="Calibri"/>
          <w:szCs w:val="24"/>
          <w:lang w:eastAsia="en-US"/>
        </w:rPr>
        <w:t>object</w:t>
      </w:r>
      <w:r w:rsidRPr="00752AEF">
        <w:rPr>
          <w:rFonts w:eastAsia="Calibri"/>
          <w:szCs w:val="24"/>
          <w:lang w:eastAsia="en-US"/>
        </w:rPr>
        <w:t xml:space="preserve"> groups</w:t>
      </w:r>
      <w:r w:rsidRPr="000D3D81">
        <w:rPr>
          <w:rFonts w:eastAsia="Calibri"/>
          <w:szCs w:val="24"/>
          <w:lang w:eastAsia="en-US"/>
        </w:rPr>
        <w:t xml:space="preserve"> variable is a dictionary who</w:t>
      </w:r>
      <w:r w:rsidR="00B5157E">
        <w:rPr>
          <w:rFonts w:eastAsia="Calibri"/>
          <w:szCs w:val="24"/>
          <w:lang w:eastAsia="en-US"/>
        </w:rPr>
        <w:t xml:space="preserve">se keys are the unique groups. </w:t>
      </w:r>
      <w:r w:rsidRPr="000D3D81">
        <w:rPr>
          <w:rFonts w:eastAsia="Calibri"/>
          <w:szCs w:val="24"/>
          <w:lang w:eastAsia="en-US"/>
        </w:rPr>
        <w:t xml:space="preserve">The values are the axis labels. For the </w:t>
      </w:r>
      <w:proofErr w:type="spellStart"/>
      <w:r w:rsidRPr="00B5157E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="00B5157E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run the following commands:</w:t>
      </w:r>
    </w:p>
    <w:p w14:paraId="011752C9" w14:textId="77777777" w:rsidR="003E22B0" w:rsidRPr="004033EB" w:rsidRDefault="004033EB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>
        <w:rPr>
          <w:rFonts w:ascii="Courier New" w:eastAsia="Calibri" w:hAnsi="Courier New" w:cs="Courier New"/>
          <w:szCs w:val="24"/>
          <w:lang w:eastAsia="en-US"/>
        </w:rPr>
        <w:t>data.groupby</w:t>
      </w:r>
      <w:proofErr w:type="spellEnd"/>
      <w:r>
        <w:rPr>
          <w:rFonts w:ascii="Courier New" w:eastAsia="Calibri" w:hAnsi="Courier New" w:cs="Courier New"/>
          <w:szCs w:val="24"/>
          <w:lang w:eastAsia="en-US"/>
        </w:rPr>
        <w:t>(['month'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]).</w:t>
      </w:r>
      <w:proofErr w:type="spellStart"/>
      <w:r w:rsidR="003E22B0" w:rsidRPr="004033EB">
        <w:rPr>
          <w:rFonts w:ascii="Courier New" w:eastAsia="Calibri" w:hAnsi="Courier New" w:cs="Courier New"/>
          <w:szCs w:val="24"/>
          <w:lang w:eastAsia="en-US"/>
        </w:rPr>
        <w:t>groups.keys</w:t>
      </w:r>
      <w:proofErr w:type="spellEnd"/>
      <w:r w:rsidR="003E22B0" w:rsidRPr="004033EB">
        <w:rPr>
          <w:rFonts w:ascii="Courier New" w:eastAsia="Calibri" w:hAnsi="Courier New" w:cs="Courier New"/>
          <w:szCs w:val="24"/>
          <w:lang w:eastAsia="en-US"/>
        </w:rPr>
        <w:t>()</w:t>
      </w:r>
    </w:p>
    <w:p w14:paraId="76CFA76F" w14:textId="77777777" w:rsidR="003E22B0" w:rsidRPr="004033EB" w:rsidRDefault="004033EB" w:rsidP="003E22B0">
      <w:pPr>
        <w:numPr>
          <w:ilvl w:val="1"/>
          <w:numId w:val="21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proofErr w:type="spellStart"/>
      <w:r>
        <w:rPr>
          <w:rFonts w:ascii="Courier New" w:eastAsia="Calibri" w:hAnsi="Courier New" w:cs="Courier New"/>
          <w:szCs w:val="24"/>
          <w:lang w:eastAsia="en-US"/>
        </w:rPr>
        <w:t>len</w:t>
      </w:r>
      <w:proofErr w:type="spellEnd"/>
      <w:r>
        <w:rPr>
          <w:rFonts w:ascii="Courier New" w:eastAsia="Calibri" w:hAnsi="Courier New" w:cs="Courier New"/>
          <w:szCs w:val="24"/>
          <w:lang w:eastAsia="en-US"/>
        </w:rPr>
        <w:t>(</w:t>
      </w:r>
      <w:proofErr w:type="spellStart"/>
      <w:r>
        <w:rPr>
          <w:rFonts w:ascii="Courier New" w:eastAsia="Calibri" w:hAnsi="Courier New" w:cs="Courier New"/>
          <w:szCs w:val="24"/>
          <w:lang w:eastAsia="en-US"/>
        </w:rPr>
        <w:t>data.groupby</w:t>
      </w:r>
      <w:proofErr w:type="spellEnd"/>
      <w:r>
        <w:rPr>
          <w:rFonts w:ascii="Courier New" w:eastAsia="Calibri" w:hAnsi="Courier New" w:cs="Courier New"/>
          <w:szCs w:val="24"/>
          <w:lang w:eastAsia="en-US"/>
        </w:rPr>
        <w:t>(['month'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]).gr</w:t>
      </w:r>
      <w:r>
        <w:rPr>
          <w:rFonts w:ascii="Courier New" w:eastAsia="Calibri" w:hAnsi="Courier New" w:cs="Courier New"/>
          <w:szCs w:val="24"/>
          <w:lang w:eastAsia="en-US"/>
        </w:rPr>
        <w:t>oups['2014-11'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])</w:t>
      </w:r>
    </w:p>
    <w:p w14:paraId="175732EE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 xml:space="preserve">Functions such as </w:t>
      </w:r>
      <w:r w:rsidRPr="004033EB">
        <w:rPr>
          <w:rFonts w:ascii="Courier New" w:eastAsia="Calibri" w:hAnsi="Courier New" w:cs="Courier New"/>
          <w:szCs w:val="24"/>
          <w:lang w:eastAsia="en-US"/>
        </w:rPr>
        <w:t>min</w:t>
      </w:r>
      <w:r w:rsidRPr="000D3D81">
        <w:rPr>
          <w:rFonts w:eastAsia="Calibri"/>
          <w:szCs w:val="24"/>
          <w:lang w:eastAsia="en-US"/>
        </w:rPr>
        <w:t>,</w:t>
      </w:r>
      <w:r w:rsidR="004033EB">
        <w:rPr>
          <w:rFonts w:eastAsia="Calibri"/>
          <w:szCs w:val="24"/>
          <w:lang w:eastAsia="en-US"/>
        </w:rPr>
        <w:t xml:space="preserve"> </w:t>
      </w:r>
      <w:r w:rsidRPr="004033EB">
        <w:rPr>
          <w:rFonts w:ascii="Courier New" w:eastAsia="Calibri" w:hAnsi="Courier New" w:cs="Courier New"/>
          <w:szCs w:val="24"/>
          <w:lang w:eastAsia="en-US"/>
        </w:rPr>
        <w:t>max</w:t>
      </w:r>
      <w:r w:rsidRPr="000D3D81">
        <w:rPr>
          <w:rFonts w:eastAsia="Calibri"/>
          <w:szCs w:val="24"/>
          <w:lang w:eastAsia="en-US"/>
        </w:rPr>
        <w:t xml:space="preserve">, </w:t>
      </w:r>
      <w:r w:rsidRPr="004033EB">
        <w:rPr>
          <w:rFonts w:ascii="Courier New" w:eastAsia="Calibri" w:hAnsi="Courier New" w:cs="Courier New"/>
          <w:szCs w:val="24"/>
          <w:lang w:eastAsia="en-US"/>
        </w:rPr>
        <w:t>mean</w:t>
      </w:r>
      <w:r w:rsidRPr="000D3D81">
        <w:rPr>
          <w:rFonts w:eastAsia="Calibri"/>
          <w:szCs w:val="24"/>
          <w:lang w:eastAsia="en-US"/>
        </w:rPr>
        <w:t xml:space="preserve">, </w:t>
      </w:r>
      <w:r w:rsidRPr="004033EB">
        <w:rPr>
          <w:rFonts w:ascii="Courier New" w:eastAsia="Calibri" w:hAnsi="Courier New" w:cs="Courier New"/>
          <w:szCs w:val="24"/>
          <w:lang w:eastAsia="en-US"/>
        </w:rPr>
        <w:t>fi</w:t>
      </w:r>
      <w:r w:rsidR="004033EB" w:rsidRPr="004033EB">
        <w:rPr>
          <w:rFonts w:ascii="Courier New" w:eastAsia="Calibri" w:hAnsi="Courier New" w:cs="Courier New"/>
          <w:szCs w:val="24"/>
          <w:lang w:eastAsia="en-US"/>
        </w:rPr>
        <w:t>r</w:t>
      </w:r>
      <w:r w:rsidRPr="004033EB">
        <w:rPr>
          <w:rFonts w:ascii="Courier New" w:eastAsia="Calibri" w:hAnsi="Courier New" w:cs="Courier New"/>
          <w:szCs w:val="24"/>
          <w:lang w:eastAsia="en-US"/>
        </w:rPr>
        <w:t>st</w:t>
      </w:r>
      <w:r w:rsidRPr="000D3D81">
        <w:rPr>
          <w:rFonts w:eastAsia="Calibri"/>
          <w:szCs w:val="24"/>
          <w:lang w:eastAsia="en-US"/>
        </w:rPr>
        <w:t xml:space="preserve">, </w:t>
      </w:r>
      <w:r w:rsidRPr="004033EB">
        <w:rPr>
          <w:rFonts w:ascii="Courier New" w:eastAsia="Calibri" w:hAnsi="Courier New" w:cs="Courier New"/>
          <w:szCs w:val="24"/>
          <w:lang w:eastAsia="en-US"/>
        </w:rPr>
        <w:t>last</w:t>
      </w:r>
      <w:r w:rsidRPr="000D3D81">
        <w:rPr>
          <w:rFonts w:eastAsia="Calibri"/>
          <w:szCs w:val="24"/>
          <w:lang w:eastAsia="en-US"/>
        </w:rPr>
        <w:t xml:space="preserve"> can be applied to the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groupby</w:t>
      </w:r>
      <w:proofErr w:type="spellEnd"/>
      <w:r w:rsidRPr="000D3D81">
        <w:rPr>
          <w:rFonts w:eastAsia="Calibri"/>
          <w:szCs w:val="24"/>
          <w:lang w:eastAsia="en-US"/>
        </w:rPr>
        <w:t xml:space="preserve"> object. Perform the following operations:</w:t>
      </w:r>
    </w:p>
    <w:p w14:paraId="07499F2B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Get the first entry for each month</w:t>
      </w:r>
      <w:r w:rsidR="004033EB">
        <w:rPr>
          <w:rFonts w:eastAsia="Calibri"/>
          <w:szCs w:val="24"/>
          <w:lang w:eastAsia="en-US"/>
        </w:rPr>
        <w:t>.</w:t>
      </w:r>
    </w:p>
    <w:p w14:paraId="2E6BEBC5" w14:textId="77777777" w:rsidR="003E22B0" w:rsidRPr="000D3D81" w:rsidRDefault="003E22B0" w:rsidP="00DB4BED">
      <w:pPr>
        <w:numPr>
          <w:ilvl w:val="1"/>
          <w:numId w:val="21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Get the sum of the durations per month</w:t>
      </w:r>
      <w:r w:rsidR="004033EB">
        <w:rPr>
          <w:rFonts w:eastAsia="Calibri"/>
          <w:szCs w:val="24"/>
          <w:lang w:eastAsia="en-US"/>
        </w:rPr>
        <w:t>.</w:t>
      </w:r>
    </w:p>
    <w:p w14:paraId="7D40B26A" w14:textId="77777777" w:rsidR="003E22B0" w:rsidRPr="000D3D81" w:rsidRDefault="004033EB" w:rsidP="003E22B0">
      <w:pPr>
        <w:numPr>
          <w:ilvl w:val="1"/>
          <w:numId w:val="21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Get the number of dates/</w:t>
      </w:r>
      <w:r w:rsidR="003E22B0" w:rsidRPr="000D3D81">
        <w:rPr>
          <w:rFonts w:eastAsia="Calibri"/>
          <w:szCs w:val="24"/>
          <w:lang w:eastAsia="en-US"/>
        </w:rPr>
        <w:t>entries in each month</w:t>
      </w:r>
      <w:r>
        <w:rPr>
          <w:rFonts w:eastAsia="Calibri"/>
          <w:szCs w:val="24"/>
          <w:lang w:eastAsia="en-US"/>
        </w:rPr>
        <w:t>.</w:t>
      </w:r>
    </w:p>
    <w:p w14:paraId="36098225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Calculate the sum of the dura</w:t>
      </w:r>
      <w:r w:rsidR="004033EB">
        <w:rPr>
          <w:rFonts w:eastAsia="Calibri"/>
          <w:szCs w:val="24"/>
          <w:lang w:eastAsia="en-US"/>
        </w:rPr>
        <w:t>tions of calls for each network.</w:t>
      </w:r>
    </w:p>
    <w:p w14:paraId="25D2A62D" w14:textId="77777777" w:rsidR="00DB4BED" w:rsidRDefault="00DB4BED">
      <w:pPr>
        <w:autoSpaceDE/>
        <w:autoSpaceDN/>
        <w:adjustRightInd/>
        <w:rPr>
          <w:b/>
          <w:bCs/>
        </w:rPr>
      </w:pPr>
      <w:r>
        <w:br w:type="page"/>
      </w:r>
    </w:p>
    <w:p w14:paraId="1D3DD2EF" w14:textId="77777777" w:rsidR="003E22B0" w:rsidRPr="000D3D81" w:rsidRDefault="003E22B0" w:rsidP="004033EB">
      <w:pPr>
        <w:pStyle w:val="Heading2"/>
        <w:spacing w:after="240"/>
      </w:pPr>
      <w:r w:rsidRPr="000D3D81">
        <w:lastRenderedPageBreak/>
        <w:t>Bonus</w:t>
      </w:r>
    </w:p>
    <w:p w14:paraId="67D1D258" w14:textId="77777777" w:rsidR="003E22B0" w:rsidRPr="000D3D81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D3D81">
        <w:rPr>
          <w:rFonts w:eastAsia="Calibri"/>
          <w:szCs w:val="24"/>
          <w:lang w:eastAsia="en-US"/>
        </w:rPr>
        <w:t>Here</w:t>
      </w:r>
      <w:r w:rsidR="004033EB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you will use grouping on more than one variable. Determine how many calls, </w:t>
      </w:r>
      <w:proofErr w:type="spellStart"/>
      <w:r w:rsidRPr="000D3D81">
        <w:rPr>
          <w:rFonts w:eastAsia="Calibri"/>
          <w:szCs w:val="24"/>
          <w:lang w:eastAsia="en-US"/>
        </w:rPr>
        <w:t>sms</w:t>
      </w:r>
      <w:proofErr w:type="spellEnd"/>
      <w:r w:rsidR="004033EB">
        <w:rPr>
          <w:rFonts w:eastAsia="Calibri"/>
          <w:szCs w:val="24"/>
          <w:lang w:eastAsia="en-US"/>
        </w:rPr>
        <w:t>,</w:t>
      </w:r>
      <w:r w:rsidRPr="000D3D81">
        <w:rPr>
          <w:rFonts w:eastAsia="Calibri"/>
          <w:szCs w:val="24"/>
          <w:lang w:eastAsia="en-US"/>
        </w:rPr>
        <w:t xml:space="preserve"> and data entries there are for each month</w:t>
      </w:r>
      <w:r w:rsidR="004033EB">
        <w:rPr>
          <w:rFonts w:eastAsia="Calibri"/>
          <w:szCs w:val="24"/>
          <w:lang w:eastAsia="en-US"/>
        </w:rPr>
        <w:t>.</w:t>
      </w:r>
    </w:p>
    <w:p w14:paraId="777F6AA8" w14:textId="77777777" w:rsidR="003E22B0" w:rsidRDefault="003E22B0" w:rsidP="00851F32">
      <w:pPr>
        <w:numPr>
          <w:ilvl w:val="0"/>
          <w:numId w:val="21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040E3B">
        <w:rPr>
          <w:rFonts w:eastAsia="Calibri"/>
          <w:szCs w:val="24"/>
          <w:lang w:eastAsia="en-US"/>
        </w:rPr>
        <w:t xml:space="preserve">How many calls, </w:t>
      </w:r>
      <w:proofErr w:type="spellStart"/>
      <w:r w:rsidRPr="00040E3B">
        <w:rPr>
          <w:rFonts w:eastAsia="Calibri"/>
          <w:szCs w:val="24"/>
          <w:lang w:eastAsia="en-US"/>
        </w:rPr>
        <w:t>sms</w:t>
      </w:r>
      <w:proofErr w:type="spellEnd"/>
      <w:r w:rsidR="004033EB" w:rsidRPr="00040E3B">
        <w:rPr>
          <w:rFonts w:eastAsia="Calibri"/>
          <w:szCs w:val="24"/>
          <w:lang w:eastAsia="en-US"/>
        </w:rPr>
        <w:t>,</w:t>
      </w:r>
      <w:r w:rsidRPr="00040E3B">
        <w:rPr>
          <w:rFonts w:eastAsia="Calibri"/>
          <w:szCs w:val="24"/>
          <w:lang w:eastAsia="en-US"/>
        </w:rPr>
        <w:t xml:space="preserve"> and data </w:t>
      </w:r>
      <w:r w:rsidR="00040E3B" w:rsidRPr="00040E3B">
        <w:rPr>
          <w:rFonts w:eastAsia="Calibri"/>
          <w:szCs w:val="24"/>
          <w:lang w:eastAsia="en-US"/>
        </w:rPr>
        <w:t xml:space="preserve">are there </w:t>
      </w:r>
      <w:r w:rsidRPr="00040E3B">
        <w:rPr>
          <w:rFonts w:eastAsia="Calibri"/>
          <w:szCs w:val="24"/>
          <w:lang w:eastAsia="en-US"/>
        </w:rPr>
        <w:t>per month split by network type?</w:t>
      </w:r>
    </w:p>
    <w:p w14:paraId="6E2BB66D" w14:textId="77777777" w:rsidR="00040E3B" w:rsidRPr="00040E3B" w:rsidRDefault="00040E3B" w:rsidP="00851F32">
      <w:pPr>
        <w:autoSpaceDE/>
        <w:autoSpaceDN/>
        <w:adjustRightInd/>
        <w:spacing w:after="160" w:line="259" w:lineRule="auto"/>
        <w:ind w:left="81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____________________________________________________________</w:t>
      </w:r>
    </w:p>
    <w:p w14:paraId="1E025621" w14:textId="77777777" w:rsidR="003E22B0" w:rsidRPr="000D3D81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0D3D81">
        <w:rPr>
          <w:rFonts w:eastAsiaTheme="minorHAnsi"/>
          <w:szCs w:val="24"/>
          <w:lang w:eastAsia="en-US"/>
        </w:rPr>
        <w:br w:type="page"/>
      </w:r>
    </w:p>
    <w:p w14:paraId="5AAF046E" w14:textId="77777777" w:rsidR="003E22B0" w:rsidRPr="003E22B0" w:rsidRDefault="003E22B0" w:rsidP="00712F89">
      <w:pPr>
        <w:pStyle w:val="Heading1"/>
      </w:pPr>
      <w:bookmarkStart w:id="10" w:name="_Toc479324493"/>
      <w:r w:rsidRPr="003E22B0">
        <w:lastRenderedPageBreak/>
        <w:t>Exercise 6.2: Working with Pivot Tables</w:t>
      </w:r>
      <w:bookmarkEnd w:id="10"/>
    </w:p>
    <w:p w14:paraId="0749E501" w14:textId="77777777" w:rsidR="003E22B0" w:rsidRDefault="003E22B0" w:rsidP="004033EB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t xml:space="preserve">The aim of this exercise is to gain experience of working with pandas </w:t>
      </w:r>
      <w:proofErr w:type="spellStart"/>
      <w:r w:rsidRPr="004033EB">
        <w:rPr>
          <w:rFonts w:ascii="Courier New" w:eastAsiaTheme="minorHAnsi" w:hAnsi="Courier New" w:cs="Courier New"/>
          <w:szCs w:val="24"/>
          <w:lang w:eastAsia="en-US"/>
        </w:rPr>
        <w:t>pivot_table</w:t>
      </w:r>
      <w:proofErr w:type="spellEnd"/>
      <w:r w:rsidRPr="00FF603C">
        <w:rPr>
          <w:rFonts w:eastAsiaTheme="minorHAnsi"/>
          <w:szCs w:val="24"/>
          <w:lang w:eastAsia="en-US"/>
        </w:rPr>
        <w:t>. The data represents a sales pipeline.</w:t>
      </w:r>
    </w:p>
    <w:p w14:paraId="38E30033" w14:textId="77777777" w:rsidR="004033EB" w:rsidRPr="00FF603C" w:rsidRDefault="004033EB" w:rsidP="004033EB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778B7E23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Read the file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python_data_science</w:t>
      </w:r>
      <w:proofErr w:type="spellEnd"/>
      <w:r w:rsidRPr="004033EB">
        <w:rPr>
          <w:rFonts w:ascii="Courier New" w:eastAsia="Calibri" w:hAnsi="Courier New" w:cs="Courier New"/>
          <w:szCs w:val="24"/>
          <w:lang w:eastAsia="en-US"/>
        </w:rPr>
        <w:t>\ch06\sales_leads.csv</w:t>
      </w:r>
      <w:r w:rsidRPr="00FF603C">
        <w:rPr>
          <w:rFonts w:eastAsia="Calibri"/>
          <w:szCs w:val="24"/>
          <w:lang w:eastAsia="en-US"/>
        </w:rPr>
        <w:t xml:space="preserve"> into a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DataFrame</w:t>
      </w:r>
      <w:proofErr w:type="spellEnd"/>
      <w:r w:rsidRPr="00FF603C">
        <w:rPr>
          <w:rFonts w:eastAsia="Calibri"/>
          <w:szCs w:val="24"/>
          <w:lang w:eastAsia="en-US"/>
        </w:rPr>
        <w:t xml:space="preserve"> and display the first few entries</w:t>
      </w:r>
    </w:p>
    <w:p w14:paraId="3D730E35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Define a pivot table with the </w:t>
      </w:r>
      <w:r w:rsidRPr="004033EB">
        <w:rPr>
          <w:rFonts w:ascii="Courier New" w:eastAsia="Calibri" w:hAnsi="Courier New" w:cs="Courier New"/>
          <w:szCs w:val="24"/>
          <w:lang w:eastAsia="en-US"/>
        </w:rPr>
        <w:t>name</w:t>
      </w:r>
      <w:r w:rsidRPr="00FF603C">
        <w:rPr>
          <w:rFonts w:eastAsia="Calibri"/>
          <w:szCs w:val="24"/>
          <w:lang w:eastAsia="en-US"/>
        </w:rPr>
        <w:t xml:space="preserve"> column of the data as the index</w:t>
      </w:r>
      <w:r w:rsidR="004033EB">
        <w:rPr>
          <w:rFonts w:eastAsia="Calibri"/>
          <w:szCs w:val="24"/>
          <w:lang w:eastAsia="en-US"/>
        </w:rPr>
        <w:t>.</w:t>
      </w:r>
    </w:p>
    <w:p w14:paraId="01F4ED16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 Repeat S</w:t>
      </w:r>
      <w:r w:rsidR="003E22B0" w:rsidRPr="00FF603C">
        <w:rPr>
          <w:rFonts w:eastAsia="Calibri"/>
          <w:szCs w:val="24"/>
          <w:lang w:eastAsia="en-US"/>
        </w:rPr>
        <w:t>tep 2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have the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name</w:t>
      </w:r>
      <w:r w:rsidR="003E22B0" w:rsidRPr="00FF603C">
        <w:rPr>
          <w:rFonts w:eastAsia="Calibri"/>
          <w:szCs w:val="24"/>
          <w:lang w:eastAsia="en-US"/>
        </w:rPr>
        <w:t xml:space="preserve">,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rep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and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manager</w:t>
      </w:r>
      <w:r w:rsidR="003E22B0" w:rsidRPr="00FF603C">
        <w:rPr>
          <w:rFonts w:eastAsia="Calibri"/>
          <w:szCs w:val="24"/>
          <w:lang w:eastAsia="en-US"/>
        </w:rPr>
        <w:t xml:space="preserve"> as indexes</w:t>
      </w:r>
      <w:r>
        <w:rPr>
          <w:rFonts w:eastAsia="Calibri"/>
          <w:szCs w:val="24"/>
          <w:lang w:eastAsia="en-US"/>
        </w:rPr>
        <w:t>.</w:t>
      </w:r>
    </w:p>
    <w:p w14:paraId="2C3812B3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3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use only the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manager</w:t>
      </w:r>
      <w:r w:rsidR="003E22B0" w:rsidRPr="00FF603C">
        <w:rPr>
          <w:rFonts w:eastAsia="Calibri"/>
          <w:szCs w:val="24"/>
          <w:lang w:eastAsia="en-US"/>
        </w:rPr>
        <w:t xml:space="preserve"> and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rep</w:t>
      </w:r>
      <w:r w:rsidR="003E22B0" w:rsidRPr="00FF603C">
        <w:rPr>
          <w:rFonts w:eastAsia="Calibri"/>
          <w:szCs w:val="24"/>
          <w:lang w:eastAsia="en-US"/>
        </w:rPr>
        <w:t xml:space="preserve"> as the index</w:t>
      </w:r>
      <w:r>
        <w:rPr>
          <w:rFonts w:eastAsia="Calibri"/>
          <w:szCs w:val="24"/>
          <w:lang w:eastAsia="en-US"/>
        </w:rPr>
        <w:t>.</w:t>
      </w:r>
    </w:p>
    <w:p w14:paraId="7E322F39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4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show only the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price</w:t>
      </w:r>
      <w:r w:rsidR="003E22B0" w:rsidRPr="00FF603C">
        <w:rPr>
          <w:rFonts w:eastAsia="Calibri"/>
          <w:szCs w:val="24"/>
          <w:lang w:eastAsia="en-US"/>
        </w:rPr>
        <w:t xml:space="preserve"> column</w:t>
      </w:r>
      <w:r>
        <w:rPr>
          <w:rFonts w:eastAsia="Calibri"/>
          <w:szCs w:val="24"/>
          <w:lang w:eastAsia="en-US"/>
        </w:rPr>
        <w:t>.</w:t>
      </w:r>
    </w:p>
    <w:p w14:paraId="664A9883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I</w:t>
      </w:r>
      <w:r w:rsidR="004033EB">
        <w:rPr>
          <w:rFonts w:eastAsia="Calibri"/>
          <w:szCs w:val="24"/>
          <w:lang w:eastAsia="en-US"/>
        </w:rPr>
        <w:t>n S</w:t>
      </w:r>
      <w:r w:rsidRPr="00FF603C">
        <w:rPr>
          <w:rFonts w:eastAsia="Calibri"/>
          <w:szCs w:val="24"/>
          <w:lang w:eastAsia="en-US"/>
        </w:rPr>
        <w:t>tep 5</w:t>
      </w:r>
      <w:r w:rsidR="004033EB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you should see the price has been averaged. Change this so that the price is the sum for each rep (use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aggfunc</w:t>
      </w:r>
      <w:proofErr w:type="spellEnd"/>
      <w:r w:rsidRPr="004033EB">
        <w:rPr>
          <w:rFonts w:ascii="Courier New" w:eastAsia="Calibri" w:hAnsi="Courier New" w:cs="Courier New"/>
          <w:szCs w:val="24"/>
          <w:lang w:eastAsia="en-US"/>
        </w:rPr>
        <w:t xml:space="preserve"> = </w:t>
      </w:r>
      <w:proofErr w:type="spellStart"/>
      <w:r w:rsidRPr="004033EB">
        <w:rPr>
          <w:rFonts w:ascii="Courier New" w:eastAsia="Calibri" w:hAnsi="Courier New" w:cs="Courier New"/>
          <w:szCs w:val="24"/>
          <w:lang w:eastAsia="en-US"/>
        </w:rPr>
        <w:t>np,sum</w:t>
      </w:r>
      <w:proofErr w:type="spellEnd"/>
      <w:r w:rsidRPr="00FF603C">
        <w:rPr>
          <w:rFonts w:eastAsia="Calibri"/>
          <w:szCs w:val="24"/>
          <w:lang w:eastAsia="en-US"/>
        </w:rPr>
        <w:t>)</w:t>
      </w:r>
      <w:r w:rsidR="004033EB">
        <w:rPr>
          <w:rFonts w:eastAsia="Calibri"/>
          <w:szCs w:val="24"/>
          <w:lang w:eastAsia="en-US"/>
        </w:rPr>
        <w:t>.</w:t>
      </w:r>
    </w:p>
    <w:p w14:paraId="56C9CEB4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6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display the mean and the number of items instead of the sum</w:t>
      </w:r>
      <w:r>
        <w:rPr>
          <w:rFonts w:eastAsia="Calibri"/>
          <w:szCs w:val="24"/>
          <w:lang w:eastAsia="en-US"/>
        </w:rPr>
        <w:t>.</w:t>
      </w:r>
    </w:p>
    <w:p w14:paraId="170BA590" w14:textId="77777777" w:rsidR="003E22B0" w:rsidRPr="00FF603C" w:rsidRDefault="003E22B0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Define a pivot table for looking at the price (the sum)</w:t>
      </w:r>
      <w:r w:rsidR="004033EB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but per product for a manager/rep combination. (use </w:t>
      </w:r>
      <w:r w:rsidRPr="004033EB">
        <w:rPr>
          <w:rFonts w:ascii="Courier New" w:eastAsia="Calibri" w:hAnsi="Courier New" w:cs="Courier New"/>
          <w:szCs w:val="24"/>
          <w:lang w:eastAsia="en-US"/>
        </w:rPr>
        <w:t>index = manager, rep,  values=price columns=product</w:t>
      </w:r>
      <w:r w:rsidRPr="00FF603C">
        <w:rPr>
          <w:rFonts w:eastAsia="Calibri"/>
          <w:szCs w:val="24"/>
          <w:lang w:eastAsia="en-US"/>
        </w:rPr>
        <w:t>)</w:t>
      </w:r>
    </w:p>
    <w:p w14:paraId="34DB3472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For the pivot table in S</w:t>
      </w:r>
      <w:r w:rsidR="003E22B0" w:rsidRPr="00FF603C">
        <w:rPr>
          <w:rFonts w:eastAsia="Calibri"/>
          <w:szCs w:val="24"/>
          <w:lang w:eastAsia="en-US"/>
        </w:rPr>
        <w:t>tep 8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if there are any </w:t>
      </w:r>
      <w:proofErr w:type="spellStart"/>
      <w:r w:rsidR="003E22B0" w:rsidRPr="004033EB">
        <w:rPr>
          <w:rFonts w:ascii="Courier New" w:eastAsia="Calibri" w:hAnsi="Courier New" w:cs="Courier New"/>
          <w:szCs w:val="24"/>
          <w:lang w:eastAsia="en-US"/>
        </w:rPr>
        <w:t>NaN</w:t>
      </w:r>
      <w:proofErr w:type="spellEnd"/>
      <w:r w:rsidR="003E22B0" w:rsidRPr="00FF603C">
        <w:rPr>
          <w:rFonts w:eastAsia="Calibri"/>
          <w:szCs w:val="24"/>
          <w:lang w:eastAsia="en-US"/>
        </w:rPr>
        <w:t xml:space="preserve"> values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replace these with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0</w:t>
      </w:r>
      <w:r>
        <w:rPr>
          <w:rFonts w:eastAsia="Calibri"/>
          <w:szCs w:val="24"/>
          <w:lang w:eastAsia="en-US"/>
        </w:rPr>
        <w:t>.</w:t>
      </w:r>
    </w:p>
    <w:p w14:paraId="5877B68E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8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add quantity to the values</w:t>
      </w:r>
      <w:r>
        <w:rPr>
          <w:rFonts w:eastAsia="Calibri"/>
          <w:szCs w:val="24"/>
          <w:lang w:eastAsia="en-US"/>
        </w:rPr>
        <w:t>.</w:t>
      </w:r>
    </w:p>
    <w:p w14:paraId="03A347D2" w14:textId="77777777" w:rsidR="003E22B0" w:rsidRPr="00FF603C" w:rsidRDefault="004033EB" w:rsidP="00851F32">
      <w:pPr>
        <w:numPr>
          <w:ilvl w:val="0"/>
          <w:numId w:val="22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10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move </w:t>
      </w:r>
      <w:r w:rsidR="003E22B0" w:rsidRPr="004033EB">
        <w:rPr>
          <w:rFonts w:ascii="Courier New" w:eastAsia="Calibri" w:hAnsi="Courier New" w:cs="Courier New"/>
          <w:szCs w:val="24"/>
          <w:lang w:eastAsia="en-US"/>
        </w:rPr>
        <w:t>product</w:t>
      </w:r>
      <w:r w:rsidR="003E22B0" w:rsidRPr="00FF603C">
        <w:rPr>
          <w:rFonts w:eastAsia="Calibri"/>
          <w:szCs w:val="24"/>
          <w:lang w:eastAsia="en-US"/>
        </w:rPr>
        <w:t xml:space="preserve"> from columns and add to the index</w:t>
      </w:r>
      <w:r>
        <w:rPr>
          <w:rFonts w:eastAsia="Calibri"/>
          <w:szCs w:val="24"/>
          <w:lang w:eastAsia="en-US"/>
        </w:rPr>
        <w:t>.</w:t>
      </w:r>
    </w:p>
    <w:p w14:paraId="2A06FBC9" w14:textId="77777777" w:rsidR="003E22B0" w:rsidRDefault="003E22B0" w:rsidP="003E22B0">
      <w:pPr>
        <w:autoSpaceDE/>
        <w:autoSpaceDN/>
        <w:adjustRightInd/>
        <w:spacing w:after="160" w:line="259" w:lineRule="auto"/>
        <w:ind w:left="720"/>
        <w:rPr>
          <w:rFonts w:eastAsia="Calibri"/>
          <w:szCs w:val="24"/>
          <w:lang w:eastAsia="en-US"/>
        </w:rPr>
      </w:pPr>
    </w:p>
    <w:p w14:paraId="68F62635" w14:textId="77777777" w:rsidR="003A1E05" w:rsidRDefault="003A1E05">
      <w:pPr>
        <w:autoSpaceDE/>
        <w:autoSpaceDN/>
        <w:adjustRightInd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br w:type="page"/>
      </w:r>
    </w:p>
    <w:p w14:paraId="4624B770" w14:textId="77777777" w:rsidR="003A1E05" w:rsidRDefault="003A1E05" w:rsidP="003A1E05"/>
    <w:p w14:paraId="099E2B04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13E4FE70" w14:textId="77777777" w:rsidR="003A1E05" w:rsidRPr="00FF603C" w:rsidRDefault="003A1E05" w:rsidP="003E22B0">
      <w:pPr>
        <w:autoSpaceDE/>
        <w:autoSpaceDN/>
        <w:adjustRightInd/>
        <w:spacing w:after="160" w:line="259" w:lineRule="auto"/>
        <w:ind w:left="720"/>
        <w:rPr>
          <w:rFonts w:eastAsia="Calibri"/>
          <w:szCs w:val="24"/>
          <w:lang w:eastAsia="en-US"/>
        </w:rPr>
      </w:pPr>
    </w:p>
    <w:p w14:paraId="5301DB30" w14:textId="77777777" w:rsidR="003E22B0" w:rsidRPr="00FF603C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br w:type="page"/>
      </w:r>
    </w:p>
    <w:p w14:paraId="0942ABBD" w14:textId="77777777" w:rsidR="003E22B0" w:rsidRPr="003E22B0" w:rsidRDefault="003E22B0" w:rsidP="00712F89">
      <w:pPr>
        <w:pStyle w:val="Heading1"/>
      </w:pPr>
      <w:bookmarkStart w:id="11" w:name="_Toc479324494"/>
      <w:r w:rsidRPr="003E22B0">
        <w:lastRenderedPageBreak/>
        <w:t>Exercise 7.1: Working with SciPy Scientific Functions</w:t>
      </w:r>
      <w:bookmarkEnd w:id="11"/>
    </w:p>
    <w:p w14:paraId="5DC32955" w14:textId="77777777" w:rsidR="003E22B0" w:rsidRDefault="003E22B0" w:rsidP="001D3A69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t>The aim of this exercise is to gain experience of working with SciPy scientific functions</w:t>
      </w:r>
      <w:r w:rsidR="001D3A69">
        <w:rPr>
          <w:rFonts w:eastAsiaTheme="minorHAnsi"/>
          <w:szCs w:val="24"/>
          <w:lang w:eastAsia="en-US"/>
        </w:rPr>
        <w:t>.</w:t>
      </w:r>
    </w:p>
    <w:p w14:paraId="23157A26" w14:textId="77777777" w:rsidR="001D3A69" w:rsidRPr="00FF603C" w:rsidRDefault="001D3A69" w:rsidP="001D3A69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09FBB63C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Consider the function x</w:t>
      </w:r>
      <w:r w:rsidRPr="00FF603C">
        <w:rPr>
          <w:rFonts w:eastAsia="Calibri"/>
          <w:szCs w:val="24"/>
          <w:vertAlign w:val="superscript"/>
          <w:lang w:eastAsia="en-US"/>
        </w:rPr>
        <w:t xml:space="preserve">2 </w:t>
      </w:r>
      <w:r w:rsidRPr="00FF603C">
        <w:rPr>
          <w:rFonts w:eastAsia="Calibri"/>
          <w:szCs w:val="24"/>
          <w:lang w:eastAsia="en-US"/>
        </w:rPr>
        <w:t>+10sin(x). Plot this function using matplotlib for the range -10 to 10 in .1 increments</w:t>
      </w:r>
      <w:r w:rsidR="00526AE7">
        <w:rPr>
          <w:rFonts w:eastAsia="Calibri"/>
          <w:szCs w:val="24"/>
          <w:lang w:eastAsia="en-US"/>
        </w:rPr>
        <w:t>.</w:t>
      </w:r>
    </w:p>
    <w:p w14:paraId="188AD8A4" w14:textId="77777777" w:rsidR="003E22B0" w:rsidRPr="00FF603C" w:rsidRDefault="00526AE7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Using BFGS optimiz</w:t>
      </w:r>
      <w:r w:rsidR="003E22B0" w:rsidRPr="00FF603C">
        <w:rPr>
          <w:rFonts w:eastAsia="Calibri"/>
          <w:szCs w:val="24"/>
          <w:lang w:eastAsia="en-US"/>
        </w:rPr>
        <w:t>ation</w:t>
      </w:r>
      <w:r>
        <w:rPr>
          <w:rFonts w:eastAsia="Calibri"/>
          <w:szCs w:val="24"/>
          <w:lang w:eastAsia="en-US"/>
        </w:rPr>
        <w:t>, find the minimum value o</w:t>
      </w:r>
      <w:r w:rsidR="003E22B0" w:rsidRPr="00FF603C">
        <w:rPr>
          <w:rFonts w:eastAsia="Calibri"/>
          <w:szCs w:val="24"/>
          <w:lang w:eastAsia="en-US"/>
        </w:rPr>
        <w:t>f the function with starting point 0, -5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and 5</w:t>
      </w:r>
      <w:r>
        <w:rPr>
          <w:rFonts w:eastAsia="Calibri"/>
          <w:szCs w:val="24"/>
          <w:lang w:eastAsia="en-US"/>
        </w:rPr>
        <w:t>.</w:t>
      </w:r>
    </w:p>
    <w:p w14:paraId="21A5D1F0" w14:textId="77777777" w:rsidR="003E22B0" w:rsidRPr="00FF603C" w:rsidRDefault="00526AE7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FF603C">
        <w:rPr>
          <w:rFonts w:eastAsia="Calibri"/>
          <w:szCs w:val="24"/>
          <w:lang w:eastAsia="en-US"/>
        </w:rPr>
        <w:t>tep 2</w:t>
      </w:r>
      <w:r>
        <w:rPr>
          <w:rFonts w:eastAsia="Calibri"/>
          <w:szCs w:val="24"/>
          <w:lang w:eastAsia="en-US"/>
        </w:rPr>
        <w:t>,</w:t>
      </w:r>
      <w:r w:rsidR="003E22B0" w:rsidRPr="00FF603C">
        <w:rPr>
          <w:rFonts w:eastAsia="Calibri"/>
          <w:szCs w:val="24"/>
          <w:lang w:eastAsia="en-US"/>
        </w:rPr>
        <w:t xml:space="preserve"> but using </w:t>
      </w:r>
      <w:proofErr w:type="spellStart"/>
      <w:r w:rsidR="003E22B0" w:rsidRPr="00FF603C">
        <w:rPr>
          <w:rFonts w:eastAsia="Calibri"/>
          <w:szCs w:val="24"/>
          <w:lang w:eastAsia="en-US"/>
        </w:rPr>
        <w:t>basinhopping</w:t>
      </w:r>
      <w:proofErr w:type="spellEnd"/>
      <w:r w:rsidR="003E22B0" w:rsidRPr="00FF603C">
        <w:rPr>
          <w:rFonts w:eastAsia="Calibri"/>
          <w:szCs w:val="24"/>
          <w:lang w:eastAsia="en-US"/>
        </w:rPr>
        <w:t xml:space="preserve"> optimization</w:t>
      </w:r>
      <w:r>
        <w:rPr>
          <w:rFonts w:eastAsia="Calibri"/>
          <w:szCs w:val="24"/>
          <w:lang w:eastAsia="en-US"/>
        </w:rPr>
        <w:t>.</w:t>
      </w:r>
    </w:p>
    <w:p w14:paraId="7173AD2A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val="en-GB" w:eastAsia="en-US"/>
        </w:rPr>
      </w:pPr>
      <w:r w:rsidRPr="00FF603C">
        <w:rPr>
          <w:rFonts w:eastAsia="Calibri"/>
          <w:szCs w:val="24"/>
          <w:lang w:eastAsia="en-US"/>
        </w:rPr>
        <w:t xml:space="preserve">Consider the following data set and function: </w:t>
      </w:r>
    </w:p>
    <w:p w14:paraId="7DC7214F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Calibri" w:hAnsi="Courier New" w:cs="Courier New"/>
          <w:szCs w:val="24"/>
          <w:lang w:val="mr-IN" w:eastAsia="en-US"/>
        </w:rPr>
        <w:t>xdata = np.linspace(-10,10,num=20)</w:t>
      </w:r>
    </w:p>
    <w:p w14:paraId="5B55DA0B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ydata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 xml:space="preserve"> = f(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xdata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)+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np.random.randn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(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xdata.size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)</w:t>
      </w:r>
    </w:p>
    <w:p w14:paraId="079ACC10" w14:textId="77777777" w:rsidR="003E22B0" w:rsidRPr="00526AE7" w:rsidRDefault="003E22B0" w:rsidP="006B0771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Calibri" w:hAnsi="Courier New" w:cs="Courier New"/>
          <w:szCs w:val="24"/>
          <w:lang w:val="mr-IN" w:eastAsia="en-US"/>
        </w:rPr>
        <w:t>def f2(x,a,b):</w:t>
      </w:r>
    </w:p>
    <w:p w14:paraId="58934326" w14:textId="77777777" w:rsidR="003E22B0" w:rsidRPr="00526AE7" w:rsidRDefault="003E22B0" w:rsidP="003E22B0">
      <w:pPr>
        <w:autoSpaceDE/>
        <w:autoSpaceDN/>
        <w:adjustRightInd/>
        <w:spacing w:after="160" w:line="259" w:lineRule="auto"/>
        <w:ind w:left="720" w:firstLine="720"/>
        <w:rPr>
          <w:rFonts w:ascii="Courier New" w:eastAsia="Calibri" w:hAnsi="Courier New" w:cs="Courier New"/>
          <w:szCs w:val="24"/>
          <w:lang w:val="mr-IN" w:eastAsia="en-US"/>
        </w:rPr>
      </w:pPr>
      <w:r w:rsidRPr="00526AE7">
        <w:rPr>
          <w:rFonts w:ascii="Courier New" w:eastAsia="Calibri" w:hAnsi="Courier New" w:cs="Courier New"/>
          <w:szCs w:val="24"/>
          <w:lang w:val="mr-IN" w:eastAsia="en-US"/>
        </w:rPr>
        <w:t>return a*x**2 + b*np.cos(x)</w:t>
      </w:r>
    </w:p>
    <w:p w14:paraId="2483F1A2" w14:textId="77777777" w:rsidR="003E22B0" w:rsidRPr="00FF603C" w:rsidRDefault="00526AE7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Perform a curve-</w:t>
      </w:r>
      <w:r w:rsidR="003E22B0" w:rsidRPr="00FF603C">
        <w:rPr>
          <w:rFonts w:eastAsia="Calibri"/>
          <w:szCs w:val="24"/>
          <w:lang w:eastAsia="en-US"/>
        </w:rPr>
        <w:t>fitting algorithm to find the best values for a and b above</w:t>
      </w:r>
      <w:r>
        <w:rPr>
          <w:rFonts w:eastAsia="Calibri"/>
          <w:szCs w:val="24"/>
          <w:lang w:eastAsia="en-US"/>
        </w:rPr>
        <w:t>.</w:t>
      </w:r>
    </w:p>
    <w:p w14:paraId="74D98BBF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Plot the actual function </w:t>
      </w:r>
      <w:r w:rsidRPr="008A4BD3">
        <w:rPr>
          <w:rFonts w:ascii="Courier New" w:eastAsia="Calibri" w:hAnsi="Courier New" w:cs="Courier New"/>
          <w:szCs w:val="24"/>
          <w:lang w:eastAsia="en-US"/>
        </w:rPr>
        <w:t>f2</w:t>
      </w:r>
      <w:r w:rsidRPr="00FF603C">
        <w:rPr>
          <w:rFonts w:eastAsia="Calibri"/>
          <w:szCs w:val="24"/>
          <w:lang w:eastAsia="en-US"/>
        </w:rPr>
        <w:t xml:space="preserve"> and the curve fitted result</w:t>
      </w:r>
      <w:r w:rsidR="00526AE7">
        <w:rPr>
          <w:rFonts w:eastAsia="Calibri"/>
          <w:szCs w:val="24"/>
          <w:lang w:eastAsia="en-US"/>
        </w:rPr>
        <w:t>.</w:t>
      </w:r>
    </w:p>
    <w:p w14:paraId="58D30B8E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Consider the following functions:</w:t>
      </w:r>
    </w:p>
    <w:p w14:paraId="336F3974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measured_time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 xml:space="preserve"> = </w:t>
      </w:r>
      <w:proofErr w:type="spellStart"/>
      <w:r w:rsidRPr="00526AE7">
        <w:rPr>
          <w:rFonts w:ascii="Courier New" w:eastAsia="Calibri" w:hAnsi="Courier New" w:cs="Courier New"/>
          <w:szCs w:val="24"/>
          <w:lang w:eastAsia="en-US"/>
        </w:rPr>
        <w:t>np.linspace</w:t>
      </w:r>
      <w:proofErr w:type="spellEnd"/>
      <w:r w:rsidRPr="00526AE7">
        <w:rPr>
          <w:rFonts w:ascii="Courier New" w:eastAsia="Calibri" w:hAnsi="Courier New" w:cs="Courier New"/>
          <w:szCs w:val="24"/>
          <w:lang w:eastAsia="en-US"/>
        </w:rPr>
        <w:t>(0,1,10)</w:t>
      </w:r>
    </w:p>
    <w:p w14:paraId="4CFBDC13" w14:textId="77777777" w:rsidR="003E22B0" w:rsidRPr="00526AE7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MS PGothic" w:hAnsi="Courier New" w:cs="Courier New"/>
          <w:szCs w:val="24"/>
          <w:lang w:val="mr-IN" w:eastAsia="en-US"/>
        </w:rPr>
        <w:t>noise = (np.random.random(10)*2 -1)*1e-1</w:t>
      </w:r>
    </w:p>
    <w:p w14:paraId="7536A2EF" w14:textId="77777777" w:rsidR="003E22B0" w:rsidRPr="00526AE7" w:rsidRDefault="003E22B0" w:rsidP="003E22B0">
      <w:pPr>
        <w:numPr>
          <w:ilvl w:val="1"/>
          <w:numId w:val="23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val="en-GB" w:eastAsia="en-US"/>
        </w:rPr>
      </w:pPr>
      <w:r w:rsidRPr="00526AE7">
        <w:rPr>
          <w:rFonts w:ascii="Courier New" w:eastAsia="MS PGothic" w:hAnsi="Courier New" w:cs="Courier New"/>
          <w:szCs w:val="24"/>
          <w:lang w:eastAsia="en-US"/>
        </w:rPr>
        <w:t xml:space="preserve">measures = </w:t>
      </w:r>
      <w:proofErr w:type="spellStart"/>
      <w:r w:rsidRPr="00526AE7">
        <w:rPr>
          <w:rFonts w:ascii="Courier New" w:eastAsia="MS PGothic" w:hAnsi="Courier New" w:cs="Courier New"/>
          <w:szCs w:val="24"/>
          <w:lang w:eastAsia="en-US"/>
        </w:rPr>
        <w:t>np.sin</w:t>
      </w:r>
      <w:proofErr w:type="spellEnd"/>
      <w:r w:rsidRPr="00526AE7">
        <w:rPr>
          <w:rFonts w:ascii="Courier New" w:eastAsia="MS PGothic" w:hAnsi="Courier New" w:cs="Courier New"/>
          <w:szCs w:val="24"/>
          <w:lang w:eastAsia="en-US"/>
        </w:rPr>
        <w:t>(2*</w:t>
      </w:r>
      <w:proofErr w:type="spellStart"/>
      <w:r w:rsidRPr="00526AE7">
        <w:rPr>
          <w:rFonts w:ascii="Courier New" w:eastAsia="MS PGothic" w:hAnsi="Courier New" w:cs="Courier New"/>
          <w:szCs w:val="24"/>
          <w:lang w:eastAsia="en-US"/>
        </w:rPr>
        <w:t>np.pi</w:t>
      </w:r>
      <w:proofErr w:type="spellEnd"/>
      <w:r w:rsidRPr="00526AE7">
        <w:rPr>
          <w:rFonts w:ascii="Courier New" w:eastAsia="MS PGothic" w:hAnsi="Courier New" w:cs="Courier New"/>
          <w:szCs w:val="24"/>
          <w:lang w:eastAsia="en-US"/>
        </w:rPr>
        <w:t>*</w:t>
      </w:r>
      <w:proofErr w:type="spellStart"/>
      <w:r w:rsidRPr="00526AE7">
        <w:rPr>
          <w:rFonts w:ascii="Courier New" w:eastAsia="MS PGothic" w:hAnsi="Courier New" w:cs="Courier New"/>
          <w:szCs w:val="24"/>
          <w:lang w:eastAsia="en-US"/>
        </w:rPr>
        <w:t>measured_time</w:t>
      </w:r>
      <w:proofErr w:type="spellEnd"/>
      <w:r w:rsidRPr="00526AE7">
        <w:rPr>
          <w:rFonts w:ascii="Courier New" w:eastAsia="MS PGothic" w:hAnsi="Courier New" w:cs="Courier New"/>
          <w:szCs w:val="24"/>
          <w:lang w:eastAsia="en-US"/>
        </w:rPr>
        <w:t>)+noise</w:t>
      </w:r>
    </w:p>
    <w:p w14:paraId="4C15A974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For the </w:t>
      </w:r>
      <w:r w:rsidRPr="008A4BD3">
        <w:rPr>
          <w:rFonts w:ascii="Courier New" w:eastAsia="Calibri" w:hAnsi="Courier New" w:cs="Courier New"/>
          <w:szCs w:val="24"/>
          <w:lang w:eastAsia="en-US"/>
        </w:rPr>
        <w:t>measures</w:t>
      </w:r>
      <w:r w:rsidRPr="00FF603C">
        <w:rPr>
          <w:rFonts w:eastAsia="Calibri"/>
          <w:szCs w:val="24"/>
          <w:lang w:eastAsia="en-US"/>
        </w:rPr>
        <w:t xml:space="preserve"> and </w:t>
      </w:r>
      <w:proofErr w:type="spellStart"/>
      <w:r w:rsidRPr="008A4BD3">
        <w:rPr>
          <w:rFonts w:ascii="Courier New" w:eastAsia="Calibri" w:hAnsi="Courier New" w:cs="Courier New"/>
          <w:szCs w:val="24"/>
          <w:lang w:eastAsia="en-US"/>
        </w:rPr>
        <w:t>measured_time</w:t>
      </w:r>
      <w:proofErr w:type="spellEnd"/>
      <w:r w:rsidR="008A4BD3">
        <w:rPr>
          <w:rFonts w:eastAsia="Calibri"/>
          <w:szCs w:val="24"/>
          <w:lang w:eastAsia="en-US"/>
        </w:rPr>
        <w:t xml:space="preserve"> in S</w:t>
      </w:r>
      <w:r w:rsidRPr="00FF603C">
        <w:rPr>
          <w:rFonts w:eastAsia="Calibri"/>
          <w:szCs w:val="24"/>
          <w:lang w:eastAsia="en-US"/>
        </w:rPr>
        <w:t>tep 7</w:t>
      </w:r>
      <w:r w:rsidR="008A4BD3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perform the following interpolation:</w:t>
      </w:r>
    </w:p>
    <w:p w14:paraId="7612A014" w14:textId="77777777" w:rsidR="003E22B0" w:rsidRPr="008A4BD3" w:rsidRDefault="003E22B0" w:rsidP="00C55D8C">
      <w:pPr>
        <w:numPr>
          <w:ilvl w:val="1"/>
          <w:numId w:val="23"/>
        </w:numPr>
        <w:autoSpaceDE/>
        <w:autoSpaceDN/>
        <w:adjustRightInd/>
        <w:spacing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8A4BD3">
        <w:rPr>
          <w:rFonts w:ascii="Courier New" w:eastAsia="Calibri" w:hAnsi="Courier New" w:cs="Courier New"/>
          <w:szCs w:val="24"/>
          <w:lang w:eastAsia="en-US"/>
        </w:rPr>
        <w:t>linear</w:t>
      </w:r>
    </w:p>
    <w:p w14:paraId="43941068" w14:textId="77777777" w:rsidR="003E22B0" w:rsidRPr="008A4BD3" w:rsidRDefault="003E22B0" w:rsidP="003E22B0">
      <w:pPr>
        <w:numPr>
          <w:ilvl w:val="1"/>
          <w:numId w:val="23"/>
        </w:numPr>
        <w:autoSpaceDE/>
        <w:autoSpaceDN/>
        <w:adjustRightInd/>
        <w:spacing w:after="160" w:line="259" w:lineRule="auto"/>
        <w:rPr>
          <w:rFonts w:ascii="Courier New" w:eastAsia="Calibri" w:hAnsi="Courier New" w:cs="Courier New"/>
          <w:szCs w:val="24"/>
          <w:lang w:eastAsia="en-US"/>
        </w:rPr>
      </w:pPr>
      <w:r w:rsidRPr="008A4BD3">
        <w:rPr>
          <w:rFonts w:ascii="Courier New" w:eastAsia="Calibri" w:hAnsi="Courier New" w:cs="Courier New"/>
          <w:szCs w:val="24"/>
          <w:lang w:eastAsia="en-US"/>
        </w:rPr>
        <w:t>cubic</w:t>
      </w:r>
    </w:p>
    <w:p w14:paraId="22464A69" w14:textId="77777777" w:rsidR="003E22B0" w:rsidRPr="00FF603C" w:rsidRDefault="003E22B0" w:rsidP="0064304E">
      <w:pPr>
        <w:numPr>
          <w:ilvl w:val="0"/>
          <w:numId w:val="23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 xml:space="preserve">Plot the results of </w:t>
      </w:r>
      <w:r w:rsidR="008A4BD3">
        <w:rPr>
          <w:rFonts w:eastAsia="Calibri"/>
          <w:szCs w:val="24"/>
          <w:lang w:eastAsia="en-US"/>
        </w:rPr>
        <w:t xml:space="preserve">Steps </w:t>
      </w:r>
      <w:r w:rsidRPr="00FF603C">
        <w:rPr>
          <w:rFonts w:eastAsia="Calibri"/>
          <w:szCs w:val="24"/>
          <w:lang w:eastAsia="en-US"/>
        </w:rPr>
        <w:t>8a and 8b on a chart</w:t>
      </w:r>
      <w:r w:rsidR="008A4BD3">
        <w:rPr>
          <w:rFonts w:eastAsia="Calibri"/>
          <w:szCs w:val="24"/>
          <w:lang w:eastAsia="en-US"/>
        </w:rPr>
        <w:t>.</w:t>
      </w:r>
    </w:p>
    <w:p w14:paraId="7DA175CF" w14:textId="77777777" w:rsidR="003A1E05" w:rsidRDefault="003A1E05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363173F8" w14:textId="77777777" w:rsidR="003A1E05" w:rsidRDefault="003A1E05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223ACEFB" w14:textId="77777777" w:rsidR="003A1E05" w:rsidRDefault="003A1E05" w:rsidP="003A1E05"/>
    <w:p w14:paraId="45233D83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73FBAB9E" w14:textId="77777777" w:rsidR="003E22B0" w:rsidRPr="00FF603C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br w:type="page"/>
      </w:r>
    </w:p>
    <w:p w14:paraId="18F3D538" w14:textId="77777777" w:rsidR="003E22B0" w:rsidRPr="003E22B0" w:rsidRDefault="003E22B0" w:rsidP="00712F89">
      <w:pPr>
        <w:pStyle w:val="Heading1"/>
      </w:pPr>
      <w:bookmarkStart w:id="12" w:name="_Toc479324495"/>
      <w:r w:rsidRPr="003E22B0">
        <w:lastRenderedPageBreak/>
        <w:t>Exercise 7.2: Working with SciPy Image Processing</w:t>
      </w:r>
      <w:bookmarkEnd w:id="12"/>
    </w:p>
    <w:p w14:paraId="5D4792E5" w14:textId="77777777" w:rsidR="003E22B0" w:rsidRDefault="003E22B0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t>The aim of this exercise is to gain experience of working with SciPy image processing</w:t>
      </w:r>
      <w:r w:rsidR="008A4BD3">
        <w:rPr>
          <w:rFonts w:eastAsiaTheme="minorHAnsi"/>
          <w:szCs w:val="24"/>
          <w:lang w:eastAsia="en-US"/>
        </w:rPr>
        <w:t>.</w:t>
      </w:r>
    </w:p>
    <w:p w14:paraId="1DDB34F5" w14:textId="77777777" w:rsidR="008A4BD3" w:rsidRPr="00FF603C" w:rsidRDefault="008A4BD3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7D8B65B4" w14:textId="77777777" w:rsidR="003E22B0" w:rsidRPr="00FF603C" w:rsidRDefault="008A4BD3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Load the face image from SciPy</w:t>
      </w:r>
      <w:r w:rsidR="003E22B0" w:rsidRPr="00FF603C">
        <w:rPr>
          <w:rFonts w:eastAsia="Calibri"/>
          <w:szCs w:val="24"/>
          <w:lang w:eastAsia="en-US"/>
        </w:rPr>
        <w:t xml:space="preserve"> with the following code:</w:t>
      </w:r>
    </w:p>
    <w:p w14:paraId="67C9AE43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from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b/>
          <w:bCs/>
          <w:color w:val="0E84B5"/>
          <w:sz w:val="21"/>
          <w:szCs w:val="21"/>
          <w:lang w:val="en-GB" w:eastAsia="en-US"/>
        </w:rPr>
        <w:t>scipy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import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misc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</w:p>
    <w:p w14:paraId="3F2F348E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face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misc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face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gray</w:t>
      </w:r>
      <w:proofErr w:type="spellEnd"/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True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) </w:t>
      </w:r>
    </w:p>
    <w:p w14:paraId="10FFFADD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face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face[:</w:t>
      </w:r>
      <w:r w:rsidRPr="00275ADB">
        <w:rPr>
          <w:rFonts w:ascii="Courier" w:eastAsia="Times" w:hAnsi="Courier" w:cs="Courier"/>
          <w:color w:val="208050"/>
          <w:sz w:val="21"/>
          <w:szCs w:val="21"/>
          <w:lang w:val="en-GB" w:eastAsia="en-US"/>
        </w:rPr>
        <w:t>512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,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-</w:t>
      </w:r>
      <w:r w:rsidRPr="00275ADB">
        <w:rPr>
          <w:rFonts w:ascii="Courier" w:eastAsia="Times" w:hAnsi="Courier" w:cs="Courier"/>
          <w:color w:val="208050"/>
          <w:sz w:val="21"/>
          <w:szCs w:val="21"/>
          <w:lang w:val="en-GB" w:eastAsia="en-US"/>
        </w:rPr>
        <w:t>512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:]  </w:t>
      </w:r>
      <w:r w:rsidRPr="00275ADB">
        <w:rPr>
          <w:rFonts w:ascii="Courier" w:eastAsia="Times" w:hAnsi="Courier" w:cs="Courier"/>
          <w:i/>
          <w:iCs/>
          <w:color w:val="408090"/>
          <w:sz w:val="21"/>
          <w:szCs w:val="21"/>
          <w:lang w:val="en-GB" w:eastAsia="en-US"/>
        </w:rPr>
        <w:t># crop out square on right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</w:p>
    <w:p w14:paraId="4747AA81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import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b/>
          <w:bCs/>
          <w:color w:val="0E84B5"/>
          <w:sz w:val="21"/>
          <w:szCs w:val="21"/>
          <w:lang w:val="en-GB" w:eastAsia="en-US"/>
        </w:rPr>
        <w:t>numpy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b/>
          <w:bCs/>
          <w:color w:val="007020"/>
          <w:sz w:val="21"/>
          <w:szCs w:val="21"/>
          <w:lang w:val="en-GB" w:eastAsia="en-US"/>
        </w:rPr>
        <w:t>as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b/>
          <w:bCs/>
          <w:color w:val="0E84B5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</w:p>
    <w:p w14:paraId="2364F5E0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noisy_face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copy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(face)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astype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float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) </w:t>
      </w:r>
    </w:p>
    <w:p w14:paraId="73395223" w14:textId="77777777" w:rsidR="003E22B0" w:rsidRPr="00275ADB" w:rsidRDefault="003E22B0" w:rsidP="003E22B0">
      <w:pPr>
        <w:pBdr>
          <w:top w:val="single" w:sz="6" w:space="4" w:color="B8BEC3"/>
          <w:bottom w:val="single" w:sz="6" w:space="4" w:color="B8BEC3"/>
        </w:pBdr>
        <w:shd w:val="clear" w:color="auto" w:fill="F5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before="45" w:after="160" w:line="317" w:lineRule="atLeast"/>
        <w:ind w:left="360"/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</w:pP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noisy_face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+=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face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std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()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*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208050"/>
          <w:sz w:val="21"/>
          <w:szCs w:val="21"/>
          <w:lang w:val="en-GB" w:eastAsia="en-US"/>
        </w:rPr>
        <w:t>0.5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*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np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random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standard_normal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(</w:t>
      </w:r>
      <w:proofErr w:type="spellStart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face</w:t>
      </w:r>
      <w:r w:rsidRPr="00275ADB">
        <w:rPr>
          <w:rFonts w:ascii="Courier" w:eastAsia="Times" w:hAnsi="Courier" w:cs="Courier"/>
          <w:color w:val="666666"/>
          <w:sz w:val="21"/>
          <w:szCs w:val="21"/>
          <w:lang w:val="en-GB" w:eastAsia="en-US"/>
        </w:rPr>
        <w:t>.</w:t>
      </w:r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shape</w:t>
      </w:r>
      <w:proofErr w:type="spellEnd"/>
      <w:r w:rsidRPr="00275ADB">
        <w:rPr>
          <w:rFonts w:ascii="Courier" w:eastAsia="Times" w:hAnsi="Courier" w:cs="Courier"/>
          <w:color w:val="000000"/>
          <w:sz w:val="21"/>
          <w:szCs w:val="21"/>
          <w:lang w:val="en-GB" w:eastAsia="en-US"/>
        </w:rPr>
        <w:t>)</w:t>
      </w:r>
    </w:p>
    <w:p w14:paraId="7910F8A8" w14:textId="77777777" w:rsidR="003E22B0" w:rsidRPr="00FF603C" w:rsidRDefault="003E22B0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For the image above</w:t>
      </w:r>
      <w:r w:rsidR="008A4BD3">
        <w:rPr>
          <w:rFonts w:eastAsia="Calibri"/>
          <w:szCs w:val="24"/>
          <w:lang w:eastAsia="en-US"/>
        </w:rPr>
        <w:t>,</w:t>
      </w:r>
      <w:r w:rsidRPr="00FF603C">
        <w:rPr>
          <w:rFonts w:eastAsia="Calibri"/>
          <w:szCs w:val="24"/>
          <w:lang w:eastAsia="en-US"/>
        </w:rPr>
        <w:t xml:space="preserve"> apply the following filters:</w:t>
      </w:r>
    </w:p>
    <w:p w14:paraId="1B202D42" w14:textId="77777777" w:rsidR="003E22B0" w:rsidRPr="00FF603C" w:rsidRDefault="003E22B0" w:rsidP="00C55D8C">
      <w:pPr>
        <w:numPr>
          <w:ilvl w:val="1"/>
          <w:numId w:val="24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Gaussian</w:t>
      </w:r>
    </w:p>
    <w:p w14:paraId="3C7509EE" w14:textId="77777777" w:rsidR="003E22B0" w:rsidRPr="00FF603C" w:rsidRDefault="003E22B0" w:rsidP="00C55D8C">
      <w:pPr>
        <w:numPr>
          <w:ilvl w:val="1"/>
          <w:numId w:val="24"/>
        </w:numPr>
        <w:autoSpaceDE/>
        <w:autoSpaceDN/>
        <w:adjustRightInd/>
        <w:spacing w:line="259" w:lineRule="auto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Median</w:t>
      </w:r>
    </w:p>
    <w:p w14:paraId="710AB7D7" w14:textId="77777777" w:rsidR="003E22B0" w:rsidRPr="00FF603C" w:rsidRDefault="003E22B0" w:rsidP="003E22B0">
      <w:pPr>
        <w:numPr>
          <w:ilvl w:val="1"/>
          <w:numId w:val="24"/>
        </w:num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Weiner</w:t>
      </w:r>
    </w:p>
    <w:p w14:paraId="433B9EC7" w14:textId="77777777" w:rsidR="003E22B0" w:rsidRPr="00FF603C" w:rsidRDefault="003E22B0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P</w:t>
      </w:r>
      <w:r w:rsidR="008A4BD3">
        <w:rPr>
          <w:rFonts w:eastAsia="Calibri"/>
          <w:szCs w:val="24"/>
          <w:lang w:eastAsia="en-US"/>
        </w:rPr>
        <w:t>lot the blurred image with the three filtered versions of S</w:t>
      </w:r>
      <w:r w:rsidRPr="00FF603C">
        <w:rPr>
          <w:rFonts w:eastAsia="Calibri"/>
          <w:szCs w:val="24"/>
          <w:lang w:eastAsia="en-US"/>
        </w:rPr>
        <w:t>tep 2</w:t>
      </w:r>
      <w:r w:rsidR="008A4BD3">
        <w:rPr>
          <w:rFonts w:eastAsia="Calibri"/>
          <w:szCs w:val="24"/>
          <w:lang w:eastAsia="en-US"/>
        </w:rPr>
        <w:t>.</w:t>
      </w:r>
    </w:p>
    <w:p w14:paraId="614712E1" w14:textId="77777777" w:rsidR="003E22B0" w:rsidRPr="00FF603C" w:rsidRDefault="003E22B0" w:rsidP="0064304E">
      <w:pPr>
        <w:numPr>
          <w:ilvl w:val="0"/>
          <w:numId w:val="24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FF603C">
        <w:rPr>
          <w:rFonts w:eastAsia="Calibri"/>
          <w:szCs w:val="24"/>
          <w:lang w:eastAsia="en-US"/>
        </w:rPr>
        <w:t>Plot the histograms of the filtered images above</w:t>
      </w:r>
      <w:r w:rsidR="008A4BD3">
        <w:rPr>
          <w:rFonts w:eastAsia="Calibri"/>
          <w:szCs w:val="24"/>
          <w:lang w:eastAsia="en-US"/>
        </w:rPr>
        <w:t>.</w:t>
      </w:r>
    </w:p>
    <w:p w14:paraId="7EAC32BA" w14:textId="77777777" w:rsidR="003A1E05" w:rsidRDefault="003A1E05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p w14:paraId="2F23067A" w14:textId="77777777" w:rsidR="003A1E05" w:rsidRDefault="003A1E05">
      <w:pPr>
        <w:autoSpaceDE/>
        <w:autoSpaceDN/>
        <w:adjustRightInd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14:paraId="6DBC485D" w14:textId="77777777" w:rsidR="003A1E05" w:rsidRDefault="003A1E05" w:rsidP="003A1E05"/>
    <w:p w14:paraId="6B311404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54D9BD96" w14:textId="77777777" w:rsidR="003E22B0" w:rsidRPr="00FF603C" w:rsidRDefault="003E22B0" w:rsidP="003E22B0">
      <w:pPr>
        <w:autoSpaceDE/>
        <w:autoSpaceDN/>
        <w:adjustRightInd/>
        <w:spacing w:after="160" w:line="259" w:lineRule="auto"/>
        <w:rPr>
          <w:rFonts w:eastAsia="Calibri"/>
          <w:szCs w:val="24"/>
          <w:lang w:eastAsia="en-US"/>
        </w:rPr>
      </w:pPr>
      <w:r w:rsidRPr="00FF603C">
        <w:rPr>
          <w:rFonts w:eastAsiaTheme="minorHAnsi"/>
          <w:szCs w:val="24"/>
          <w:lang w:eastAsia="en-US"/>
        </w:rPr>
        <w:br w:type="page"/>
      </w:r>
    </w:p>
    <w:p w14:paraId="404AFF21" w14:textId="77777777" w:rsidR="003E22B0" w:rsidRPr="003E22B0" w:rsidRDefault="003E22B0" w:rsidP="00712F89">
      <w:pPr>
        <w:pStyle w:val="Heading1"/>
      </w:pPr>
      <w:bookmarkStart w:id="13" w:name="_Toc479324496"/>
      <w:r w:rsidRPr="003E22B0">
        <w:lastRenderedPageBreak/>
        <w:t>Exercise 8.1: Supervised Learning</w:t>
      </w:r>
      <w:bookmarkEnd w:id="13"/>
    </w:p>
    <w:p w14:paraId="182A7473" w14:textId="77777777" w:rsidR="003E22B0" w:rsidRDefault="003E22B0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342676">
        <w:rPr>
          <w:rFonts w:eastAsiaTheme="minorHAnsi"/>
          <w:szCs w:val="24"/>
          <w:lang w:eastAsia="en-US"/>
        </w:rPr>
        <w:t>The aim of this exercise is to gain experience of working with s</w:t>
      </w:r>
      <w:r w:rsidR="0083647D">
        <w:rPr>
          <w:rFonts w:eastAsiaTheme="minorHAnsi"/>
          <w:szCs w:val="24"/>
          <w:lang w:eastAsia="en-US"/>
        </w:rPr>
        <w:t xml:space="preserve">upervised learning with </w:t>
      </w:r>
      <w:proofErr w:type="spellStart"/>
      <w:r w:rsidR="0083647D">
        <w:rPr>
          <w:rFonts w:eastAsiaTheme="minorHAnsi"/>
          <w:szCs w:val="24"/>
          <w:lang w:eastAsia="en-US"/>
        </w:rPr>
        <w:t>s</w:t>
      </w:r>
      <w:r w:rsidR="008A4BD3">
        <w:rPr>
          <w:rFonts w:eastAsiaTheme="minorHAnsi"/>
          <w:szCs w:val="24"/>
          <w:lang w:eastAsia="en-US"/>
        </w:rPr>
        <w:t>cikit</w:t>
      </w:r>
      <w:proofErr w:type="spellEnd"/>
      <w:r w:rsidR="008A4BD3">
        <w:rPr>
          <w:rFonts w:eastAsiaTheme="minorHAnsi"/>
          <w:szCs w:val="24"/>
          <w:lang w:eastAsia="en-US"/>
        </w:rPr>
        <w:t>-l</w:t>
      </w:r>
      <w:r w:rsidRPr="00342676">
        <w:rPr>
          <w:rFonts w:eastAsiaTheme="minorHAnsi"/>
          <w:szCs w:val="24"/>
          <w:lang w:eastAsia="en-US"/>
        </w:rPr>
        <w:t>earn.</w:t>
      </w:r>
    </w:p>
    <w:p w14:paraId="2FC222FD" w14:textId="77777777" w:rsidR="008A4BD3" w:rsidRPr="00342676" w:rsidRDefault="008A4BD3" w:rsidP="008A4BD3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45C51B20" w14:textId="77777777" w:rsidR="003E22B0" w:rsidRPr="00342676" w:rsidRDefault="003E22B0" w:rsidP="0064304E">
      <w:pPr>
        <w:numPr>
          <w:ilvl w:val="0"/>
          <w:numId w:val="25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 xml:space="preserve">Open the file </w:t>
      </w:r>
      <w:r w:rsidRPr="008A4BD3">
        <w:rPr>
          <w:rFonts w:ascii="Courier New" w:eastAsia="Calibri" w:hAnsi="Courier New" w:cs="Courier New"/>
          <w:szCs w:val="24"/>
          <w:lang w:eastAsia="en-US"/>
        </w:rPr>
        <w:t>house_cost.py</w:t>
      </w:r>
      <w:r w:rsidRPr="00342676">
        <w:rPr>
          <w:rFonts w:eastAsia="Calibri"/>
          <w:szCs w:val="24"/>
          <w:lang w:eastAsia="en-US"/>
        </w:rPr>
        <w:t xml:space="preserve"> in the folder </w:t>
      </w:r>
      <w:proofErr w:type="spellStart"/>
      <w:r w:rsidRPr="008A4BD3">
        <w:rPr>
          <w:rFonts w:ascii="Courier New" w:eastAsia="Calibri" w:hAnsi="Courier New" w:cs="Courier New"/>
          <w:szCs w:val="24"/>
          <w:lang w:eastAsia="en-US"/>
        </w:rPr>
        <w:t>python_data_science</w:t>
      </w:r>
      <w:proofErr w:type="spellEnd"/>
      <w:r w:rsidRPr="008A4BD3">
        <w:rPr>
          <w:rFonts w:ascii="Courier New" w:eastAsia="Calibri" w:hAnsi="Courier New" w:cs="Courier New"/>
          <w:szCs w:val="24"/>
          <w:lang w:eastAsia="en-US"/>
        </w:rPr>
        <w:t>\ch08</w:t>
      </w:r>
      <w:r w:rsidRPr="00342676">
        <w:rPr>
          <w:rFonts w:eastAsia="Calibri"/>
          <w:szCs w:val="24"/>
          <w:lang w:eastAsia="en-US"/>
        </w:rPr>
        <w:t xml:space="preserve"> and also the </w:t>
      </w:r>
      <w:r w:rsidRPr="008A4BD3">
        <w:rPr>
          <w:rFonts w:ascii="Courier New" w:eastAsia="Calibri" w:hAnsi="Courier New" w:cs="Courier New"/>
          <w:szCs w:val="24"/>
          <w:lang w:eastAsia="en-US"/>
        </w:rPr>
        <w:t>data house_data.csv</w:t>
      </w:r>
    </w:p>
    <w:p w14:paraId="35AE84F3" w14:textId="77777777" w:rsidR="003E22B0" w:rsidRPr="00342676" w:rsidRDefault="003E22B0" w:rsidP="0064304E">
      <w:pPr>
        <w:numPr>
          <w:ilvl w:val="0"/>
          <w:numId w:val="25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Run the file and examine the results</w:t>
      </w:r>
      <w:r w:rsidR="008A4BD3">
        <w:rPr>
          <w:rFonts w:eastAsia="Calibri"/>
          <w:szCs w:val="24"/>
          <w:lang w:eastAsia="en-US"/>
        </w:rPr>
        <w:t>.</w:t>
      </w:r>
    </w:p>
    <w:p w14:paraId="032F2E74" w14:textId="77777777" w:rsidR="003E22B0" w:rsidRPr="00342676" w:rsidRDefault="008A4BD3" w:rsidP="0064304E">
      <w:pPr>
        <w:numPr>
          <w:ilvl w:val="0"/>
          <w:numId w:val="25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Repeat S</w:t>
      </w:r>
      <w:r w:rsidR="003E22B0" w:rsidRPr="00342676">
        <w:rPr>
          <w:rFonts w:eastAsia="Calibri"/>
          <w:szCs w:val="24"/>
          <w:lang w:eastAsia="en-US"/>
        </w:rPr>
        <w:t xml:space="preserve">teps 1 and 2 for the file </w:t>
      </w:r>
      <w:r w:rsidR="003E22B0" w:rsidRPr="008A4BD3">
        <w:rPr>
          <w:rFonts w:ascii="Courier New" w:eastAsia="Calibri" w:hAnsi="Courier New" w:cs="Courier New"/>
          <w:szCs w:val="24"/>
          <w:lang w:eastAsia="en-US"/>
        </w:rPr>
        <w:t>house_cost_quadratic_measures.py</w:t>
      </w:r>
      <w:r w:rsidRPr="008A4BD3">
        <w:rPr>
          <w:rFonts w:eastAsia="Calibri"/>
          <w:szCs w:val="24"/>
          <w:lang w:eastAsia="en-US"/>
        </w:rPr>
        <w:t>.</w:t>
      </w:r>
    </w:p>
    <w:p w14:paraId="4415D941" w14:textId="77777777" w:rsidR="003E22B0" w:rsidRPr="00342676" w:rsidRDefault="003E22B0" w:rsidP="003E22B0">
      <w:pPr>
        <w:autoSpaceDE/>
        <w:autoSpaceDN/>
        <w:adjustRightInd/>
        <w:spacing w:after="160" w:line="259" w:lineRule="auto"/>
        <w:ind w:left="720"/>
        <w:rPr>
          <w:rFonts w:eastAsia="Calibri"/>
          <w:szCs w:val="24"/>
          <w:lang w:eastAsia="en-US"/>
        </w:rPr>
      </w:pPr>
    </w:p>
    <w:p w14:paraId="153C668A" w14:textId="77777777" w:rsidR="003A1E05" w:rsidRDefault="003A1E05">
      <w:pPr>
        <w:autoSpaceDE/>
        <w:autoSpaceDN/>
        <w:adjustRightInd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49367108" w14:textId="77777777" w:rsidR="003A1E05" w:rsidRDefault="003A1E05" w:rsidP="003A1E05"/>
    <w:p w14:paraId="489B22E3" w14:textId="77777777" w:rsidR="003A1E05" w:rsidRDefault="003A1E05" w:rsidP="003A1E05">
      <w:pPr>
        <w:spacing w:before="4320"/>
        <w:jc w:val="center"/>
      </w:pPr>
      <w:r>
        <w:t>This page intentionally left blank.</w:t>
      </w:r>
    </w:p>
    <w:p w14:paraId="02963649" w14:textId="77777777" w:rsidR="003E22B0" w:rsidRPr="003E22B0" w:rsidRDefault="003E22B0" w:rsidP="003E22B0">
      <w:pPr>
        <w:autoSpaceDE/>
        <w:autoSpaceDN/>
        <w:adjustRightInd/>
        <w:spacing w:after="160" w:line="259" w:lineRule="auto"/>
        <w:rPr>
          <w:rFonts w:asciiTheme="minorHAnsi" w:eastAsia="Calibri" w:hAnsiTheme="minorHAnsi" w:cstheme="minorBidi"/>
          <w:sz w:val="22"/>
          <w:szCs w:val="24"/>
          <w:lang w:eastAsia="en-US"/>
        </w:rPr>
      </w:pPr>
      <w:r w:rsidRPr="003E22B0"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57AD3D80" w14:textId="77777777" w:rsidR="003E22B0" w:rsidRPr="003E22B0" w:rsidRDefault="003E22B0" w:rsidP="00712F89">
      <w:pPr>
        <w:pStyle w:val="Heading1"/>
      </w:pPr>
      <w:bookmarkStart w:id="14" w:name="_Toc479324497"/>
      <w:r w:rsidRPr="003E22B0">
        <w:lastRenderedPageBreak/>
        <w:t>Exercise 8.2: Unsupervised Learning</w:t>
      </w:r>
      <w:bookmarkEnd w:id="14"/>
    </w:p>
    <w:p w14:paraId="2C1D2D12" w14:textId="77777777" w:rsidR="003E22B0" w:rsidRDefault="003E22B0" w:rsidP="0083647D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  <w:r w:rsidRPr="00342676">
        <w:rPr>
          <w:rFonts w:eastAsiaTheme="minorHAnsi"/>
          <w:szCs w:val="24"/>
          <w:lang w:eastAsia="en-US"/>
        </w:rPr>
        <w:t>The aim of this exercise is to gain experience of working with uns</w:t>
      </w:r>
      <w:r w:rsidR="0083647D">
        <w:rPr>
          <w:rFonts w:eastAsiaTheme="minorHAnsi"/>
          <w:szCs w:val="24"/>
          <w:lang w:eastAsia="en-US"/>
        </w:rPr>
        <w:t xml:space="preserve">upervised learning with </w:t>
      </w:r>
      <w:proofErr w:type="spellStart"/>
      <w:r w:rsidR="0083647D">
        <w:rPr>
          <w:rFonts w:eastAsiaTheme="minorHAnsi"/>
          <w:szCs w:val="24"/>
          <w:lang w:eastAsia="en-US"/>
        </w:rPr>
        <w:t>scikit</w:t>
      </w:r>
      <w:proofErr w:type="spellEnd"/>
      <w:r w:rsidR="0083647D">
        <w:rPr>
          <w:rFonts w:eastAsiaTheme="minorHAnsi"/>
          <w:szCs w:val="24"/>
          <w:lang w:eastAsia="en-US"/>
        </w:rPr>
        <w:t>-l</w:t>
      </w:r>
      <w:r w:rsidRPr="00342676">
        <w:rPr>
          <w:rFonts w:eastAsiaTheme="minorHAnsi"/>
          <w:szCs w:val="24"/>
          <w:lang w:eastAsia="en-US"/>
        </w:rPr>
        <w:t>earn.</w:t>
      </w:r>
    </w:p>
    <w:p w14:paraId="7656E6A6" w14:textId="77777777" w:rsidR="0083647D" w:rsidRPr="00342676" w:rsidRDefault="0083647D" w:rsidP="0083647D">
      <w:pPr>
        <w:autoSpaceDE/>
        <w:autoSpaceDN/>
        <w:adjustRightInd/>
        <w:spacing w:line="259" w:lineRule="auto"/>
        <w:rPr>
          <w:rFonts w:eastAsiaTheme="minorHAnsi"/>
          <w:szCs w:val="24"/>
          <w:lang w:eastAsia="en-US"/>
        </w:rPr>
      </w:pPr>
    </w:p>
    <w:p w14:paraId="7EDB69B5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In this exercise</w:t>
      </w:r>
      <w:r w:rsidR="0083647D">
        <w:rPr>
          <w:rFonts w:eastAsia="Calibri"/>
          <w:szCs w:val="24"/>
          <w:lang w:eastAsia="en-US"/>
        </w:rPr>
        <w:t>,</w:t>
      </w:r>
      <w:r w:rsidRPr="00342676">
        <w:rPr>
          <w:rFonts w:eastAsia="Calibri"/>
          <w:szCs w:val="24"/>
          <w:lang w:eastAsia="en-US"/>
        </w:rPr>
        <w:t xml:space="preserve"> you will use Support Vector Classification (SVC) to classify the following images:</w:t>
      </w:r>
    </w:p>
    <w:p w14:paraId="42734B40" w14:textId="77777777" w:rsidR="003E22B0" w:rsidRPr="00342676" w:rsidRDefault="003E22B0" w:rsidP="001E6C21">
      <w:pPr>
        <w:autoSpaceDE/>
        <w:autoSpaceDN/>
        <w:adjustRightInd/>
        <w:spacing w:after="160" w:line="259" w:lineRule="auto"/>
        <w:jc w:val="center"/>
        <w:rPr>
          <w:rFonts w:eastAsiaTheme="minorHAnsi"/>
          <w:szCs w:val="24"/>
          <w:lang w:eastAsia="en-US"/>
        </w:rPr>
      </w:pPr>
      <w:r w:rsidRPr="00342676">
        <w:rPr>
          <w:rFonts w:eastAsiaTheme="minorHAnsi"/>
          <w:noProof/>
          <w:szCs w:val="24"/>
          <w:lang w:eastAsia="en-US"/>
        </w:rPr>
        <w:drawing>
          <wp:inline distT="0" distB="0" distL="0" distR="0" wp14:anchorId="678C7278" wp14:editId="121051B8">
            <wp:extent cx="4571700" cy="4410000"/>
            <wp:effectExtent l="0" t="0" r="635" b="1016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700" cy="44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B1E3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 xml:space="preserve">Load the data using </w:t>
      </w:r>
      <w:proofErr w:type="spellStart"/>
      <w:r w:rsidRPr="00371306">
        <w:rPr>
          <w:rFonts w:ascii="Courier New" w:eastAsia="Calibri" w:hAnsi="Courier New" w:cs="Courier New"/>
          <w:szCs w:val="24"/>
          <w:lang w:eastAsia="en-US"/>
        </w:rPr>
        <w:t>datasets.load_digits</w:t>
      </w:r>
      <w:proofErr w:type="spellEnd"/>
      <w:r w:rsidRPr="00371306">
        <w:rPr>
          <w:rFonts w:ascii="Courier New" w:eastAsia="Calibri" w:hAnsi="Courier New" w:cs="Courier New"/>
          <w:szCs w:val="24"/>
          <w:lang w:eastAsia="en-US"/>
        </w:rPr>
        <w:t>()</w:t>
      </w:r>
      <w:r w:rsidR="00371306">
        <w:rPr>
          <w:rFonts w:eastAsia="Calibri"/>
          <w:szCs w:val="24"/>
          <w:lang w:eastAsia="en-US"/>
        </w:rPr>
        <w:t>.</w:t>
      </w:r>
    </w:p>
    <w:p w14:paraId="072730ED" w14:textId="77777777" w:rsidR="003E22B0" w:rsidRPr="00342676" w:rsidRDefault="00371306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 xml:space="preserve">Plot the first </w:t>
      </w:r>
      <w:r w:rsidR="005E75FE">
        <w:rPr>
          <w:rFonts w:eastAsia="Calibri"/>
          <w:szCs w:val="24"/>
          <w:lang w:eastAsia="en-US"/>
        </w:rPr>
        <w:t>4</w:t>
      </w:r>
      <w:r w:rsidR="003E22B0" w:rsidRPr="00342676">
        <w:rPr>
          <w:rFonts w:eastAsia="Calibri"/>
          <w:szCs w:val="24"/>
          <w:lang w:eastAsia="en-US"/>
        </w:rPr>
        <w:t xml:space="preserve"> digits to ve</w:t>
      </w:r>
      <w:r>
        <w:rPr>
          <w:rFonts w:eastAsia="Calibri"/>
          <w:szCs w:val="24"/>
          <w:lang w:eastAsia="en-US"/>
        </w:rPr>
        <w:t>rify you have the data loaded OK.</w:t>
      </w:r>
    </w:p>
    <w:p w14:paraId="058CB750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Using an SVC classifier</w:t>
      </w:r>
      <w:r w:rsidR="00371306">
        <w:rPr>
          <w:rFonts w:eastAsia="Calibri"/>
          <w:szCs w:val="24"/>
          <w:lang w:eastAsia="en-US"/>
        </w:rPr>
        <w:t>,</w:t>
      </w:r>
      <w:r w:rsidRPr="00342676">
        <w:rPr>
          <w:rFonts w:eastAsia="Calibri"/>
          <w:szCs w:val="24"/>
          <w:lang w:eastAsia="en-US"/>
        </w:rPr>
        <w:t xml:space="preserve"> train the algorithm using the first half of the images</w:t>
      </w:r>
      <w:r w:rsidR="00371306">
        <w:rPr>
          <w:rFonts w:eastAsia="Calibri"/>
          <w:szCs w:val="24"/>
          <w:lang w:eastAsia="en-US"/>
        </w:rPr>
        <w:t>.</w:t>
      </w:r>
    </w:p>
    <w:p w14:paraId="026128EB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Use the trained classifier to predict the second half of the images</w:t>
      </w:r>
      <w:r w:rsidR="00371306">
        <w:rPr>
          <w:rFonts w:eastAsia="Calibri"/>
          <w:szCs w:val="24"/>
          <w:lang w:eastAsia="en-US"/>
        </w:rPr>
        <w:t>.</w:t>
      </w:r>
    </w:p>
    <w:p w14:paraId="646B8354" w14:textId="77777777" w:rsidR="003E22B0" w:rsidRPr="00342676" w:rsidRDefault="003E22B0" w:rsidP="0064304E">
      <w:pPr>
        <w:numPr>
          <w:ilvl w:val="0"/>
          <w:numId w:val="26"/>
        </w:numPr>
        <w:autoSpaceDE/>
        <w:autoSpaceDN/>
        <w:adjustRightInd/>
        <w:spacing w:after="160" w:line="259" w:lineRule="auto"/>
        <w:ind w:left="810" w:hanging="450"/>
        <w:rPr>
          <w:rFonts w:eastAsia="Calibri"/>
          <w:szCs w:val="24"/>
          <w:lang w:eastAsia="en-US"/>
        </w:rPr>
      </w:pPr>
      <w:r w:rsidRPr="00342676">
        <w:rPr>
          <w:rFonts w:eastAsia="Calibri"/>
          <w:szCs w:val="24"/>
          <w:lang w:eastAsia="en-US"/>
        </w:rPr>
        <w:t>Plot the last 8 predictions</w:t>
      </w:r>
      <w:r w:rsidR="00371306">
        <w:rPr>
          <w:rFonts w:eastAsia="Calibri"/>
          <w:szCs w:val="24"/>
          <w:lang w:eastAsia="en-US"/>
        </w:rPr>
        <w:t>—</w:t>
      </w:r>
      <w:r w:rsidRPr="00342676">
        <w:rPr>
          <w:rFonts w:eastAsia="Calibri"/>
          <w:szCs w:val="24"/>
          <w:lang w:eastAsia="en-US"/>
        </w:rPr>
        <w:t>are they correct?</w:t>
      </w:r>
      <w:r w:rsidR="00371306">
        <w:rPr>
          <w:rFonts w:eastAsia="Calibri"/>
          <w:szCs w:val="24"/>
          <w:lang w:eastAsia="en-US"/>
        </w:rPr>
        <w:t xml:space="preserve"> ____________________________</w:t>
      </w:r>
    </w:p>
    <w:p w14:paraId="0B9A240F" w14:textId="77777777" w:rsidR="003E22B0" w:rsidRPr="00342676" w:rsidRDefault="003E22B0" w:rsidP="003E22B0">
      <w:pPr>
        <w:autoSpaceDE/>
        <w:autoSpaceDN/>
        <w:adjustRightInd/>
        <w:spacing w:after="160" w:line="259" w:lineRule="auto"/>
        <w:rPr>
          <w:rFonts w:eastAsiaTheme="minorHAnsi"/>
          <w:szCs w:val="24"/>
          <w:lang w:eastAsia="en-US"/>
        </w:rPr>
      </w:pPr>
    </w:p>
    <w:sectPr w:rsidR="003E22B0" w:rsidRPr="00342676" w:rsidSect="00A1141E">
      <w:headerReference w:type="first" r:id="rId20"/>
      <w:pgSz w:w="12240" w:h="15840"/>
      <w:pgMar w:top="1440" w:right="1440" w:bottom="1440" w:left="1440" w:header="72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06D01" w14:textId="77777777" w:rsidR="0059338E" w:rsidRDefault="0059338E" w:rsidP="00007E7A">
      <w:r>
        <w:separator/>
      </w:r>
    </w:p>
    <w:p w14:paraId="1C12A904" w14:textId="77777777" w:rsidR="0059338E" w:rsidRDefault="0059338E" w:rsidP="00007E7A"/>
  </w:endnote>
  <w:endnote w:type="continuationSeparator" w:id="0">
    <w:p w14:paraId="515F81A2" w14:textId="77777777" w:rsidR="0059338E" w:rsidRDefault="0059338E" w:rsidP="00007E7A">
      <w:r>
        <w:continuationSeparator/>
      </w:r>
    </w:p>
    <w:p w14:paraId="57FCF466" w14:textId="77777777" w:rsidR="0059338E" w:rsidRDefault="0059338E" w:rsidP="0000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DejaVu Sans">
    <w:altName w:val="Microsoft Sans Serif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Sans Serif 10cpi"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5B85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151BC8B2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C03BA" wp14:editId="7B67E337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619833" w14:textId="58BA1B91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C0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5pt;margin-top:20.55pt;width:40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" filled="f" stroked="f">
              <v:textbox style="mso-fit-shape-to-text:t" inset="2.5mm,0,2.5mm,0">
                <w:txbxContent>
                  <w:p w14:paraId="2B619833" w14:textId="58BA1B91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16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2E6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393F3840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849D5B" wp14:editId="099586F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0874A2" w14:textId="23EDE369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849D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.5pt;margin-top:20.55pt;width:405pt;height: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" filled="f" stroked="f">
              <v:textbox style="mso-fit-shape-to-text:t" inset="2.5mm,0,2.5mm,0">
                <w:txbxContent>
                  <w:p w14:paraId="7D0874A2" w14:textId="23EDE369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17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2E92" w14:textId="77777777" w:rsidR="008C3A66" w:rsidRDefault="008C3A66" w:rsidP="00642EB2">
    <w:pPr>
      <w:pStyle w:val="Footer"/>
      <w:rPr>
        <w:rStyle w:val="PageNumber"/>
        <w:color w:val="000080"/>
        <w:sz w:val="20"/>
      </w:rPr>
    </w:pPr>
  </w:p>
  <w:p w14:paraId="24A74F03" w14:textId="77777777" w:rsidR="008C3A66" w:rsidRPr="00642EB2" w:rsidRDefault="008C3A66" w:rsidP="00642EB2">
    <w:pPr>
      <w:pStyle w:val="ROIFooter"/>
      <w:pBdr>
        <w:top w:val="single" w:sz="8" w:space="1" w:color="244061" w:themeColor="accent1" w:themeShade="80"/>
      </w:pBdr>
      <w:tabs>
        <w:tab w:val="clear" w:pos="4320"/>
        <w:tab w:val="clear" w:pos="8640"/>
        <w:tab w:val="right" w:pos="9360"/>
      </w:tabs>
      <w:jc w:val="left"/>
      <w:rPr>
        <w:b w:val="0"/>
      </w:rPr>
    </w:pPr>
    <w:r w:rsidRPr="008C0E40">
      <w:rPr>
        <w:rFonts w:ascii="Arial" w:hAnsi="Arial"/>
        <w:noProof/>
        <w:color w:val="244061" w:themeColor="accent1" w:themeShade="8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2EBEF" wp14:editId="38D1F0A3">
              <wp:simplePos x="0" y="0"/>
              <wp:positionH relativeFrom="margin">
                <wp:posOffset>400050</wp:posOffset>
              </wp:positionH>
              <wp:positionV relativeFrom="paragraph">
                <wp:posOffset>260985</wp:posOffset>
              </wp:positionV>
              <wp:extent cx="5143500" cy="100965"/>
              <wp:effectExtent l="0" t="0" r="0" b="1333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00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B2D21B" w14:textId="642E06F2" w:rsidR="008C3A66" w:rsidRPr="00771F96" w:rsidRDefault="008C3A66" w:rsidP="00642EB2">
                          <w:pPr>
                            <w:pStyle w:val="NormalWeb"/>
                            <w:spacing w:before="0" w:after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© </w:t>
                          </w:r>
                          <w:r w:rsidR="00DD52FB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>2019</w:t>
                          </w:r>
                          <w:r w:rsidRPr="00771F96">
                            <w:rPr>
                              <w:rFonts w:cs="Lucida Sans Unicode"/>
                              <w:color w:val="4D4D4D"/>
                              <w:kern w:val="24"/>
                              <w:sz w:val="12"/>
                            </w:rPr>
                            <w:t xml:space="preserve"> Copyright ROI Training, Inc.: All rights reserved. Not to be reproduced without prior written consent.</w:t>
                          </w:r>
                        </w:p>
                      </w:txbxContent>
                    </wps:txbx>
                    <wps:bodyPr wrap="square" lIns="90000" tIns="0" rIns="90000" bIns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2EBE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.5pt;margin-top:20.55pt;width:405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" filled="f" stroked="f">
              <v:textbox style="mso-fit-shape-to-text:t" inset="2.5mm,0,2.5mm,0">
                <w:txbxContent>
                  <w:p w14:paraId="74B2D21B" w14:textId="642E06F2" w:rsidR="008C3A66" w:rsidRPr="00771F96" w:rsidRDefault="008C3A66" w:rsidP="00642EB2">
                    <w:pPr>
                      <w:pStyle w:val="NormalWeb"/>
                      <w:spacing w:before="0" w:after="0"/>
                      <w:jc w:val="center"/>
                      <w:textAlignment w:val="baseline"/>
                      <w:rPr>
                        <w:sz w:val="20"/>
                      </w:rPr>
                    </w:pP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© </w:t>
                    </w:r>
                    <w:r w:rsidR="00DD52FB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>2019</w:t>
                    </w:r>
                    <w:r w:rsidRPr="00771F96">
                      <w:rPr>
                        <w:rFonts w:cs="Lucida Sans Unicode"/>
                        <w:color w:val="4D4D4D"/>
                        <w:kern w:val="24"/>
                        <w:sz w:val="12"/>
                      </w:rPr>
                      <w:t xml:space="preserve"> Copyright ROI Training, Inc.: All rights reserved. Not to be reproduced without prior written consent.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color w:val="244061" w:themeColor="accent1" w:themeShade="80"/>
      </w:rPr>
      <w:t>59</w:t>
    </w:r>
    <w:r w:rsidR="001F0383">
      <w:rPr>
        <w:b w:val="0"/>
        <w:color w:val="244061" w:themeColor="accent1" w:themeShade="80"/>
      </w:rPr>
      <w:t>2</w:t>
    </w:r>
    <w:r>
      <w:rPr>
        <w:b w:val="0"/>
        <w:color w:val="244061" w:themeColor="accent1" w:themeShade="80"/>
      </w:rPr>
      <w:t xml:space="preserve">: </w:t>
    </w:r>
    <w:r w:rsidRPr="00900468">
      <w:rPr>
        <w:b w:val="0"/>
        <w:color w:val="244061" w:themeColor="accent1" w:themeShade="80"/>
      </w:rPr>
      <w:t>Data Science with Python</w:t>
    </w:r>
    <w:r w:rsidRPr="008C0E40">
      <w:rPr>
        <w:rStyle w:val="PageNumber"/>
        <w:rFonts w:ascii="Tahoma" w:hAnsi="Tahoma"/>
        <w:b w:val="0"/>
        <w:color w:val="244061" w:themeColor="accent1" w:themeShade="80"/>
      </w:rPr>
      <w:tab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t xml:space="preserve">Page 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begin"/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instrText xml:space="preserve"> PAGE </w:instrTex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separate"/>
    </w:r>
    <w:r w:rsidR="00F65AEB">
      <w:rPr>
        <w:rStyle w:val="PageNumber"/>
        <w:rFonts w:ascii="Tahoma" w:hAnsi="Tahoma"/>
        <w:b w:val="0"/>
        <w:noProof/>
        <w:color w:val="244061" w:themeColor="accent1" w:themeShade="80"/>
        <w:sz w:val="20"/>
      </w:rPr>
      <w:t>1</w:t>
    </w:r>
    <w:r w:rsidRPr="008C0E40">
      <w:rPr>
        <w:rStyle w:val="PageNumber"/>
        <w:rFonts w:ascii="Tahoma" w:hAnsi="Tahoma"/>
        <w:b w:val="0"/>
        <w:color w:val="244061" w:themeColor="accent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DBA66" w14:textId="77777777" w:rsidR="0059338E" w:rsidRDefault="0059338E" w:rsidP="00007E7A">
      <w:r>
        <w:separator/>
      </w:r>
    </w:p>
    <w:p w14:paraId="5874C4B4" w14:textId="77777777" w:rsidR="0059338E" w:rsidRDefault="0059338E" w:rsidP="00007E7A"/>
  </w:footnote>
  <w:footnote w:type="continuationSeparator" w:id="0">
    <w:p w14:paraId="46EDAC59" w14:textId="77777777" w:rsidR="0059338E" w:rsidRDefault="0059338E" w:rsidP="00007E7A">
      <w:r>
        <w:continuationSeparator/>
      </w:r>
    </w:p>
    <w:p w14:paraId="26F99AA4" w14:textId="77777777" w:rsidR="0059338E" w:rsidRDefault="0059338E" w:rsidP="00007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D1F" w14:textId="77777777" w:rsidR="008C3A66" w:rsidRPr="00556120" w:rsidRDefault="008C3A66" w:rsidP="003349E8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65408" behindDoc="0" locked="0" layoutInCell="1" allowOverlap="1" wp14:anchorId="48A48F98" wp14:editId="6C259867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D780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3600" behindDoc="0" locked="0" layoutInCell="1" allowOverlap="1" wp14:anchorId="79548D9E" wp14:editId="3BC9DD4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1418" w14:textId="77777777" w:rsidR="008C3A66" w:rsidRDefault="008C3A66" w:rsidP="003A463B">
    <w:pPr>
      <w:jc w:val="center"/>
      <w:rPr>
        <w:b/>
      </w:rPr>
    </w:pPr>
    <w:r>
      <w:rPr>
        <w:noProof/>
        <w:lang w:eastAsia="en-US"/>
      </w:rPr>
      <w:drawing>
        <wp:inline distT="0" distB="0" distL="0" distR="0" wp14:anchorId="4866D86A" wp14:editId="2C8946EE">
          <wp:extent cx="4685517" cy="1089655"/>
          <wp:effectExtent l="0" t="19050" r="1270" b="9207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012" cy="1095817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77EAD58" w14:textId="77777777" w:rsidR="008C3A66" w:rsidRPr="00556120" w:rsidRDefault="008C3A66" w:rsidP="00F411D4">
    <w:pPr>
      <w:pBdr>
        <w:bottom w:val="thickThinLargeGap" w:sz="18" w:space="1" w:color="244061" w:themeColor="accent1" w:themeShade="80"/>
      </w:pBdr>
      <w:rPr>
        <w:sz w:val="14"/>
      </w:rPr>
    </w:pPr>
  </w:p>
  <w:p w14:paraId="11CCCD88" w14:textId="77777777" w:rsidR="008C3A66" w:rsidRDefault="008C3A66" w:rsidP="009978E0">
    <w:pPr>
      <w:jc w:val="center"/>
    </w:pPr>
  </w:p>
  <w:p w14:paraId="78F59599" w14:textId="77777777" w:rsidR="008C3A66" w:rsidRDefault="008C3A66" w:rsidP="009978E0">
    <w:pPr>
      <w:jc w:val="center"/>
    </w:pPr>
  </w:p>
  <w:p w14:paraId="0078FB75" w14:textId="77777777" w:rsidR="008C3A66" w:rsidRDefault="008C3A66" w:rsidP="009978E0">
    <w:pPr>
      <w:jc w:val="center"/>
    </w:pPr>
  </w:p>
  <w:p w14:paraId="3C536822" w14:textId="77777777" w:rsidR="008C3A66" w:rsidRPr="00C34DC4" w:rsidRDefault="008C3A66" w:rsidP="009978E0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E53F5" w14:textId="77777777" w:rsidR="008C3A66" w:rsidRPr="00556120" w:rsidRDefault="008C3A66" w:rsidP="006B21A3">
    <w:pPr>
      <w:pStyle w:val="Header"/>
      <w:pBdr>
        <w:bottom w:val="single" w:sz="8" w:space="1" w:color="244061" w:themeColor="accent1" w:themeShade="80"/>
      </w:pBdr>
      <w:spacing w:after="120"/>
    </w:pPr>
    <w:r>
      <w:drawing>
        <wp:anchor distT="0" distB="0" distL="114300" distR="114300" simplePos="0" relativeHeight="251677696" behindDoc="0" locked="0" layoutInCell="1" allowOverlap="1" wp14:anchorId="69097B9F" wp14:editId="2BD87DDF">
          <wp:simplePos x="0" y="0"/>
          <wp:positionH relativeFrom="column">
            <wp:posOffset>0</wp:posOffset>
          </wp:positionH>
          <wp:positionV relativeFrom="paragraph">
            <wp:posOffset>-243955</wp:posOffset>
          </wp:positionV>
          <wp:extent cx="1638300" cy="381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or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4FE6">
      <w:tab/>
    </w:r>
    <w:r w:rsidRPr="00556120">
      <w:t>Exercise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A"/>
    <w:multiLevelType w:val="multilevel"/>
    <w:tmpl w:val="0000000A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singleLevel"/>
    <w:tmpl w:val="0000000B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C"/>
    <w:multiLevelType w:val="multilevel"/>
    <w:tmpl w:val="0000000C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570" w:hanging="180"/>
      </w:pPr>
    </w:lvl>
  </w:abstractNum>
  <w:abstractNum w:abstractNumId="7" w15:restartNumberingAfterBreak="0">
    <w:nsid w:val="0000000D"/>
    <w:multiLevelType w:val="singleLevel"/>
    <w:tmpl w:val="0000000D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3A1644B"/>
    <w:multiLevelType w:val="hybridMultilevel"/>
    <w:tmpl w:val="724C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1644ABC">
      <w:start w:val="1"/>
      <w:numFmt w:val="lowerLetter"/>
      <w:lvlText w:val="%2."/>
      <w:lvlJc w:val="left"/>
      <w:pPr>
        <w:ind w:left="1800" w:hanging="360"/>
      </w:pPr>
      <w:rPr>
        <w:rFonts w:ascii="Tahoma" w:hAnsi="Tahoma" w:cs="Tahom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D001AB"/>
    <w:multiLevelType w:val="hybridMultilevel"/>
    <w:tmpl w:val="2EFE0F7C"/>
    <w:lvl w:ilvl="0" w:tplc="3CE47D44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C9AFC">
      <w:start w:val="1"/>
      <w:numFmt w:val="lowerLetter"/>
      <w:pStyle w:val="Style3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061B31"/>
    <w:multiLevelType w:val="multilevel"/>
    <w:tmpl w:val="860054BC"/>
    <w:lvl w:ilvl="0">
      <w:start w:val="1"/>
      <w:numFmt w:val="decimal"/>
      <w:pStyle w:val="NumberedStep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087E084B"/>
    <w:multiLevelType w:val="multilevel"/>
    <w:tmpl w:val="560E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Paragraph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AC3E46"/>
    <w:multiLevelType w:val="hybridMultilevel"/>
    <w:tmpl w:val="F466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6849B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F485A"/>
    <w:multiLevelType w:val="hybridMultilevel"/>
    <w:tmpl w:val="B858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4CA4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32237"/>
    <w:multiLevelType w:val="multilevel"/>
    <w:tmpl w:val="1494B146"/>
    <w:lvl w:ilvl="0">
      <w:start w:val="1"/>
      <w:numFmt w:val="decimal"/>
      <w:pStyle w:val="NumberedCode"/>
      <w:lvlText w:val="%1"/>
      <w:lvlJc w:val="right"/>
      <w:pPr>
        <w:tabs>
          <w:tab w:val="num" w:pos="1800"/>
        </w:tabs>
        <w:ind w:left="1656" w:hanging="21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5" w15:restartNumberingAfterBreak="0">
    <w:nsid w:val="1B9F672C"/>
    <w:multiLevelType w:val="hybridMultilevel"/>
    <w:tmpl w:val="A746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E7F94"/>
    <w:multiLevelType w:val="multilevel"/>
    <w:tmpl w:val="F0488DA4"/>
    <w:lvl w:ilvl="0">
      <w:start w:val="1"/>
      <w:numFmt w:val="decimal"/>
      <w:pStyle w:val="Numberedtag"/>
      <w:lvlText w:val="%1"/>
      <w:lvlJc w:val="right"/>
      <w:pPr>
        <w:tabs>
          <w:tab w:val="num" w:pos="1520"/>
        </w:tabs>
        <w:ind w:left="1296" w:hanging="216"/>
      </w:pPr>
      <w:rPr>
        <w:rFonts w:ascii="Courier New" w:hAnsi="Courier New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  <w:rPr>
        <w:rFonts w:hint="default"/>
      </w:rPr>
    </w:lvl>
  </w:abstractNum>
  <w:abstractNum w:abstractNumId="17" w15:restartNumberingAfterBreak="0">
    <w:nsid w:val="22A600DD"/>
    <w:multiLevelType w:val="hybridMultilevel"/>
    <w:tmpl w:val="EE6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FAC3F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260B"/>
    <w:multiLevelType w:val="hybridMultilevel"/>
    <w:tmpl w:val="36F0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173D"/>
    <w:multiLevelType w:val="hybridMultilevel"/>
    <w:tmpl w:val="D760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22459"/>
    <w:multiLevelType w:val="hybridMultilevel"/>
    <w:tmpl w:val="82CC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E63EC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40D9D"/>
    <w:multiLevelType w:val="hybridMultilevel"/>
    <w:tmpl w:val="3CC0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8B79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15209"/>
    <w:multiLevelType w:val="hybridMultilevel"/>
    <w:tmpl w:val="11DA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E3442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57D04"/>
    <w:multiLevelType w:val="hybridMultilevel"/>
    <w:tmpl w:val="5F52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E9F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7331"/>
    <w:multiLevelType w:val="hybridMultilevel"/>
    <w:tmpl w:val="E354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63F68"/>
    <w:multiLevelType w:val="hybridMultilevel"/>
    <w:tmpl w:val="C9A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40A55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9603F"/>
    <w:multiLevelType w:val="hybridMultilevel"/>
    <w:tmpl w:val="E27A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60B"/>
    <w:multiLevelType w:val="hybridMultilevel"/>
    <w:tmpl w:val="115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35427"/>
    <w:multiLevelType w:val="hybridMultilevel"/>
    <w:tmpl w:val="9680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428586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473"/>
    <w:multiLevelType w:val="hybridMultilevel"/>
    <w:tmpl w:val="9690C12E"/>
    <w:lvl w:ilvl="0" w:tplc="7FA8E700">
      <w:start w:val="1"/>
      <w:numFmt w:val="decimal"/>
      <w:pStyle w:val="Style4"/>
      <w:lvlText w:val="%1.)"/>
      <w:lvlJc w:val="left"/>
      <w:pPr>
        <w:tabs>
          <w:tab w:val="num" w:pos="1180"/>
        </w:tabs>
        <w:ind w:left="1180" w:hanging="460"/>
      </w:pPr>
      <w:rPr>
        <w:rFonts w:hint="default"/>
      </w:rPr>
    </w:lvl>
    <w:lvl w:ilvl="1" w:tplc="7EA04D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142F3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4A23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E4806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A4B9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2ADEF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4A72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6A8DB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16D2F5A"/>
    <w:multiLevelType w:val="hybridMultilevel"/>
    <w:tmpl w:val="45EE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E0032E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1B1DCF"/>
    <w:multiLevelType w:val="multilevel"/>
    <w:tmpl w:val="6990257C"/>
    <w:name w:val="WW8Num172222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28"/>
  </w:num>
  <w:num w:numId="12">
    <w:abstractNumId w:val="20"/>
  </w:num>
  <w:num w:numId="13">
    <w:abstractNumId w:val="18"/>
  </w:num>
  <w:num w:numId="14">
    <w:abstractNumId w:val="15"/>
  </w:num>
  <w:num w:numId="15">
    <w:abstractNumId w:val="8"/>
  </w:num>
  <w:num w:numId="16">
    <w:abstractNumId w:val="22"/>
  </w:num>
  <w:num w:numId="17">
    <w:abstractNumId w:val="21"/>
  </w:num>
  <w:num w:numId="18">
    <w:abstractNumId w:val="13"/>
  </w:num>
  <w:num w:numId="19">
    <w:abstractNumId w:val="25"/>
  </w:num>
  <w:num w:numId="20">
    <w:abstractNumId w:val="30"/>
  </w:num>
  <w:num w:numId="21">
    <w:abstractNumId w:val="23"/>
  </w:num>
  <w:num w:numId="22">
    <w:abstractNumId w:val="24"/>
  </w:num>
  <w:num w:numId="23">
    <w:abstractNumId w:val="12"/>
  </w:num>
  <w:num w:numId="24">
    <w:abstractNumId w:val="26"/>
  </w:num>
  <w:num w:numId="25">
    <w:abstractNumId w:val="27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EF"/>
    <w:rsid w:val="00007E7A"/>
    <w:rsid w:val="00040E3B"/>
    <w:rsid w:val="00053EF4"/>
    <w:rsid w:val="00056642"/>
    <w:rsid w:val="00057080"/>
    <w:rsid w:val="000833D3"/>
    <w:rsid w:val="00084CB3"/>
    <w:rsid w:val="0009234C"/>
    <w:rsid w:val="00095D5A"/>
    <w:rsid w:val="000A2610"/>
    <w:rsid w:val="000D2645"/>
    <w:rsid w:val="000D3D81"/>
    <w:rsid w:val="000E7B86"/>
    <w:rsid w:val="00102F62"/>
    <w:rsid w:val="00136E2E"/>
    <w:rsid w:val="00150000"/>
    <w:rsid w:val="001743AC"/>
    <w:rsid w:val="001758D0"/>
    <w:rsid w:val="00180CB1"/>
    <w:rsid w:val="00183FDF"/>
    <w:rsid w:val="00193768"/>
    <w:rsid w:val="001B611C"/>
    <w:rsid w:val="001B7685"/>
    <w:rsid w:val="001D3A69"/>
    <w:rsid w:val="001D5915"/>
    <w:rsid w:val="001D5AEF"/>
    <w:rsid w:val="001D5B5C"/>
    <w:rsid w:val="001E3B1F"/>
    <w:rsid w:val="001E4992"/>
    <w:rsid w:val="001E6C21"/>
    <w:rsid w:val="001F0383"/>
    <w:rsid w:val="001F4B74"/>
    <w:rsid w:val="00211185"/>
    <w:rsid w:val="00221E02"/>
    <w:rsid w:val="00224782"/>
    <w:rsid w:val="00260A1F"/>
    <w:rsid w:val="00275ADB"/>
    <w:rsid w:val="00283ABE"/>
    <w:rsid w:val="00284B52"/>
    <w:rsid w:val="002874C4"/>
    <w:rsid w:val="0029321D"/>
    <w:rsid w:val="002B3DF1"/>
    <w:rsid w:val="002C536F"/>
    <w:rsid w:val="002E4AA8"/>
    <w:rsid w:val="002E7C13"/>
    <w:rsid w:val="003349E8"/>
    <w:rsid w:val="00342676"/>
    <w:rsid w:val="00360B75"/>
    <w:rsid w:val="00371306"/>
    <w:rsid w:val="0038115E"/>
    <w:rsid w:val="00396A85"/>
    <w:rsid w:val="003A169D"/>
    <w:rsid w:val="003A1E05"/>
    <w:rsid w:val="003A463B"/>
    <w:rsid w:val="003B4FE6"/>
    <w:rsid w:val="003C3B05"/>
    <w:rsid w:val="003C701B"/>
    <w:rsid w:val="003E22B0"/>
    <w:rsid w:val="003E51FE"/>
    <w:rsid w:val="003E529D"/>
    <w:rsid w:val="003E7819"/>
    <w:rsid w:val="003F5D9D"/>
    <w:rsid w:val="003F7057"/>
    <w:rsid w:val="004033EB"/>
    <w:rsid w:val="00411F0B"/>
    <w:rsid w:val="00412940"/>
    <w:rsid w:val="0042721F"/>
    <w:rsid w:val="00436463"/>
    <w:rsid w:val="00442F74"/>
    <w:rsid w:val="00446FAB"/>
    <w:rsid w:val="0045637D"/>
    <w:rsid w:val="00465767"/>
    <w:rsid w:val="00484579"/>
    <w:rsid w:val="004B04A6"/>
    <w:rsid w:val="004D2EC7"/>
    <w:rsid w:val="00520D6F"/>
    <w:rsid w:val="00526AE7"/>
    <w:rsid w:val="00542725"/>
    <w:rsid w:val="00556120"/>
    <w:rsid w:val="00566933"/>
    <w:rsid w:val="00580C3E"/>
    <w:rsid w:val="00582311"/>
    <w:rsid w:val="0059338E"/>
    <w:rsid w:val="005A0E72"/>
    <w:rsid w:val="005A5F95"/>
    <w:rsid w:val="005A6216"/>
    <w:rsid w:val="005B4A71"/>
    <w:rsid w:val="005D3EAB"/>
    <w:rsid w:val="005E7122"/>
    <w:rsid w:val="005E75FE"/>
    <w:rsid w:val="00600F5B"/>
    <w:rsid w:val="006369DC"/>
    <w:rsid w:val="00642EB2"/>
    <w:rsid w:val="0064304E"/>
    <w:rsid w:val="00657763"/>
    <w:rsid w:val="0066183A"/>
    <w:rsid w:val="0067419B"/>
    <w:rsid w:val="0069120A"/>
    <w:rsid w:val="00693660"/>
    <w:rsid w:val="00697E47"/>
    <w:rsid w:val="006A3415"/>
    <w:rsid w:val="006B0771"/>
    <w:rsid w:val="006B21A3"/>
    <w:rsid w:val="006E6B42"/>
    <w:rsid w:val="006F55F5"/>
    <w:rsid w:val="00703038"/>
    <w:rsid w:val="00710888"/>
    <w:rsid w:val="00712F89"/>
    <w:rsid w:val="00752AEF"/>
    <w:rsid w:val="00755686"/>
    <w:rsid w:val="00760E91"/>
    <w:rsid w:val="00771F96"/>
    <w:rsid w:val="0078615B"/>
    <w:rsid w:val="00790455"/>
    <w:rsid w:val="007B2A43"/>
    <w:rsid w:val="007E227C"/>
    <w:rsid w:val="007F2C80"/>
    <w:rsid w:val="007F37D1"/>
    <w:rsid w:val="007F3C6C"/>
    <w:rsid w:val="00802C41"/>
    <w:rsid w:val="00802ED1"/>
    <w:rsid w:val="008050BD"/>
    <w:rsid w:val="008201BF"/>
    <w:rsid w:val="0083647D"/>
    <w:rsid w:val="0083745C"/>
    <w:rsid w:val="0084119D"/>
    <w:rsid w:val="00844B67"/>
    <w:rsid w:val="00851F32"/>
    <w:rsid w:val="00854464"/>
    <w:rsid w:val="008770CE"/>
    <w:rsid w:val="008A4BD3"/>
    <w:rsid w:val="008A6F7E"/>
    <w:rsid w:val="008C0E40"/>
    <w:rsid w:val="008C18D6"/>
    <w:rsid w:val="008C3A66"/>
    <w:rsid w:val="008D7AA0"/>
    <w:rsid w:val="00900468"/>
    <w:rsid w:val="00931DC7"/>
    <w:rsid w:val="00933468"/>
    <w:rsid w:val="009420F9"/>
    <w:rsid w:val="00994937"/>
    <w:rsid w:val="009978E0"/>
    <w:rsid w:val="009E22C8"/>
    <w:rsid w:val="009E74F7"/>
    <w:rsid w:val="009F1CCE"/>
    <w:rsid w:val="009F4A86"/>
    <w:rsid w:val="00A041C4"/>
    <w:rsid w:val="00A1141E"/>
    <w:rsid w:val="00A16226"/>
    <w:rsid w:val="00A1717F"/>
    <w:rsid w:val="00A30F99"/>
    <w:rsid w:val="00A464DD"/>
    <w:rsid w:val="00A47A45"/>
    <w:rsid w:val="00A65103"/>
    <w:rsid w:val="00A73D35"/>
    <w:rsid w:val="00A77C33"/>
    <w:rsid w:val="00AA6C4D"/>
    <w:rsid w:val="00AC693C"/>
    <w:rsid w:val="00AF12E1"/>
    <w:rsid w:val="00AF135A"/>
    <w:rsid w:val="00AF32F0"/>
    <w:rsid w:val="00B21D19"/>
    <w:rsid w:val="00B31E6A"/>
    <w:rsid w:val="00B5157E"/>
    <w:rsid w:val="00B96BEB"/>
    <w:rsid w:val="00BB5E58"/>
    <w:rsid w:val="00BC40A1"/>
    <w:rsid w:val="00BE26E6"/>
    <w:rsid w:val="00C114CB"/>
    <w:rsid w:val="00C17495"/>
    <w:rsid w:val="00C32DA6"/>
    <w:rsid w:val="00C54399"/>
    <w:rsid w:val="00C55D8C"/>
    <w:rsid w:val="00C649CB"/>
    <w:rsid w:val="00C671C9"/>
    <w:rsid w:val="00C7043C"/>
    <w:rsid w:val="00C8242A"/>
    <w:rsid w:val="00C911A9"/>
    <w:rsid w:val="00CC1228"/>
    <w:rsid w:val="00CC397A"/>
    <w:rsid w:val="00CD59E1"/>
    <w:rsid w:val="00CE49A0"/>
    <w:rsid w:val="00CE52B7"/>
    <w:rsid w:val="00CF1B20"/>
    <w:rsid w:val="00D1694A"/>
    <w:rsid w:val="00D21F2C"/>
    <w:rsid w:val="00D36F1E"/>
    <w:rsid w:val="00D5509F"/>
    <w:rsid w:val="00D635E5"/>
    <w:rsid w:val="00D654C9"/>
    <w:rsid w:val="00D7240C"/>
    <w:rsid w:val="00D93648"/>
    <w:rsid w:val="00D96D70"/>
    <w:rsid w:val="00DA1543"/>
    <w:rsid w:val="00DB4BED"/>
    <w:rsid w:val="00DD52FB"/>
    <w:rsid w:val="00DE1812"/>
    <w:rsid w:val="00DE3E2E"/>
    <w:rsid w:val="00DF599A"/>
    <w:rsid w:val="00DF73E0"/>
    <w:rsid w:val="00E00A7A"/>
    <w:rsid w:val="00E01DAB"/>
    <w:rsid w:val="00E13AE0"/>
    <w:rsid w:val="00E24DBB"/>
    <w:rsid w:val="00E27682"/>
    <w:rsid w:val="00E465EB"/>
    <w:rsid w:val="00E560F4"/>
    <w:rsid w:val="00E63072"/>
    <w:rsid w:val="00E6581C"/>
    <w:rsid w:val="00E76208"/>
    <w:rsid w:val="00E765CD"/>
    <w:rsid w:val="00EB0E49"/>
    <w:rsid w:val="00ED295E"/>
    <w:rsid w:val="00ED76F1"/>
    <w:rsid w:val="00F411D4"/>
    <w:rsid w:val="00F54422"/>
    <w:rsid w:val="00F57354"/>
    <w:rsid w:val="00F63B9F"/>
    <w:rsid w:val="00F65AEB"/>
    <w:rsid w:val="00F74182"/>
    <w:rsid w:val="00FA1B22"/>
    <w:rsid w:val="00FA6925"/>
    <w:rsid w:val="00FB188F"/>
    <w:rsid w:val="00FE0E4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8681B"/>
  <w15:docId w15:val="{65F23B40-BA4F-407F-98C6-24D16AB4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A1"/>
    <w:pPr>
      <w:autoSpaceDE w:val="0"/>
      <w:autoSpaceDN w:val="0"/>
      <w:adjustRightInd w:val="0"/>
    </w:pPr>
    <w:rPr>
      <w:rFonts w:ascii="Tahoma" w:eastAsia="Times New Roman" w:hAnsi="Tahoma" w:cs="Tahoma"/>
      <w:sz w:val="24"/>
      <w:szCs w:val="16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BC40A1"/>
    <w:pPr>
      <w:pageBreakBefore/>
      <w:spacing w:after="240"/>
      <w:outlineLvl w:val="0"/>
    </w:pPr>
    <w:rPr>
      <w:b/>
      <w:bCs/>
      <w:color w:val="1F497D" w:themeColor="text2"/>
      <w:kern w:val="1"/>
      <w:sz w:val="28"/>
      <w:szCs w:val="28"/>
    </w:rPr>
  </w:style>
  <w:style w:type="paragraph" w:styleId="Heading2">
    <w:name w:val="heading 2"/>
    <w:basedOn w:val="Heading5"/>
    <w:next w:val="Normal"/>
    <w:qFormat/>
    <w:rsid w:val="00BC40A1"/>
    <w:pPr>
      <w:outlineLvl w:val="1"/>
    </w:pPr>
  </w:style>
  <w:style w:type="paragraph" w:styleId="Heading3">
    <w:name w:val="heading 3"/>
    <w:basedOn w:val="Heading4"/>
    <w:next w:val="Normal"/>
    <w:link w:val="Heading3Char"/>
    <w:qFormat/>
    <w:rsid w:val="00BC40A1"/>
    <w:pPr>
      <w:numPr>
        <w:ilvl w:val="2"/>
        <w:numId w:val="4"/>
      </w:numPr>
      <w:ind w:left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C40A1"/>
    <w:pPr>
      <w:keepNext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C40A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C40A1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BC40A1"/>
    <w:pPr>
      <w:keepNext/>
      <w:outlineLvl w:val="6"/>
    </w:pPr>
    <w:rPr>
      <w:color w:val="000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C40A1"/>
    <w:pPr>
      <w:ind w:left="720"/>
    </w:pPr>
    <w:rPr>
      <w:sz w:val="28"/>
    </w:rPr>
  </w:style>
  <w:style w:type="paragraph" w:styleId="Header">
    <w:name w:val="header"/>
    <w:basedOn w:val="Normal"/>
    <w:link w:val="HeaderChar"/>
    <w:autoRedefine/>
    <w:rsid w:val="00BC40A1"/>
    <w:pPr>
      <w:pBdr>
        <w:bottom w:val="single" w:sz="18" w:space="1" w:color="244061" w:themeColor="accent1" w:themeShade="80"/>
      </w:pBdr>
      <w:tabs>
        <w:tab w:val="right" w:pos="9360"/>
      </w:tabs>
    </w:pPr>
    <w:rPr>
      <w:b/>
      <w:noProof/>
      <w:color w:val="244061" w:themeColor="accent1" w:themeShade="80"/>
      <w:szCs w:val="24"/>
      <w:lang w:eastAsia="en-US"/>
    </w:rPr>
  </w:style>
  <w:style w:type="paragraph" w:styleId="Footer">
    <w:name w:val="footer"/>
    <w:basedOn w:val="Normal"/>
    <w:link w:val="FooterChar"/>
    <w:rsid w:val="00BC40A1"/>
    <w:pPr>
      <w:tabs>
        <w:tab w:val="center" w:pos="4320"/>
        <w:tab w:val="right" w:pos="8640"/>
      </w:tabs>
    </w:pPr>
  </w:style>
  <w:style w:type="character" w:styleId="PageNumber">
    <w:name w:val="page number"/>
    <w:basedOn w:val="WW-DefaultParagraphFont1"/>
    <w:rsid w:val="00BC40A1"/>
    <w:rPr>
      <w:rFonts w:ascii="Arial" w:hAnsi="Arial"/>
      <w:sz w:val="24"/>
    </w:rPr>
  </w:style>
  <w:style w:type="character" w:styleId="Hyperlink">
    <w:name w:val="Hyperlink"/>
    <w:basedOn w:val="WW-DefaultParagraphFont1"/>
    <w:uiPriority w:val="99"/>
    <w:rsid w:val="00BC40A1"/>
    <w:rPr>
      <w:rFonts w:ascii="Copperplate Gothic Light" w:hAnsi="Copperplate Gothic Light"/>
      <w:color w:val="000080"/>
      <w:sz w:val="20"/>
      <w:u w:val="single"/>
    </w:rPr>
  </w:style>
  <w:style w:type="paragraph" w:customStyle="1" w:styleId="Style1">
    <w:name w:val="Style1"/>
    <w:basedOn w:val="Normal"/>
    <w:link w:val="Style1Char"/>
    <w:rsid w:val="00BC40A1"/>
    <w:pPr>
      <w:numPr>
        <w:numId w:val="1"/>
      </w:numPr>
    </w:pPr>
    <w:rPr>
      <w:sz w:val="28"/>
    </w:rPr>
  </w:style>
  <w:style w:type="paragraph" w:customStyle="1" w:styleId="Style2">
    <w:name w:val="Style2"/>
    <w:basedOn w:val="Normal"/>
    <w:link w:val="Style2Char"/>
    <w:rsid w:val="00BC40A1"/>
    <w:pPr>
      <w:spacing w:before="120" w:after="120"/>
      <w:ind w:right="-720"/>
    </w:pPr>
    <w:rPr>
      <w:sz w:val="28"/>
    </w:rPr>
  </w:style>
  <w:style w:type="paragraph" w:customStyle="1" w:styleId="Style3">
    <w:name w:val="Style3"/>
    <w:basedOn w:val="Normal"/>
    <w:rsid w:val="00BC40A1"/>
    <w:pPr>
      <w:numPr>
        <w:ilvl w:val="1"/>
        <w:numId w:val="1"/>
      </w:numPr>
    </w:pPr>
  </w:style>
  <w:style w:type="paragraph" w:customStyle="1" w:styleId="Style4">
    <w:name w:val="Style4"/>
    <w:basedOn w:val="Normal"/>
    <w:rsid w:val="00BC40A1"/>
    <w:pPr>
      <w:numPr>
        <w:numId w:val="2"/>
      </w:numPr>
      <w:tabs>
        <w:tab w:val="clear" w:pos="1180"/>
        <w:tab w:val="num" w:pos="1440"/>
      </w:tabs>
      <w:spacing w:before="60" w:after="60"/>
      <w:ind w:left="1440" w:hanging="461"/>
    </w:pPr>
    <w:rPr>
      <w:sz w:val="28"/>
    </w:rPr>
  </w:style>
  <w:style w:type="paragraph" w:customStyle="1" w:styleId="Style1a">
    <w:name w:val="Style1a"/>
    <w:basedOn w:val="Normal"/>
    <w:rsid w:val="00BC40A1"/>
  </w:style>
  <w:style w:type="paragraph" w:customStyle="1" w:styleId="Style10">
    <w:name w:val="Style10"/>
    <w:basedOn w:val="Style1"/>
    <w:rsid w:val="00BC40A1"/>
    <w:pPr>
      <w:ind w:hanging="540"/>
    </w:pPr>
    <w:rPr>
      <w:rFonts w:ascii="Courier" w:hAnsi="Courier"/>
    </w:rPr>
  </w:style>
  <w:style w:type="character" w:styleId="FollowedHyperlink">
    <w:name w:val="FollowedHyperlink"/>
    <w:basedOn w:val="DefaultParagraphFont"/>
    <w:semiHidden/>
    <w:rsid w:val="00BC40A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BC40A1"/>
    <w:rPr>
      <w:rFonts w:ascii="Tahoma" w:eastAsia="Times New Roman" w:hAnsi="Tahoma" w:cs="Tahoma"/>
      <w:b/>
      <w:bCs/>
      <w:color w:val="1F497D" w:themeColor="text2"/>
      <w:kern w:val="1"/>
      <w:sz w:val="28"/>
      <w:szCs w:val="28"/>
      <w:lang w:eastAsia="ar-SA"/>
    </w:rPr>
  </w:style>
  <w:style w:type="character" w:customStyle="1" w:styleId="HeaderChar">
    <w:name w:val="Header Char"/>
    <w:basedOn w:val="DefaultParagraphFont"/>
    <w:link w:val="Header"/>
    <w:rsid w:val="00BC40A1"/>
    <w:rPr>
      <w:rFonts w:ascii="Tahoma" w:eastAsia="Times New Roman" w:hAnsi="Tahoma" w:cs="Tahoma"/>
      <w:b/>
      <w:noProof/>
      <w:color w:val="244061" w:themeColor="accent1" w:themeShade="8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customStyle="1" w:styleId="ROIFooter">
    <w:name w:val="ROI Footer"/>
    <w:basedOn w:val="Footer"/>
    <w:rsid w:val="00BC40A1"/>
    <w:pPr>
      <w:jc w:val="right"/>
    </w:pPr>
    <w:rPr>
      <w:b/>
      <w:color w:val="000080"/>
      <w:sz w:val="20"/>
    </w:rPr>
  </w:style>
  <w:style w:type="paragraph" w:styleId="TOC1">
    <w:name w:val="toc 1"/>
    <w:basedOn w:val="Normal"/>
    <w:next w:val="Normal"/>
    <w:uiPriority w:val="39"/>
    <w:rsid w:val="00BC40A1"/>
    <w:pPr>
      <w:tabs>
        <w:tab w:val="right" w:leader="dot" w:pos="9350"/>
      </w:tabs>
      <w:spacing w:before="120" w:after="120"/>
      <w:ind w:right="-446"/>
    </w:pPr>
    <w:rPr>
      <w:noProof/>
      <w:sz w:val="22"/>
    </w:rPr>
  </w:style>
  <w:style w:type="character" w:customStyle="1" w:styleId="Heading3Char">
    <w:name w:val="Heading 3 Char"/>
    <w:basedOn w:val="DefaultParagraphFont"/>
    <w:link w:val="Heading3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Heading5Char">
    <w:name w:val="Heading 5 Char"/>
    <w:basedOn w:val="DefaultParagraphFont"/>
    <w:link w:val="Heading5"/>
    <w:rsid w:val="00BC40A1"/>
    <w:rPr>
      <w:rFonts w:ascii="Tahoma" w:eastAsia="Times New Roman" w:hAnsi="Tahoma" w:cs="Tahoma"/>
      <w:b/>
      <w:bCs/>
      <w:sz w:val="24"/>
      <w:szCs w:val="16"/>
      <w:lang w:eastAsia="ar-SA"/>
    </w:rPr>
  </w:style>
  <w:style w:type="character" w:customStyle="1" w:styleId="Heading6Char">
    <w:name w:val="Heading 6 Char"/>
    <w:basedOn w:val="WW-DefaultParagraphFont1"/>
    <w:link w:val="Heading6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C40A1"/>
    <w:rPr>
      <w:rFonts w:ascii="Tahoma" w:eastAsia="Times New Roman" w:hAnsi="Tahoma" w:cs="Tahoma"/>
      <w:color w:val="000000"/>
      <w:sz w:val="24"/>
      <w:szCs w:val="17"/>
      <w:lang w:eastAsia="ar-SA"/>
    </w:rPr>
  </w:style>
  <w:style w:type="character" w:customStyle="1" w:styleId="WW8Num1z0">
    <w:name w:val="WW8Num1z0"/>
    <w:rsid w:val="00BC40A1"/>
    <w:rPr>
      <w:rFonts w:ascii="Wingdings" w:hAnsi="Wingdings"/>
    </w:rPr>
  </w:style>
  <w:style w:type="character" w:customStyle="1" w:styleId="WW8Num2z0">
    <w:name w:val="WW8Num2z0"/>
    <w:rsid w:val="00BC40A1"/>
    <w:rPr>
      <w:rFonts w:ascii="Wingdings" w:hAnsi="Wingdings"/>
    </w:rPr>
  </w:style>
  <w:style w:type="character" w:customStyle="1" w:styleId="WW8Num3z0">
    <w:name w:val="WW8Num3z0"/>
    <w:rsid w:val="00BC40A1"/>
    <w:rPr>
      <w:rFonts w:ascii="Wingdings" w:hAnsi="Wingdings"/>
      <w:sz w:val="16"/>
    </w:rPr>
  </w:style>
  <w:style w:type="character" w:customStyle="1" w:styleId="WW8Num4z0">
    <w:name w:val="WW8Num4z0"/>
    <w:rsid w:val="00BC40A1"/>
    <w:rPr>
      <w:rFonts w:ascii="Courier New" w:hAnsi="Courier New"/>
    </w:rPr>
  </w:style>
  <w:style w:type="character" w:customStyle="1" w:styleId="WW8Num5z0">
    <w:name w:val="WW8Num5z0"/>
    <w:rsid w:val="00BC40A1"/>
    <w:rPr>
      <w:rFonts w:ascii="Wingdings" w:hAnsi="Wingdings"/>
    </w:rPr>
  </w:style>
  <w:style w:type="character" w:customStyle="1" w:styleId="WW8Num6z0">
    <w:name w:val="WW8Num6z0"/>
    <w:rsid w:val="00BC40A1"/>
    <w:rPr>
      <w:rFonts w:ascii="Courier New" w:hAnsi="Courier New"/>
    </w:rPr>
  </w:style>
  <w:style w:type="character" w:customStyle="1" w:styleId="WW8Num7z0">
    <w:name w:val="WW8Num7z0"/>
    <w:rsid w:val="00BC40A1"/>
    <w:rPr>
      <w:rFonts w:ascii="Wingdings" w:hAnsi="Wingdings"/>
      <w:sz w:val="16"/>
    </w:rPr>
  </w:style>
  <w:style w:type="character" w:customStyle="1" w:styleId="WW8Num8z0">
    <w:name w:val="WW8Num8z0"/>
    <w:rsid w:val="00BC40A1"/>
    <w:rPr>
      <w:rFonts w:ascii="Wingdings" w:hAnsi="Wingdings"/>
    </w:rPr>
  </w:style>
  <w:style w:type="character" w:customStyle="1" w:styleId="WW8Num9z0">
    <w:name w:val="WW8Num9z0"/>
    <w:rsid w:val="00BC40A1"/>
    <w:rPr>
      <w:rFonts w:ascii="Wingdings" w:hAnsi="Wingdings"/>
    </w:rPr>
  </w:style>
  <w:style w:type="character" w:customStyle="1" w:styleId="WW8Num10z0">
    <w:name w:val="WW8Num10z0"/>
    <w:rsid w:val="00BC40A1"/>
    <w:rPr>
      <w:rFonts w:ascii="Wingdings" w:hAnsi="Wingdings"/>
      <w:sz w:val="16"/>
    </w:rPr>
  </w:style>
  <w:style w:type="character" w:customStyle="1" w:styleId="WW8Num11z0">
    <w:name w:val="WW8Num11z0"/>
    <w:rsid w:val="00BC40A1"/>
    <w:rPr>
      <w:rFonts w:ascii="Wingdings" w:hAnsi="Wingdings"/>
      <w:sz w:val="16"/>
    </w:rPr>
  </w:style>
  <w:style w:type="character" w:customStyle="1" w:styleId="WW8Num12z0">
    <w:name w:val="WW8Num12z0"/>
    <w:rsid w:val="00BC40A1"/>
    <w:rPr>
      <w:rFonts w:ascii="Wingdings" w:hAnsi="Wingdings"/>
    </w:rPr>
  </w:style>
  <w:style w:type="character" w:customStyle="1" w:styleId="WW8Num23z0">
    <w:name w:val="WW8Num23z0"/>
    <w:rsid w:val="00BC40A1"/>
    <w:rPr>
      <w:rFonts w:ascii="Wingdings" w:hAnsi="Wingdings"/>
      <w:sz w:val="16"/>
    </w:rPr>
  </w:style>
  <w:style w:type="character" w:customStyle="1" w:styleId="WW8Num25z0">
    <w:name w:val="WW8Num25z0"/>
    <w:rsid w:val="00BC40A1"/>
    <w:rPr>
      <w:rFonts w:ascii="Wingdings" w:hAnsi="Wingdings"/>
      <w:sz w:val="16"/>
    </w:rPr>
  </w:style>
  <w:style w:type="character" w:customStyle="1" w:styleId="WW8Num30z0">
    <w:name w:val="WW8Num30z0"/>
    <w:rsid w:val="00BC40A1"/>
    <w:rPr>
      <w:rFonts w:ascii="Wingdings" w:hAnsi="Wingdings"/>
    </w:rPr>
  </w:style>
  <w:style w:type="character" w:customStyle="1" w:styleId="WW8Num31z0">
    <w:name w:val="WW8Num31z0"/>
    <w:rsid w:val="00BC40A1"/>
    <w:rPr>
      <w:rFonts w:ascii="Wingdings" w:hAnsi="Wingdings"/>
      <w:sz w:val="16"/>
    </w:rPr>
  </w:style>
  <w:style w:type="character" w:customStyle="1" w:styleId="WW8Num31z1">
    <w:name w:val="WW8Num31z1"/>
    <w:rsid w:val="00BC40A1"/>
    <w:rPr>
      <w:rFonts w:ascii="Courier New" w:hAnsi="Courier New" w:cs="Courier New"/>
    </w:rPr>
  </w:style>
  <w:style w:type="character" w:customStyle="1" w:styleId="WW8Num31z2">
    <w:name w:val="WW8Num31z2"/>
    <w:rsid w:val="00BC40A1"/>
    <w:rPr>
      <w:rFonts w:ascii="Wingdings" w:hAnsi="Wingdings"/>
    </w:rPr>
  </w:style>
  <w:style w:type="character" w:customStyle="1" w:styleId="WW8Num31z3">
    <w:name w:val="WW8Num31z3"/>
    <w:rsid w:val="00BC40A1"/>
    <w:rPr>
      <w:rFonts w:ascii="Symbol" w:hAnsi="Symbol"/>
    </w:rPr>
  </w:style>
  <w:style w:type="character" w:customStyle="1" w:styleId="WW8Num34z0">
    <w:name w:val="WW8Num34z0"/>
    <w:rsid w:val="00BC40A1"/>
    <w:rPr>
      <w:rFonts w:ascii="Symbol" w:hAnsi="Symbol"/>
      <w:sz w:val="20"/>
    </w:rPr>
  </w:style>
  <w:style w:type="character" w:customStyle="1" w:styleId="WW8Num35z0">
    <w:name w:val="WW8Num35z0"/>
    <w:rsid w:val="00BC40A1"/>
    <w:rPr>
      <w:rFonts w:ascii="Wingdings" w:hAnsi="Wingdings"/>
      <w:sz w:val="16"/>
    </w:rPr>
  </w:style>
  <w:style w:type="character" w:customStyle="1" w:styleId="WW8Num36z0">
    <w:name w:val="WW8Num36z0"/>
    <w:rsid w:val="00BC40A1"/>
    <w:rPr>
      <w:rFonts w:ascii="Courier New" w:hAnsi="Courier New"/>
    </w:rPr>
  </w:style>
  <w:style w:type="character" w:customStyle="1" w:styleId="DefaultParagraphFont1">
    <w:name w:val="Default Paragraph Font1"/>
    <w:rsid w:val="00BC40A1"/>
  </w:style>
  <w:style w:type="character" w:customStyle="1" w:styleId="WW-DefaultParagraphFont">
    <w:name w:val="WW-Default Paragraph Font"/>
    <w:rsid w:val="00BC40A1"/>
  </w:style>
  <w:style w:type="character" w:customStyle="1" w:styleId="WW8Num2z1">
    <w:name w:val="WW8Num2z1"/>
    <w:rsid w:val="00BC40A1"/>
    <w:rPr>
      <w:rFonts w:ascii="Courier New" w:hAnsi="Courier New"/>
    </w:rPr>
  </w:style>
  <w:style w:type="character" w:customStyle="1" w:styleId="WW8Num2z3">
    <w:name w:val="WW8Num2z3"/>
    <w:rsid w:val="00BC40A1"/>
    <w:rPr>
      <w:rFonts w:ascii="Symbol" w:hAnsi="Symbol"/>
    </w:rPr>
  </w:style>
  <w:style w:type="character" w:customStyle="1" w:styleId="WW8Num3z1">
    <w:name w:val="WW8Num3z1"/>
    <w:rsid w:val="00BC40A1"/>
    <w:rPr>
      <w:rFonts w:ascii="Courier New" w:hAnsi="Courier New" w:cs="Courier New"/>
    </w:rPr>
  </w:style>
  <w:style w:type="character" w:customStyle="1" w:styleId="WW8Num3z2">
    <w:name w:val="WW8Num3z2"/>
    <w:rsid w:val="00BC40A1"/>
    <w:rPr>
      <w:rFonts w:ascii="Wingdings" w:hAnsi="Wingdings"/>
    </w:rPr>
  </w:style>
  <w:style w:type="character" w:customStyle="1" w:styleId="WW8Num3z3">
    <w:name w:val="WW8Num3z3"/>
    <w:rsid w:val="00BC40A1"/>
    <w:rPr>
      <w:rFonts w:ascii="Symbol" w:hAnsi="Symbol"/>
    </w:rPr>
  </w:style>
  <w:style w:type="character" w:customStyle="1" w:styleId="WW8Num4z2">
    <w:name w:val="WW8Num4z2"/>
    <w:rsid w:val="00BC40A1"/>
    <w:rPr>
      <w:rFonts w:ascii="Wingdings" w:hAnsi="Wingdings"/>
    </w:rPr>
  </w:style>
  <w:style w:type="character" w:customStyle="1" w:styleId="WW8Num4z3">
    <w:name w:val="WW8Num4z3"/>
    <w:rsid w:val="00BC40A1"/>
    <w:rPr>
      <w:rFonts w:ascii="Symbol" w:hAnsi="Symbol"/>
    </w:rPr>
  </w:style>
  <w:style w:type="character" w:customStyle="1" w:styleId="WW8Num5z1">
    <w:name w:val="WW8Num5z1"/>
    <w:rsid w:val="00BC40A1"/>
    <w:rPr>
      <w:rFonts w:ascii="Courier New" w:hAnsi="Courier New" w:cs="Courier New"/>
    </w:rPr>
  </w:style>
  <w:style w:type="character" w:customStyle="1" w:styleId="WW8Num5z3">
    <w:name w:val="WW8Num5z3"/>
    <w:rsid w:val="00BC40A1"/>
    <w:rPr>
      <w:rFonts w:ascii="Symbol" w:hAnsi="Symbol"/>
    </w:rPr>
  </w:style>
  <w:style w:type="character" w:customStyle="1" w:styleId="WW8Num6z2">
    <w:name w:val="WW8Num6z2"/>
    <w:rsid w:val="00BC40A1"/>
    <w:rPr>
      <w:rFonts w:ascii="Wingdings" w:hAnsi="Wingdings"/>
    </w:rPr>
  </w:style>
  <w:style w:type="character" w:customStyle="1" w:styleId="WW8Num6z3">
    <w:name w:val="WW8Num6z3"/>
    <w:rsid w:val="00BC40A1"/>
    <w:rPr>
      <w:rFonts w:ascii="Symbol" w:hAnsi="Symbol"/>
    </w:rPr>
  </w:style>
  <w:style w:type="character" w:customStyle="1" w:styleId="WW8Num7z1">
    <w:name w:val="WW8Num7z1"/>
    <w:rsid w:val="00BC40A1"/>
    <w:rPr>
      <w:rFonts w:ascii="Courier New" w:hAnsi="Courier New" w:cs="Courier New"/>
    </w:rPr>
  </w:style>
  <w:style w:type="character" w:customStyle="1" w:styleId="WW8Num7z2">
    <w:name w:val="WW8Num7z2"/>
    <w:rsid w:val="00BC40A1"/>
    <w:rPr>
      <w:rFonts w:ascii="Wingdings" w:hAnsi="Wingdings"/>
    </w:rPr>
  </w:style>
  <w:style w:type="character" w:customStyle="1" w:styleId="WW8Num7z3">
    <w:name w:val="WW8Num7z3"/>
    <w:rsid w:val="00BC40A1"/>
    <w:rPr>
      <w:rFonts w:ascii="Symbol" w:hAnsi="Symbol"/>
    </w:rPr>
  </w:style>
  <w:style w:type="character" w:customStyle="1" w:styleId="WW8Num8z1">
    <w:name w:val="WW8Num8z1"/>
    <w:rsid w:val="00BC40A1"/>
    <w:rPr>
      <w:rFonts w:ascii="Courier New" w:hAnsi="Courier New" w:cs="Courier New"/>
    </w:rPr>
  </w:style>
  <w:style w:type="character" w:customStyle="1" w:styleId="WW8Num8z3">
    <w:name w:val="WW8Num8z3"/>
    <w:rsid w:val="00BC40A1"/>
    <w:rPr>
      <w:rFonts w:ascii="Symbol" w:hAnsi="Symbol"/>
    </w:rPr>
  </w:style>
  <w:style w:type="character" w:customStyle="1" w:styleId="WW8Num9z1">
    <w:name w:val="WW8Num9z1"/>
    <w:rsid w:val="00BC40A1"/>
    <w:rPr>
      <w:rFonts w:ascii="Courier New" w:hAnsi="Courier New" w:cs="Courier New"/>
    </w:rPr>
  </w:style>
  <w:style w:type="character" w:customStyle="1" w:styleId="WW8Num9z3">
    <w:name w:val="WW8Num9z3"/>
    <w:rsid w:val="00BC40A1"/>
    <w:rPr>
      <w:rFonts w:ascii="Symbol" w:hAnsi="Symbol"/>
    </w:rPr>
  </w:style>
  <w:style w:type="character" w:customStyle="1" w:styleId="WW8Num10z1">
    <w:name w:val="WW8Num10z1"/>
    <w:rsid w:val="00BC40A1"/>
    <w:rPr>
      <w:rFonts w:ascii="Courier New" w:hAnsi="Courier New" w:cs="Courier New"/>
    </w:rPr>
  </w:style>
  <w:style w:type="character" w:customStyle="1" w:styleId="WW8Num10z2">
    <w:name w:val="WW8Num10z2"/>
    <w:rsid w:val="00BC40A1"/>
    <w:rPr>
      <w:rFonts w:ascii="Wingdings" w:hAnsi="Wingdings"/>
    </w:rPr>
  </w:style>
  <w:style w:type="character" w:customStyle="1" w:styleId="WW8Num10z3">
    <w:name w:val="WW8Num10z3"/>
    <w:rsid w:val="00BC40A1"/>
    <w:rPr>
      <w:rFonts w:ascii="Symbol" w:hAnsi="Symbol"/>
    </w:rPr>
  </w:style>
  <w:style w:type="character" w:customStyle="1" w:styleId="WW8Num11z1">
    <w:name w:val="WW8Num11z1"/>
    <w:rsid w:val="00BC40A1"/>
    <w:rPr>
      <w:rFonts w:ascii="Courier New" w:hAnsi="Courier New" w:cs="Courier New"/>
    </w:rPr>
  </w:style>
  <w:style w:type="character" w:customStyle="1" w:styleId="WW8Num11z2">
    <w:name w:val="WW8Num11z2"/>
    <w:rsid w:val="00BC40A1"/>
    <w:rPr>
      <w:rFonts w:ascii="Wingdings" w:hAnsi="Wingdings"/>
    </w:rPr>
  </w:style>
  <w:style w:type="character" w:customStyle="1" w:styleId="WW8Num11z3">
    <w:name w:val="WW8Num11z3"/>
    <w:rsid w:val="00BC40A1"/>
    <w:rPr>
      <w:rFonts w:ascii="Symbol" w:hAnsi="Symbol"/>
    </w:rPr>
  </w:style>
  <w:style w:type="character" w:customStyle="1" w:styleId="WW8Num12z1">
    <w:name w:val="WW8Num12z1"/>
    <w:rsid w:val="00BC40A1"/>
    <w:rPr>
      <w:rFonts w:ascii="Courier New" w:hAnsi="Courier New"/>
    </w:rPr>
  </w:style>
  <w:style w:type="character" w:customStyle="1" w:styleId="WW8Num12z3">
    <w:name w:val="WW8Num12z3"/>
    <w:rsid w:val="00BC40A1"/>
    <w:rPr>
      <w:rFonts w:ascii="Symbol" w:hAnsi="Symbol"/>
    </w:rPr>
  </w:style>
  <w:style w:type="character" w:customStyle="1" w:styleId="WW8Num13z0">
    <w:name w:val="WW8Num13z0"/>
    <w:rsid w:val="00BC40A1"/>
    <w:rPr>
      <w:rFonts w:ascii="Wingdings" w:hAnsi="Wingdings"/>
    </w:rPr>
  </w:style>
  <w:style w:type="character" w:customStyle="1" w:styleId="WW8Num13z1">
    <w:name w:val="WW8Num13z1"/>
    <w:rsid w:val="00BC40A1"/>
    <w:rPr>
      <w:rFonts w:ascii="Courier New" w:hAnsi="Courier New" w:cs="Courier New"/>
    </w:rPr>
  </w:style>
  <w:style w:type="character" w:customStyle="1" w:styleId="WW8Num13z3">
    <w:name w:val="WW8Num13z3"/>
    <w:rsid w:val="00BC40A1"/>
    <w:rPr>
      <w:rFonts w:ascii="Symbol" w:hAnsi="Symbol"/>
    </w:rPr>
  </w:style>
  <w:style w:type="character" w:customStyle="1" w:styleId="WW8Num14z0">
    <w:name w:val="WW8Num14z0"/>
    <w:rsid w:val="00BC40A1"/>
    <w:rPr>
      <w:rFonts w:ascii="Wingdings" w:hAnsi="Wingdings"/>
      <w:sz w:val="16"/>
    </w:rPr>
  </w:style>
  <w:style w:type="character" w:customStyle="1" w:styleId="WW8Num14z1">
    <w:name w:val="WW8Num14z1"/>
    <w:rsid w:val="00BC40A1"/>
    <w:rPr>
      <w:rFonts w:ascii="Courier New" w:hAnsi="Courier New" w:cs="Courier New"/>
    </w:rPr>
  </w:style>
  <w:style w:type="character" w:customStyle="1" w:styleId="WW8Num14z2">
    <w:name w:val="WW8Num14z2"/>
    <w:rsid w:val="00BC40A1"/>
    <w:rPr>
      <w:rFonts w:ascii="Wingdings" w:hAnsi="Wingdings"/>
    </w:rPr>
  </w:style>
  <w:style w:type="character" w:customStyle="1" w:styleId="WW8Num14z3">
    <w:name w:val="WW8Num14z3"/>
    <w:rsid w:val="00BC40A1"/>
    <w:rPr>
      <w:rFonts w:ascii="Symbol" w:hAnsi="Symbol"/>
    </w:rPr>
  </w:style>
  <w:style w:type="character" w:customStyle="1" w:styleId="WW8Num15z0">
    <w:name w:val="WW8Num15z0"/>
    <w:rsid w:val="00BC40A1"/>
    <w:rPr>
      <w:rFonts w:ascii="Courier New" w:hAnsi="Courier New"/>
      <w:color w:val="auto"/>
      <w:sz w:val="22"/>
    </w:rPr>
  </w:style>
  <w:style w:type="character" w:customStyle="1" w:styleId="WW8Num15z1">
    <w:name w:val="WW8Num15z1"/>
    <w:rsid w:val="00BC40A1"/>
    <w:rPr>
      <w:rFonts w:ascii="Courier New" w:hAnsi="Courier New" w:cs="Courier New"/>
    </w:rPr>
  </w:style>
  <w:style w:type="character" w:customStyle="1" w:styleId="WW8Num15z2">
    <w:name w:val="WW8Num15z2"/>
    <w:rsid w:val="00BC40A1"/>
    <w:rPr>
      <w:rFonts w:ascii="Wingdings" w:hAnsi="Wingdings"/>
    </w:rPr>
  </w:style>
  <w:style w:type="character" w:customStyle="1" w:styleId="WW8Num15z3">
    <w:name w:val="WW8Num15z3"/>
    <w:rsid w:val="00BC40A1"/>
    <w:rPr>
      <w:rFonts w:ascii="Symbol" w:hAnsi="Symbol"/>
    </w:rPr>
  </w:style>
  <w:style w:type="character" w:customStyle="1" w:styleId="WW8Num16z0">
    <w:name w:val="WW8Num16z0"/>
    <w:rsid w:val="00BC40A1"/>
    <w:rPr>
      <w:rFonts w:ascii="Wingdings" w:hAnsi="Wingdings"/>
      <w:sz w:val="16"/>
    </w:rPr>
  </w:style>
  <w:style w:type="character" w:customStyle="1" w:styleId="WW8Num16z1">
    <w:name w:val="WW8Num16z1"/>
    <w:rsid w:val="00BC40A1"/>
    <w:rPr>
      <w:rFonts w:ascii="Courier New" w:hAnsi="Courier New" w:cs="Courier New"/>
    </w:rPr>
  </w:style>
  <w:style w:type="character" w:customStyle="1" w:styleId="WW8Num16z2">
    <w:name w:val="WW8Num16z2"/>
    <w:rsid w:val="00BC40A1"/>
    <w:rPr>
      <w:rFonts w:ascii="Wingdings" w:hAnsi="Wingdings"/>
    </w:rPr>
  </w:style>
  <w:style w:type="character" w:customStyle="1" w:styleId="WW8Num16z3">
    <w:name w:val="WW8Num16z3"/>
    <w:rsid w:val="00BC40A1"/>
    <w:rPr>
      <w:rFonts w:ascii="Symbol" w:hAnsi="Symbol"/>
    </w:rPr>
  </w:style>
  <w:style w:type="character" w:customStyle="1" w:styleId="WW8Num17z0">
    <w:name w:val="WW8Num17z0"/>
    <w:rsid w:val="00BC40A1"/>
    <w:rPr>
      <w:rFonts w:ascii="Wingdings" w:hAnsi="Wingdings"/>
    </w:rPr>
  </w:style>
  <w:style w:type="character" w:customStyle="1" w:styleId="WW8Num17z1">
    <w:name w:val="WW8Num17z1"/>
    <w:rsid w:val="00BC40A1"/>
    <w:rPr>
      <w:rFonts w:ascii="Courier New" w:hAnsi="Courier New"/>
    </w:rPr>
  </w:style>
  <w:style w:type="character" w:customStyle="1" w:styleId="WW8Num17z3">
    <w:name w:val="WW8Num17z3"/>
    <w:rsid w:val="00BC40A1"/>
    <w:rPr>
      <w:rFonts w:ascii="Symbol" w:hAnsi="Symbol"/>
    </w:rPr>
  </w:style>
  <w:style w:type="character" w:customStyle="1" w:styleId="WW8Num18z0">
    <w:name w:val="WW8Num18z0"/>
    <w:rsid w:val="00BC40A1"/>
    <w:rPr>
      <w:rFonts w:ascii="Courier New" w:hAnsi="Courier New"/>
    </w:rPr>
  </w:style>
  <w:style w:type="character" w:customStyle="1" w:styleId="WW8Num18z2">
    <w:name w:val="WW8Num18z2"/>
    <w:rsid w:val="00BC40A1"/>
    <w:rPr>
      <w:rFonts w:ascii="Wingdings" w:hAnsi="Wingdings"/>
    </w:rPr>
  </w:style>
  <w:style w:type="character" w:customStyle="1" w:styleId="WW8Num18z3">
    <w:name w:val="WW8Num18z3"/>
    <w:rsid w:val="00BC40A1"/>
    <w:rPr>
      <w:rFonts w:ascii="Symbol" w:hAnsi="Symbol"/>
    </w:rPr>
  </w:style>
  <w:style w:type="character" w:customStyle="1" w:styleId="WW8Num19z0">
    <w:name w:val="WW8Num19z0"/>
    <w:rsid w:val="00BC40A1"/>
    <w:rPr>
      <w:rFonts w:ascii="Wingdings" w:hAnsi="Wingdings"/>
    </w:rPr>
  </w:style>
  <w:style w:type="character" w:customStyle="1" w:styleId="WW8Num19z1">
    <w:name w:val="WW8Num19z1"/>
    <w:rsid w:val="00BC40A1"/>
    <w:rPr>
      <w:rFonts w:ascii="Courier New" w:hAnsi="Courier New"/>
    </w:rPr>
  </w:style>
  <w:style w:type="character" w:customStyle="1" w:styleId="WW8Num19z3">
    <w:name w:val="WW8Num19z3"/>
    <w:rsid w:val="00BC40A1"/>
    <w:rPr>
      <w:rFonts w:ascii="Symbol" w:hAnsi="Symbol"/>
    </w:rPr>
  </w:style>
  <w:style w:type="character" w:customStyle="1" w:styleId="WW8Num20z0">
    <w:name w:val="WW8Num20z0"/>
    <w:rsid w:val="00BC40A1"/>
    <w:rPr>
      <w:rFonts w:ascii="Wingdings" w:hAnsi="Wingdings"/>
      <w:sz w:val="16"/>
    </w:rPr>
  </w:style>
  <w:style w:type="character" w:customStyle="1" w:styleId="WW8Num20z1">
    <w:name w:val="WW8Num20z1"/>
    <w:rsid w:val="00BC40A1"/>
    <w:rPr>
      <w:rFonts w:ascii="Courier New" w:hAnsi="Courier New" w:cs="Courier New"/>
    </w:rPr>
  </w:style>
  <w:style w:type="character" w:customStyle="1" w:styleId="WW8Num20z2">
    <w:name w:val="WW8Num20z2"/>
    <w:rsid w:val="00BC40A1"/>
    <w:rPr>
      <w:rFonts w:ascii="Wingdings" w:hAnsi="Wingdings"/>
    </w:rPr>
  </w:style>
  <w:style w:type="character" w:customStyle="1" w:styleId="WW8Num20z3">
    <w:name w:val="WW8Num20z3"/>
    <w:rsid w:val="00BC40A1"/>
    <w:rPr>
      <w:rFonts w:ascii="Symbol" w:hAnsi="Symbol"/>
    </w:rPr>
  </w:style>
  <w:style w:type="character" w:customStyle="1" w:styleId="WW8Num21z0">
    <w:name w:val="WW8Num21z0"/>
    <w:rsid w:val="00BC40A1"/>
    <w:rPr>
      <w:rFonts w:ascii="Wingdings" w:hAnsi="Wingdings"/>
    </w:rPr>
  </w:style>
  <w:style w:type="character" w:customStyle="1" w:styleId="WW8Num21z1">
    <w:name w:val="WW8Num21z1"/>
    <w:rsid w:val="00BC40A1"/>
    <w:rPr>
      <w:rFonts w:ascii="Courier New" w:hAnsi="Courier New"/>
    </w:rPr>
  </w:style>
  <w:style w:type="character" w:customStyle="1" w:styleId="WW8Num21z3">
    <w:name w:val="WW8Num21z3"/>
    <w:rsid w:val="00BC40A1"/>
    <w:rPr>
      <w:rFonts w:ascii="Symbol" w:hAnsi="Symbol"/>
    </w:rPr>
  </w:style>
  <w:style w:type="character" w:customStyle="1" w:styleId="WW8Num22z0">
    <w:name w:val="WW8Num22z0"/>
    <w:rsid w:val="00BC40A1"/>
    <w:rPr>
      <w:rFonts w:ascii="Symbol" w:hAnsi="Symbol"/>
    </w:rPr>
  </w:style>
  <w:style w:type="character" w:customStyle="1" w:styleId="WW8Num22z1">
    <w:name w:val="WW8Num22z1"/>
    <w:rsid w:val="00BC40A1"/>
    <w:rPr>
      <w:rFonts w:ascii="Courier New" w:hAnsi="Courier New"/>
    </w:rPr>
  </w:style>
  <w:style w:type="character" w:customStyle="1" w:styleId="WW8Num22z2">
    <w:name w:val="WW8Num22z2"/>
    <w:rsid w:val="00BC40A1"/>
    <w:rPr>
      <w:rFonts w:ascii="Wingdings" w:hAnsi="Wingdings"/>
    </w:rPr>
  </w:style>
  <w:style w:type="character" w:customStyle="1" w:styleId="WW8Num23z1">
    <w:name w:val="WW8Num23z1"/>
    <w:rsid w:val="00BC40A1"/>
    <w:rPr>
      <w:rFonts w:ascii="Courier New" w:hAnsi="Courier New" w:cs="Tahoma"/>
    </w:rPr>
  </w:style>
  <w:style w:type="character" w:customStyle="1" w:styleId="WW8Num23z2">
    <w:name w:val="WW8Num23z2"/>
    <w:rsid w:val="00BC40A1"/>
    <w:rPr>
      <w:rFonts w:ascii="Wingdings" w:hAnsi="Wingdings"/>
    </w:rPr>
  </w:style>
  <w:style w:type="character" w:customStyle="1" w:styleId="WW8Num23z3">
    <w:name w:val="WW8Num23z3"/>
    <w:rsid w:val="00BC40A1"/>
    <w:rPr>
      <w:rFonts w:ascii="Symbol" w:hAnsi="Symbol"/>
    </w:rPr>
  </w:style>
  <w:style w:type="character" w:customStyle="1" w:styleId="WW8Num24z0">
    <w:name w:val="WW8Num24z0"/>
    <w:rsid w:val="00BC40A1"/>
    <w:rPr>
      <w:rFonts w:ascii="Symbol" w:hAnsi="Symbol"/>
      <w:sz w:val="20"/>
    </w:rPr>
  </w:style>
  <w:style w:type="character" w:customStyle="1" w:styleId="WW8Num24z1">
    <w:name w:val="WW8Num24z1"/>
    <w:rsid w:val="00BC40A1"/>
    <w:rPr>
      <w:rFonts w:ascii="Courier New" w:hAnsi="Courier New"/>
      <w:sz w:val="20"/>
    </w:rPr>
  </w:style>
  <w:style w:type="character" w:customStyle="1" w:styleId="WW8Num24z2">
    <w:name w:val="WW8Num24z2"/>
    <w:rsid w:val="00BC40A1"/>
    <w:rPr>
      <w:rFonts w:ascii="Wingdings" w:hAnsi="Wingdings"/>
      <w:sz w:val="20"/>
    </w:rPr>
  </w:style>
  <w:style w:type="character" w:customStyle="1" w:styleId="WW8Num25z1">
    <w:name w:val="WW8Num25z1"/>
    <w:rsid w:val="00BC40A1"/>
    <w:rPr>
      <w:rFonts w:ascii="Courier New" w:hAnsi="Courier New" w:cs="Courier New"/>
    </w:rPr>
  </w:style>
  <w:style w:type="character" w:customStyle="1" w:styleId="WW8Num25z2">
    <w:name w:val="WW8Num25z2"/>
    <w:rsid w:val="00BC40A1"/>
    <w:rPr>
      <w:rFonts w:ascii="Wingdings" w:hAnsi="Wingdings"/>
    </w:rPr>
  </w:style>
  <w:style w:type="character" w:customStyle="1" w:styleId="WW8Num25z3">
    <w:name w:val="WW8Num25z3"/>
    <w:rsid w:val="00BC40A1"/>
    <w:rPr>
      <w:rFonts w:ascii="Symbol" w:hAnsi="Symbol"/>
    </w:rPr>
  </w:style>
  <w:style w:type="character" w:customStyle="1" w:styleId="WW8Num26z0">
    <w:name w:val="WW8Num26z0"/>
    <w:rsid w:val="00BC40A1"/>
    <w:rPr>
      <w:rFonts w:ascii="Wingdings" w:hAnsi="Wingdings"/>
      <w:sz w:val="16"/>
    </w:rPr>
  </w:style>
  <w:style w:type="character" w:customStyle="1" w:styleId="WW8Num26z1">
    <w:name w:val="WW8Num26z1"/>
    <w:rsid w:val="00BC40A1"/>
    <w:rPr>
      <w:rFonts w:ascii="Courier New" w:hAnsi="Courier New" w:cs="Courier New"/>
    </w:rPr>
  </w:style>
  <w:style w:type="character" w:customStyle="1" w:styleId="WW8Num26z2">
    <w:name w:val="WW8Num26z2"/>
    <w:rsid w:val="00BC40A1"/>
    <w:rPr>
      <w:rFonts w:ascii="Wingdings" w:hAnsi="Wingdings"/>
    </w:rPr>
  </w:style>
  <w:style w:type="character" w:customStyle="1" w:styleId="WW8Num26z3">
    <w:name w:val="WW8Num26z3"/>
    <w:rsid w:val="00BC40A1"/>
    <w:rPr>
      <w:rFonts w:ascii="Symbol" w:hAnsi="Symbol"/>
    </w:rPr>
  </w:style>
  <w:style w:type="character" w:customStyle="1" w:styleId="WW8Num27z0">
    <w:name w:val="WW8Num27z0"/>
    <w:rsid w:val="00BC40A1"/>
    <w:rPr>
      <w:rFonts w:ascii="Symbol" w:hAnsi="Symbol"/>
      <w:color w:val="auto"/>
    </w:rPr>
  </w:style>
  <w:style w:type="character" w:customStyle="1" w:styleId="WW8Num27z1">
    <w:name w:val="WW8Num27z1"/>
    <w:rsid w:val="00BC40A1"/>
    <w:rPr>
      <w:rFonts w:ascii="Courier New" w:hAnsi="Courier New"/>
    </w:rPr>
  </w:style>
  <w:style w:type="character" w:customStyle="1" w:styleId="WW8Num27z2">
    <w:name w:val="WW8Num27z2"/>
    <w:rsid w:val="00BC40A1"/>
    <w:rPr>
      <w:rFonts w:ascii="Wingdings" w:hAnsi="Wingdings"/>
    </w:rPr>
  </w:style>
  <w:style w:type="character" w:customStyle="1" w:styleId="WW8Num27z3">
    <w:name w:val="WW8Num27z3"/>
    <w:rsid w:val="00BC40A1"/>
    <w:rPr>
      <w:rFonts w:ascii="Symbol" w:hAnsi="Symbol"/>
    </w:rPr>
  </w:style>
  <w:style w:type="character" w:customStyle="1" w:styleId="WW8Num28z0">
    <w:name w:val="WW8Num28z0"/>
    <w:rsid w:val="00BC40A1"/>
    <w:rPr>
      <w:rFonts w:ascii="Wingdings" w:hAnsi="Wingdings"/>
    </w:rPr>
  </w:style>
  <w:style w:type="character" w:customStyle="1" w:styleId="WW8Num28z1">
    <w:name w:val="WW8Num28z1"/>
    <w:rsid w:val="00BC40A1"/>
    <w:rPr>
      <w:rFonts w:ascii="Courier New" w:hAnsi="Courier New"/>
    </w:rPr>
  </w:style>
  <w:style w:type="character" w:customStyle="1" w:styleId="WW8Num28z3">
    <w:name w:val="WW8Num28z3"/>
    <w:rsid w:val="00BC40A1"/>
    <w:rPr>
      <w:rFonts w:ascii="Symbol" w:hAnsi="Symbol"/>
    </w:rPr>
  </w:style>
  <w:style w:type="character" w:customStyle="1" w:styleId="WW8Num29z0">
    <w:name w:val="WW8Num29z0"/>
    <w:rsid w:val="00BC40A1"/>
    <w:rPr>
      <w:rFonts w:ascii="Wingdings" w:hAnsi="Wingdings"/>
      <w:sz w:val="16"/>
    </w:rPr>
  </w:style>
  <w:style w:type="character" w:customStyle="1" w:styleId="WW8Num29z1">
    <w:name w:val="WW8Num29z1"/>
    <w:rsid w:val="00BC40A1"/>
    <w:rPr>
      <w:rFonts w:ascii="Courier New" w:hAnsi="Courier New" w:cs="Courier New"/>
    </w:rPr>
  </w:style>
  <w:style w:type="character" w:customStyle="1" w:styleId="WW8Num29z2">
    <w:name w:val="WW8Num29z2"/>
    <w:rsid w:val="00BC40A1"/>
    <w:rPr>
      <w:rFonts w:ascii="Wingdings" w:hAnsi="Wingdings"/>
    </w:rPr>
  </w:style>
  <w:style w:type="character" w:customStyle="1" w:styleId="WW8Num29z3">
    <w:name w:val="WW8Num29z3"/>
    <w:rsid w:val="00BC40A1"/>
    <w:rPr>
      <w:rFonts w:ascii="Symbol" w:hAnsi="Symbol"/>
    </w:rPr>
  </w:style>
  <w:style w:type="character" w:customStyle="1" w:styleId="WW8Num30z1">
    <w:name w:val="WW8Num30z1"/>
    <w:rsid w:val="00BC40A1"/>
    <w:rPr>
      <w:rFonts w:ascii="Courier New" w:hAnsi="Courier New"/>
    </w:rPr>
  </w:style>
  <w:style w:type="character" w:customStyle="1" w:styleId="WW8Num30z3">
    <w:name w:val="WW8Num30z3"/>
    <w:rsid w:val="00BC40A1"/>
    <w:rPr>
      <w:rFonts w:ascii="Symbol" w:hAnsi="Symbol"/>
    </w:rPr>
  </w:style>
  <w:style w:type="character" w:customStyle="1" w:styleId="WW8Num32z0">
    <w:name w:val="WW8Num32z0"/>
    <w:rsid w:val="00BC40A1"/>
    <w:rPr>
      <w:rFonts w:ascii="Wingdings" w:hAnsi="Wingdings"/>
      <w:sz w:val="16"/>
    </w:rPr>
  </w:style>
  <w:style w:type="character" w:customStyle="1" w:styleId="WW8Num32z1">
    <w:name w:val="WW8Num32z1"/>
    <w:rsid w:val="00BC40A1"/>
    <w:rPr>
      <w:rFonts w:ascii="Courier New" w:hAnsi="Courier New" w:cs="Courier New"/>
    </w:rPr>
  </w:style>
  <w:style w:type="character" w:customStyle="1" w:styleId="WW8Num32z2">
    <w:name w:val="WW8Num32z2"/>
    <w:rsid w:val="00BC40A1"/>
    <w:rPr>
      <w:rFonts w:ascii="Wingdings" w:hAnsi="Wingdings"/>
    </w:rPr>
  </w:style>
  <w:style w:type="character" w:customStyle="1" w:styleId="WW8Num32z3">
    <w:name w:val="WW8Num32z3"/>
    <w:rsid w:val="00BC40A1"/>
    <w:rPr>
      <w:rFonts w:ascii="Symbol" w:hAnsi="Symbol"/>
    </w:rPr>
  </w:style>
  <w:style w:type="character" w:customStyle="1" w:styleId="WW8Num33z0">
    <w:name w:val="WW8Num33z0"/>
    <w:rsid w:val="00BC40A1"/>
    <w:rPr>
      <w:rFonts w:ascii="Wingdings" w:hAnsi="Wingdings"/>
    </w:rPr>
  </w:style>
  <w:style w:type="character" w:customStyle="1" w:styleId="WW8Num33z1">
    <w:name w:val="WW8Num33z1"/>
    <w:rsid w:val="00BC40A1"/>
    <w:rPr>
      <w:rFonts w:ascii="Courier New" w:hAnsi="Courier New" w:cs="Courier New"/>
    </w:rPr>
  </w:style>
  <w:style w:type="character" w:customStyle="1" w:styleId="WW8Num33z3">
    <w:name w:val="WW8Num33z3"/>
    <w:rsid w:val="00BC40A1"/>
    <w:rPr>
      <w:rFonts w:ascii="Symbol" w:hAnsi="Symbol"/>
    </w:rPr>
  </w:style>
  <w:style w:type="character" w:customStyle="1" w:styleId="WW8Num34z1">
    <w:name w:val="WW8Num34z1"/>
    <w:rsid w:val="00BC40A1"/>
    <w:rPr>
      <w:rFonts w:ascii="Courier New" w:hAnsi="Courier New"/>
      <w:sz w:val="20"/>
    </w:rPr>
  </w:style>
  <w:style w:type="character" w:customStyle="1" w:styleId="WW8Num34z2">
    <w:name w:val="WW8Num34z2"/>
    <w:rsid w:val="00BC40A1"/>
    <w:rPr>
      <w:rFonts w:ascii="Wingdings" w:hAnsi="Wingdings"/>
      <w:sz w:val="20"/>
    </w:rPr>
  </w:style>
  <w:style w:type="character" w:customStyle="1" w:styleId="WW8Num35z1">
    <w:name w:val="WW8Num35z1"/>
    <w:rsid w:val="00BC40A1"/>
    <w:rPr>
      <w:rFonts w:ascii="Courier New" w:hAnsi="Courier New" w:cs="Courier New"/>
    </w:rPr>
  </w:style>
  <w:style w:type="character" w:customStyle="1" w:styleId="WW8Num35z2">
    <w:name w:val="WW8Num35z2"/>
    <w:rsid w:val="00BC40A1"/>
    <w:rPr>
      <w:rFonts w:ascii="Wingdings" w:hAnsi="Wingdings"/>
    </w:rPr>
  </w:style>
  <w:style w:type="character" w:customStyle="1" w:styleId="WW8Num35z3">
    <w:name w:val="WW8Num35z3"/>
    <w:rsid w:val="00BC40A1"/>
    <w:rPr>
      <w:rFonts w:ascii="Symbol" w:hAnsi="Symbol"/>
    </w:rPr>
  </w:style>
  <w:style w:type="character" w:customStyle="1" w:styleId="WW8Num36z2">
    <w:name w:val="WW8Num36z2"/>
    <w:rsid w:val="00BC40A1"/>
    <w:rPr>
      <w:rFonts w:ascii="Wingdings" w:hAnsi="Wingdings"/>
    </w:rPr>
  </w:style>
  <w:style w:type="character" w:customStyle="1" w:styleId="WW8Num36z3">
    <w:name w:val="WW8Num36z3"/>
    <w:rsid w:val="00BC40A1"/>
    <w:rPr>
      <w:rFonts w:ascii="Symbol" w:hAnsi="Symbol"/>
    </w:rPr>
  </w:style>
  <w:style w:type="character" w:customStyle="1" w:styleId="WW8Num37z0">
    <w:name w:val="WW8Num37z0"/>
    <w:rsid w:val="00BC40A1"/>
    <w:rPr>
      <w:rFonts w:ascii="Wingdings" w:hAnsi="Wingdings"/>
      <w:sz w:val="16"/>
    </w:rPr>
  </w:style>
  <w:style w:type="character" w:customStyle="1" w:styleId="WW8Num37z1">
    <w:name w:val="WW8Num37z1"/>
    <w:rsid w:val="00BC40A1"/>
    <w:rPr>
      <w:rFonts w:ascii="Courier New" w:hAnsi="Courier New" w:cs="Courier New"/>
    </w:rPr>
  </w:style>
  <w:style w:type="character" w:customStyle="1" w:styleId="WW8Num37z2">
    <w:name w:val="WW8Num37z2"/>
    <w:rsid w:val="00BC40A1"/>
    <w:rPr>
      <w:rFonts w:ascii="Wingdings" w:hAnsi="Wingdings"/>
    </w:rPr>
  </w:style>
  <w:style w:type="character" w:customStyle="1" w:styleId="WW8Num37z3">
    <w:name w:val="WW8Num37z3"/>
    <w:rsid w:val="00BC40A1"/>
    <w:rPr>
      <w:rFonts w:ascii="Symbol" w:hAnsi="Symbol"/>
    </w:rPr>
  </w:style>
  <w:style w:type="character" w:customStyle="1" w:styleId="WW8Num38z0">
    <w:name w:val="WW8Num38z0"/>
    <w:rsid w:val="00BC40A1"/>
    <w:rPr>
      <w:rFonts w:ascii="Wingdings" w:hAnsi="Wingdings"/>
    </w:rPr>
  </w:style>
  <w:style w:type="character" w:customStyle="1" w:styleId="WW8Num38z1">
    <w:name w:val="WW8Num38z1"/>
    <w:rsid w:val="00BC40A1"/>
    <w:rPr>
      <w:rFonts w:ascii="Courier New" w:hAnsi="Courier New" w:cs="Courier New"/>
    </w:rPr>
  </w:style>
  <w:style w:type="character" w:customStyle="1" w:styleId="WW8Num38z3">
    <w:name w:val="WW8Num38z3"/>
    <w:rsid w:val="00BC40A1"/>
    <w:rPr>
      <w:rFonts w:ascii="Symbol" w:hAnsi="Symbol"/>
    </w:rPr>
  </w:style>
  <w:style w:type="character" w:customStyle="1" w:styleId="WW8Num39z0">
    <w:name w:val="WW8Num39z0"/>
    <w:rsid w:val="00BC40A1"/>
    <w:rPr>
      <w:rFonts w:ascii="Wingdings" w:hAnsi="Wingdings"/>
      <w:sz w:val="16"/>
    </w:rPr>
  </w:style>
  <w:style w:type="character" w:customStyle="1" w:styleId="WW8Num39z1">
    <w:name w:val="WW8Num39z1"/>
    <w:rsid w:val="00BC40A1"/>
    <w:rPr>
      <w:rFonts w:ascii="Courier New" w:hAnsi="Courier New" w:cs="Courier New"/>
    </w:rPr>
  </w:style>
  <w:style w:type="character" w:customStyle="1" w:styleId="WW8Num39z2">
    <w:name w:val="WW8Num39z2"/>
    <w:rsid w:val="00BC40A1"/>
    <w:rPr>
      <w:rFonts w:ascii="Wingdings" w:hAnsi="Wingdings"/>
    </w:rPr>
  </w:style>
  <w:style w:type="character" w:customStyle="1" w:styleId="WW8Num39z3">
    <w:name w:val="WW8Num39z3"/>
    <w:rsid w:val="00BC40A1"/>
    <w:rPr>
      <w:rFonts w:ascii="Symbol" w:hAnsi="Symbol"/>
    </w:rPr>
  </w:style>
  <w:style w:type="character" w:customStyle="1" w:styleId="WW8Num40z0">
    <w:name w:val="WW8Num40z0"/>
    <w:rsid w:val="00BC40A1"/>
    <w:rPr>
      <w:rFonts w:ascii="Wingdings" w:hAnsi="Wingdings"/>
    </w:rPr>
  </w:style>
  <w:style w:type="character" w:customStyle="1" w:styleId="WW8Num40z1">
    <w:name w:val="WW8Num40z1"/>
    <w:rsid w:val="00BC40A1"/>
    <w:rPr>
      <w:rFonts w:ascii="Courier New" w:hAnsi="Courier New"/>
    </w:rPr>
  </w:style>
  <w:style w:type="character" w:customStyle="1" w:styleId="WW8Num40z3">
    <w:name w:val="WW8Num40z3"/>
    <w:rsid w:val="00BC40A1"/>
    <w:rPr>
      <w:rFonts w:ascii="Symbol" w:hAnsi="Symbol"/>
    </w:rPr>
  </w:style>
  <w:style w:type="character" w:customStyle="1" w:styleId="WW8Num41z0">
    <w:name w:val="WW8Num41z0"/>
    <w:rsid w:val="00BC40A1"/>
    <w:rPr>
      <w:rFonts w:ascii="Wingdings" w:hAnsi="Wingdings"/>
      <w:sz w:val="16"/>
    </w:rPr>
  </w:style>
  <w:style w:type="character" w:customStyle="1" w:styleId="WW8Num41z1">
    <w:name w:val="WW8Num41z1"/>
    <w:rsid w:val="00BC40A1"/>
    <w:rPr>
      <w:rFonts w:ascii="Courier New" w:hAnsi="Courier New" w:cs="Courier New"/>
    </w:rPr>
  </w:style>
  <w:style w:type="character" w:customStyle="1" w:styleId="WW8Num41z2">
    <w:name w:val="WW8Num41z2"/>
    <w:rsid w:val="00BC40A1"/>
    <w:rPr>
      <w:rFonts w:ascii="Wingdings" w:hAnsi="Wingdings"/>
    </w:rPr>
  </w:style>
  <w:style w:type="character" w:customStyle="1" w:styleId="WW8Num41z3">
    <w:name w:val="WW8Num41z3"/>
    <w:rsid w:val="00BC40A1"/>
    <w:rPr>
      <w:rFonts w:ascii="Symbol" w:hAnsi="Symbol"/>
    </w:rPr>
  </w:style>
  <w:style w:type="character" w:customStyle="1" w:styleId="WW8Num42z0">
    <w:name w:val="WW8Num42z0"/>
    <w:rsid w:val="00BC40A1"/>
    <w:rPr>
      <w:rFonts w:ascii="Wingdings" w:hAnsi="Wingdings"/>
    </w:rPr>
  </w:style>
  <w:style w:type="character" w:customStyle="1" w:styleId="WW8Num42z1">
    <w:name w:val="WW8Num42z1"/>
    <w:rsid w:val="00BC40A1"/>
    <w:rPr>
      <w:rFonts w:ascii="Courier New" w:hAnsi="Courier New"/>
    </w:rPr>
  </w:style>
  <w:style w:type="character" w:customStyle="1" w:styleId="WW8Num42z3">
    <w:name w:val="WW8Num42z3"/>
    <w:rsid w:val="00BC40A1"/>
    <w:rPr>
      <w:rFonts w:ascii="Symbol" w:hAnsi="Symbol"/>
    </w:rPr>
  </w:style>
  <w:style w:type="character" w:customStyle="1" w:styleId="WW8Num43z0">
    <w:name w:val="WW8Num43z0"/>
    <w:rsid w:val="00BC40A1"/>
    <w:rPr>
      <w:rFonts w:ascii="Symbol" w:hAnsi="Symbol"/>
      <w:color w:val="auto"/>
      <w:sz w:val="22"/>
    </w:rPr>
  </w:style>
  <w:style w:type="character" w:customStyle="1" w:styleId="WW8Num43z1">
    <w:name w:val="WW8Num43z1"/>
    <w:rsid w:val="00BC40A1"/>
    <w:rPr>
      <w:rFonts w:ascii="Courier New" w:hAnsi="Courier New" w:cs="Courier New"/>
    </w:rPr>
  </w:style>
  <w:style w:type="character" w:customStyle="1" w:styleId="WW8Num43z2">
    <w:name w:val="WW8Num43z2"/>
    <w:rsid w:val="00BC40A1"/>
    <w:rPr>
      <w:rFonts w:ascii="Wingdings" w:hAnsi="Wingdings"/>
    </w:rPr>
  </w:style>
  <w:style w:type="character" w:customStyle="1" w:styleId="WW8Num43z3">
    <w:name w:val="WW8Num43z3"/>
    <w:rsid w:val="00BC40A1"/>
    <w:rPr>
      <w:rFonts w:ascii="Symbol" w:hAnsi="Symbol"/>
    </w:rPr>
  </w:style>
  <w:style w:type="character" w:customStyle="1" w:styleId="WW8NumSt24z0">
    <w:name w:val="WW8NumSt24z0"/>
    <w:rsid w:val="00BC40A1"/>
    <w:rPr>
      <w:rFonts w:ascii="Tahoma" w:hAnsi="Tahoma"/>
      <w:sz w:val="28"/>
    </w:rPr>
  </w:style>
  <w:style w:type="character" w:customStyle="1" w:styleId="WW-DefaultParagraphFont1">
    <w:name w:val="WW-Default Paragraph Font1"/>
    <w:rsid w:val="00BC40A1"/>
  </w:style>
  <w:style w:type="character" w:customStyle="1" w:styleId="WorkshopitalicsChar">
    <w:name w:val="Workshop italics Char"/>
    <w:basedOn w:val="Heading6Char"/>
    <w:rsid w:val="00BC40A1"/>
    <w:rPr>
      <w:rFonts w:ascii="Tahoma" w:eastAsia="Times New Roman" w:hAnsi="Tahoma" w:cs="Tahoma"/>
      <w:i/>
      <w:iCs/>
      <w:sz w:val="24"/>
      <w:szCs w:val="16"/>
      <w:lang w:eastAsia="ar-SA"/>
    </w:rPr>
  </w:style>
  <w:style w:type="character" w:customStyle="1" w:styleId="text1">
    <w:name w:val="text1"/>
    <w:basedOn w:val="WW-DefaultParagraphFont1"/>
    <w:rsid w:val="00BC40A1"/>
    <w:rPr>
      <w:rFonts w:ascii="Arial" w:hAnsi="Arial" w:cs="Arial"/>
      <w:color w:val="000000"/>
      <w:sz w:val="18"/>
      <w:szCs w:val="18"/>
      <w:shd w:val="clear" w:color="auto" w:fill="auto"/>
    </w:rPr>
  </w:style>
  <w:style w:type="paragraph" w:customStyle="1" w:styleId="Heading">
    <w:name w:val="Heading"/>
    <w:basedOn w:val="Normal"/>
    <w:next w:val="BodyText"/>
    <w:rsid w:val="00BC40A1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BodyText">
    <w:name w:val="Body Text"/>
    <w:basedOn w:val="Normal"/>
    <w:link w:val="BodyTextChar"/>
    <w:rsid w:val="00BC40A1"/>
    <w:rPr>
      <w:color w:val="000000"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BC40A1"/>
    <w:rPr>
      <w:rFonts w:ascii="Tahoma" w:eastAsia="Times New Roman" w:hAnsi="Tahoma" w:cs="Tahoma"/>
      <w:color w:val="000000"/>
      <w:szCs w:val="17"/>
      <w:lang w:eastAsia="ar-SA"/>
    </w:rPr>
  </w:style>
  <w:style w:type="paragraph" w:styleId="List">
    <w:name w:val="List"/>
    <w:basedOn w:val="BodyText"/>
    <w:rsid w:val="00BC40A1"/>
  </w:style>
  <w:style w:type="paragraph" w:styleId="Caption">
    <w:name w:val="caption"/>
    <w:basedOn w:val="Normal"/>
    <w:qFormat/>
    <w:rsid w:val="00BC40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C40A1"/>
    <w:pPr>
      <w:suppressLineNumbers/>
    </w:pPr>
  </w:style>
  <w:style w:type="paragraph" w:customStyle="1" w:styleId="ROILetterhead">
    <w:name w:val="ROI Letterhead"/>
    <w:basedOn w:val="Normal"/>
    <w:rsid w:val="00BC40A1"/>
  </w:style>
  <w:style w:type="paragraph" w:customStyle="1" w:styleId="ROIOutline">
    <w:name w:val="ROI Outline"/>
    <w:basedOn w:val="BodyText"/>
    <w:rsid w:val="00BC40A1"/>
    <w:pPr>
      <w:jc w:val="both"/>
    </w:pPr>
  </w:style>
  <w:style w:type="paragraph" w:styleId="TOAHeading">
    <w:name w:val="toa heading"/>
    <w:basedOn w:val="Normal"/>
    <w:next w:val="Normal"/>
    <w:rsid w:val="00BC40A1"/>
    <w:pPr>
      <w:tabs>
        <w:tab w:val="left" w:pos="9000"/>
        <w:tab w:val="right" w:pos="9360"/>
      </w:tabs>
      <w:overflowPunct w:val="0"/>
      <w:spacing w:before="180"/>
      <w:jc w:val="both"/>
      <w:textAlignment w:val="baseline"/>
    </w:pPr>
    <w:rPr>
      <w:rFonts w:ascii="Sans Serif 10cpi" w:hAnsi="Sans Serif 10cpi"/>
      <w:spacing w:val="-3"/>
      <w:sz w:val="20"/>
      <w:szCs w:val="20"/>
    </w:rPr>
  </w:style>
  <w:style w:type="paragraph" w:customStyle="1" w:styleId="RoiTitle">
    <w:name w:val="Roi Title"/>
    <w:basedOn w:val="Heading2"/>
    <w:rsid w:val="00BC40A1"/>
    <w:pPr>
      <w:jc w:val="center"/>
    </w:pPr>
    <w:rPr>
      <w:rFonts w:ascii="Palatino Linotype" w:hAnsi="Palatino Linotype"/>
      <w:color w:val="000080"/>
      <w:sz w:val="52"/>
      <w:szCs w:val="20"/>
    </w:rPr>
  </w:style>
  <w:style w:type="paragraph" w:customStyle="1" w:styleId="Course">
    <w:name w:val="Course #"/>
    <w:basedOn w:val="RoiTitle"/>
    <w:rsid w:val="00BC40A1"/>
    <w:pPr>
      <w:spacing w:before="240" w:after="240"/>
    </w:pPr>
    <w:rPr>
      <w:color w:val="auto"/>
      <w:sz w:val="36"/>
    </w:rPr>
  </w:style>
  <w:style w:type="paragraph" w:customStyle="1" w:styleId="CourseDescription">
    <w:name w:val="Course Description"/>
    <w:basedOn w:val="Heading2"/>
    <w:rsid w:val="00BC40A1"/>
    <w:rPr>
      <w:sz w:val="28"/>
    </w:rPr>
  </w:style>
  <w:style w:type="paragraph" w:customStyle="1" w:styleId="BodyTextJustified">
    <w:name w:val="Body Text Justified"/>
    <w:basedOn w:val="Normal"/>
    <w:rsid w:val="00BC40A1"/>
    <w:pPr>
      <w:spacing w:after="480"/>
      <w:jc w:val="both"/>
    </w:pPr>
  </w:style>
  <w:style w:type="paragraph" w:customStyle="1" w:styleId="IntroandOverview">
    <w:name w:val="Intro and Overview"/>
    <w:basedOn w:val="Heading2"/>
    <w:rsid w:val="00BC40A1"/>
    <w:pPr>
      <w:ind w:left="144"/>
    </w:pPr>
  </w:style>
  <w:style w:type="paragraph" w:customStyle="1" w:styleId="CourseObj">
    <w:name w:val="Course Obj"/>
    <w:basedOn w:val="Normal"/>
    <w:rsid w:val="00BC40A1"/>
    <w:pPr>
      <w:ind w:left="288"/>
    </w:pPr>
  </w:style>
  <w:style w:type="paragraph" w:customStyle="1" w:styleId="ROI2ndpgHeader">
    <w:name w:val="ROI 2nd pg Header"/>
    <w:basedOn w:val="Normal"/>
    <w:rsid w:val="00BC40A1"/>
    <w:pPr>
      <w:spacing w:after="360"/>
    </w:pPr>
    <w:rPr>
      <w:rFonts w:ascii="Palatino Linotype" w:hAnsi="Palatino Linotype"/>
      <w:b/>
      <w:color w:val="000080"/>
      <w:sz w:val="32"/>
    </w:rPr>
  </w:style>
  <w:style w:type="paragraph" w:customStyle="1" w:styleId="Workshopitalics">
    <w:name w:val="Workshop italics"/>
    <w:basedOn w:val="Heading6"/>
    <w:rsid w:val="00BC40A1"/>
    <w:pPr>
      <w:ind w:left="288"/>
    </w:pPr>
  </w:style>
  <w:style w:type="paragraph" w:customStyle="1" w:styleId="IdeastoUse">
    <w:name w:val="Ideas to Use"/>
    <w:basedOn w:val="IntroandOverview"/>
    <w:rsid w:val="00BC40A1"/>
    <w:pPr>
      <w:ind w:left="288"/>
    </w:pPr>
    <w:rPr>
      <w:b w:val="0"/>
    </w:rPr>
  </w:style>
  <w:style w:type="paragraph" w:customStyle="1" w:styleId="FooterPage">
    <w:name w:val="Footer Page #"/>
    <w:basedOn w:val="Footer"/>
    <w:rsid w:val="00BC40A1"/>
    <w:pPr>
      <w:jc w:val="center"/>
    </w:pPr>
    <w:rPr>
      <w:color w:val="000080"/>
      <w:sz w:val="20"/>
    </w:rPr>
  </w:style>
  <w:style w:type="paragraph" w:customStyle="1" w:styleId="RoiPhone">
    <w:name w:val="Roi Phone"/>
    <w:basedOn w:val="Heading2"/>
    <w:rsid w:val="00BC40A1"/>
    <w:pPr>
      <w:jc w:val="center"/>
    </w:pPr>
    <w:rPr>
      <w:rFonts w:ascii="Palatino Linotype" w:hAnsi="Palatino Linotype"/>
      <w:color w:val="000080"/>
      <w:sz w:val="40"/>
      <w:szCs w:val="20"/>
    </w:rPr>
  </w:style>
  <w:style w:type="paragraph" w:styleId="NormalWeb">
    <w:name w:val="Normal (Web)"/>
    <w:basedOn w:val="Normal"/>
    <w:uiPriority w:val="99"/>
    <w:rsid w:val="00BC40A1"/>
    <w:pPr>
      <w:spacing w:before="280" w:after="280"/>
    </w:pPr>
  </w:style>
  <w:style w:type="paragraph" w:customStyle="1" w:styleId="Bullettextindented">
    <w:name w:val="Bullet text indented"/>
    <w:basedOn w:val="Normal"/>
    <w:rsid w:val="00BC40A1"/>
    <w:pPr>
      <w:tabs>
        <w:tab w:val="left" w:pos="1627"/>
      </w:tabs>
    </w:pPr>
  </w:style>
  <w:style w:type="paragraph" w:customStyle="1" w:styleId="ROIbullettext">
    <w:name w:val="ROI bullet text"/>
    <w:basedOn w:val="Normal"/>
    <w:rsid w:val="00BC40A1"/>
    <w:pPr>
      <w:keepNext/>
      <w:ind w:left="288"/>
    </w:pPr>
  </w:style>
  <w:style w:type="paragraph" w:customStyle="1" w:styleId="bulletforLearningObj">
    <w:name w:val="bullet for Learning Obj"/>
    <w:basedOn w:val="Normal"/>
    <w:rsid w:val="00BC40A1"/>
  </w:style>
  <w:style w:type="paragraph" w:customStyle="1" w:styleId="Unit">
    <w:name w:val="Unit #"/>
    <w:basedOn w:val="IntroandOverview"/>
    <w:rsid w:val="00BC40A1"/>
    <w:pPr>
      <w:keepLines/>
      <w:ind w:left="0"/>
    </w:pPr>
    <w:rPr>
      <w:sz w:val="32"/>
      <w:szCs w:val="32"/>
    </w:rPr>
  </w:style>
  <w:style w:type="paragraph" w:customStyle="1" w:styleId="Bullettextindentedtwice">
    <w:name w:val="Bullet text indented twice"/>
    <w:basedOn w:val="Bullettextindented"/>
    <w:rsid w:val="00BC40A1"/>
  </w:style>
  <w:style w:type="paragraph" w:customStyle="1" w:styleId="bullet4thlevel">
    <w:name w:val="bullet 4th level"/>
    <w:basedOn w:val="Normal"/>
    <w:rsid w:val="00BC40A1"/>
    <w:pPr>
      <w:keepNext/>
      <w:keepLines/>
      <w:ind w:right="-720"/>
      <w:jc w:val="both"/>
    </w:pPr>
    <w:rPr>
      <w:rFonts w:cs="Arial"/>
    </w:rPr>
  </w:style>
  <w:style w:type="paragraph" w:customStyle="1" w:styleId="Bullettext">
    <w:name w:val="Bullet text"/>
    <w:basedOn w:val="Normal"/>
    <w:rsid w:val="00BC40A1"/>
  </w:style>
  <w:style w:type="paragraph" w:customStyle="1" w:styleId="bulletLearningObj">
    <w:name w:val="bullet Learning Obj"/>
    <w:basedOn w:val="Normal"/>
    <w:rsid w:val="00BC40A1"/>
  </w:style>
  <w:style w:type="paragraph" w:customStyle="1" w:styleId="BulletText0">
    <w:name w:val="Bullet Text"/>
    <w:basedOn w:val="Normal"/>
    <w:rsid w:val="00BC40A1"/>
  </w:style>
  <w:style w:type="paragraph" w:customStyle="1" w:styleId="bullettextindented0">
    <w:name w:val="bullet text indented"/>
    <w:basedOn w:val="Normal"/>
    <w:rsid w:val="00BC40A1"/>
  </w:style>
  <w:style w:type="paragraph" w:styleId="Date">
    <w:name w:val="Date"/>
    <w:basedOn w:val="Normal"/>
    <w:next w:val="Normal"/>
    <w:link w:val="DateChar"/>
    <w:rsid w:val="00BC40A1"/>
  </w:style>
  <w:style w:type="character" w:customStyle="1" w:styleId="DateChar">
    <w:name w:val="Date Char"/>
    <w:basedOn w:val="DefaultParagraphFont"/>
    <w:link w:val="Date"/>
    <w:rsid w:val="00BC40A1"/>
    <w:rPr>
      <w:rFonts w:ascii="Tahoma" w:eastAsia="Times New Roman" w:hAnsi="Tahoma" w:cs="Tahoma"/>
      <w:sz w:val="24"/>
      <w:szCs w:val="16"/>
      <w:lang w:eastAsia="ar-SA"/>
    </w:rPr>
  </w:style>
  <w:style w:type="paragraph" w:styleId="ListParagraph">
    <w:name w:val="List Paragraph"/>
    <w:basedOn w:val="Normal"/>
    <w:link w:val="ListParagraphChar"/>
    <w:qFormat/>
    <w:rsid w:val="00BC40A1"/>
    <w:pPr>
      <w:numPr>
        <w:ilvl w:val="1"/>
        <w:numId w:val="5"/>
      </w:numPr>
      <w:spacing w:after="200" w:line="276" w:lineRule="auto"/>
    </w:pPr>
    <w:rPr>
      <w:rFonts w:eastAsia="Calibr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40A1"/>
    <w:rPr>
      <w:i/>
      <w:iCs/>
    </w:rPr>
  </w:style>
  <w:style w:type="paragraph" w:customStyle="1" w:styleId="StyleCourseDescriptionCambria">
    <w:name w:val="Style Course Description + Cambria"/>
    <w:basedOn w:val="CourseDescription"/>
    <w:autoRedefine/>
    <w:rsid w:val="00BC40A1"/>
  </w:style>
  <w:style w:type="paragraph" w:customStyle="1" w:styleId="Numberedtag">
    <w:name w:val="Numbered tag"/>
    <w:basedOn w:val="Normal"/>
    <w:rsid w:val="00BC40A1"/>
    <w:pPr>
      <w:numPr>
        <w:numId w:val="7"/>
      </w:numPr>
    </w:pPr>
  </w:style>
  <w:style w:type="paragraph" w:customStyle="1" w:styleId="StyleCalibri14ptRight-056">
    <w:name w:val="Style Calibri 14 pt Right:  -0.56&quot;"/>
    <w:basedOn w:val="Normal"/>
    <w:autoRedefine/>
    <w:rsid w:val="00BC40A1"/>
    <w:rPr>
      <w:rFonts w:ascii="Calibri" w:hAnsi="Calibri"/>
      <w:szCs w:val="20"/>
    </w:rPr>
  </w:style>
  <w:style w:type="paragraph" w:customStyle="1" w:styleId="StyleCalibri14ptRight-0561">
    <w:name w:val="Style Calibri 14 pt Right:  -0.56&quot;1"/>
    <w:basedOn w:val="Normal"/>
    <w:autoRedefine/>
    <w:rsid w:val="00BC40A1"/>
    <w:pPr>
      <w:ind w:right="14"/>
    </w:pPr>
    <w:rPr>
      <w:rFonts w:ascii="Calibri" w:hAnsi="Calibri"/>
      <w:szCs w:val="20"/>
    </w:rPr>
  </w:style>
  <w:style w:type="character" w:styleId="CommentReference">
    <w:name w:val="annotation reference"/>
    <w:basedOn w:val="DefaultParagraphFont"/>
    <w:semiHidden/>
    <w:rsid w:val="00BC40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4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40A1"/>
    <w:rPr>
      <w:rFonts w:ascii="Tahoma" w:eastAsia="Times New Roman" w:hAnsi="Tahoma" w:cs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C4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40A1"/>
    <w:rPr>
      <w:rFonts w:ascii="Tahoma" w:eastAsia="Times New Roman" w:hAnsi="Tahoma" w:cs="Tahoma"/>
      <w:b/>
      <w:bCs/>
      <w:lang w:eastAsia="ar-SA"/>
    </w:rPr>
  </w:style>
  <w:style w:type="paragraph" w:styleId="BalloonText">
    <w:name w:val="Balloon Text"/>
    <w:basedOn w:val="Normal"/>
    <w:link w:val="BalloonTextChar"/>
    <w:semiHidden/>
    <w:rsid w:val="00BC40A1"/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BC40A1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GSUP2Title">
    <w:name w:val="GSU_P2_Title"/>
    <w:basedOn w:val="Normal"/>
    <w:rsid w:val="00BC40A1"/>
    <w:pPr>
      <w:spacing w:line="480" w:lineRule="exact"/>
      <w:ind w:left="1267"/>
    </w:pPr>
    <w:rPr>
      <w:rFonts w:eastAsia="MS Mincho"/>
      <w:sz w:val="40"/>
      <w:szCs w:val="40"/>
      <w:lang w:eastAsia="ja-JP"/>
    </w:rPr>
  </w:style>
  <w:style w:type="paragraph" w:customStyle="1" w:styleId="NumberedCode">
    <w:name w:val="Numbered Code"/>
    <w:basedOn w:val="ListParagraph"/>
    <w:link w:val="NumberedCodeChar"/>
    <w:qFormat/>
    <w:rsid w:val="00BC40A1"/>
    <w:pPr>
      <w:numPr>
        <w:ilvl w:val="0"/>
        <w:numId w:val="8"/>
      </w:numPr>
      <w:spacing w:after="0"/>
      <w:ind w:right="-446"/>
    </w:pPr>
    <w:rPr>
      <w:rFonts w:ascii="Courier New" w:hAnsi="Courier New" w:cs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40A1"/>
    <w:pPr>
      <w:tabs>
        <w:tab w:val="right" w:leader="dot" w:pos="9350"/>
      </w:tabs>
      <w:ind w:left="245" w:right="-446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rsid w:val="00BC40A1"/>
    <w:rPr>
      <w:rFonts w:ascii="Tahoma" w:eastAsia="Calibri" w:hAnsi="Tahoma" w:cs="Tahoma"/>
      <w:sz w:val="24"/>
      <w:szCs w:val="24"/>
    </w:rPr>
  </w:style>
  <w:style w:type="character" w:customStyle="1" w:styleId="NumberedCodeChar">
    <w:name w:val="Numbered Code Char"/>
    <w:basedOn w:val="ListParagraphChar"/>
    <w:link w:val="NumberedCode"/>
    <w:rsid w:val="00BC40A1"/>
    <w:rPr>
      <w:rFonts w:ascii="Courier New" w:eastAsia="Calibri" w:hAnsi="Courier New" w:cs="Courier New"/>
      <w:sz w:val="22"/>
      <w:szCs w:val="24"/>
    </w:rPr>
  </w:style>
  <w:style w:type="paragraph" w:customStyle="1" w:styleId="NumberedStep">
    <w:name w:val="Numbered Step"/>
    <w:basedOn w:val="Normal"/>
    <w:link w:val="NumberedStepChar"/>
    <w:qFormat/>
    <w:rsid w:val="00BC40A1"/>
    <w:pPr>
      <w:numPr>
        <w:numId w:val="9"/>
      </w:numPr>
      <w:spacing w:before="120"/>
      <w:ind w:right="-446"/>
    </w:pPr>
  </w:style>
  <w:style w:type="paragraph" w:customStyle="1" w:styleId="Question">
    <w:name w:val="Question"/>
    <w:basedOn w:val="Style2"/>
    <w:link w:val="QuestionChar"/>
    <w:qFormat/>
    <w:rsid w:val="00BC40A1"/>
    <w:pPr>
      <w:tabs>
        <w:tab w:val="right" w:pos="8640"/>
      </w:tabs>
      <w:ind w:left="360"/>
    </w:pPr>
    <w:rPr>
      <w:sz w:val="24"/>
    </w:rPr>
  </w:style>
  <w:style w:type="character" w:customStyle="1" w:styleId="Style1Char">
    <w:name w:val="Style1 Char"/>
    <w:basedOn w:val="DefaultParagraphFont"/>
    <w:link w:val="Style1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NumberedStepChar">
    <w:name w:val="Numbered Step Char"/>
    <w:basedOn w:val="Style1Char"/>
    <w:link w:val="NumberedStep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customStyle="1" w:styleId="Style2Char">
    <w:name w:val="Style2 Char"/>
    <w:basedOn w:val="DefaultParagraphFont"/>
    <w:link w:val="Style2"/>
    <w:rsid w:val="00BC40A1"/>
    <w:rPr>
      <w:rFonts w:ascii="Tahoma" w:eastAsia="Times New Roman" w:hAnsi="Tahoma" w:cs="Tahoma"/>
      <w:sz w:val="28"/>
      <w:szCs w:val="16"/>
      <w:lang w:eastAsia="ar-SA"/>
    </w:rPr>
  </w:style>
  <w:style w:type="character" w:customStyle="1" w:styleId="QuestionChar">
    <w:name w:val="Question Char"/>
    <w:basedOn w:val="Style2Char"/>
    <w:link w:val="Question"/>
    <w:rsid w:val="00BC40A1"/>
    <w:rPr>
      <w:rFonts w:ascii="Tahoma" w:eastAsia="Times New Roman" w:hAnsi="Tahoma" w:cs="Tahoma"/>
      <w:sz w:val="24"/>
      <w:szCs w:val="16"/>
      <w:lang w:eastAsia="ar-SA"/>
    </w:rPr>
  </w:style>
  <w:style w:type="character" w:styleId="BookTitle">
    <w:name w:val="Book Title"/>
    <w:basedOn w:val="DefaultParagraphFont"/>
    <w:uiPriority w:val="33"/>
    <w:qFormat/>
    <w:rsid w:val="00BC40A1"/>
    <w:rPr>
      <w:b/>
      <w:bCs/>
      <w:smallCaps/>
      <w:color w:val="1F497D" w:themeColor="text2"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BC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inda\Documents\!ROI%20Templates\ROI_ExManTemplate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2"/>
          </a:solidFill>
          <a:headEnd type="none" w="med" len="med"/>
          <a:tailEnd type="triangle" w="lg" len="lg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8A054FD435346B287BB258D6D8C2A" ma:contentTypeVersion="2" ma:contentTypeDescription="Create a new document." ma:contentTypeScope="" ma:versionID="6146b90b4382322d8952632f355192b7">
  <xsd:schema xmlns:xsd="http://www.w3.org/2001/XMLSchema" xmlns:xs="http://www.w3.org/2001/XMLSchema" xmlns:p="http://schemas.microsoft.com/office/2006/metadata/properties" xmlns:ns2="027ed24f-5970-4294-be5c-0919c5aaa214" xmlns:ns3="037063e9-a85e-4c78-8627-f1a9315663e5" targetNamespace="http://schemas.microsoft.com/office/2006/metadata/properties" ma:root="true" ma:fieldsID="b5d91f802dafd2e22aeea528efbe2d3e" ns2:_="" ns3:_="">
    <xsd:import namespace="027ed24f-5970-4294-be5c-0919c5aaa214"/>
    <xsd:import namespace="037063e9-a85e-4c78-8627-f1a9315663e5"/>
    <xsd:element name="properties">
      <xsd:complexType>
        <xsd:sequence>
          <xsd:element name="documentManagement">
            <xsd:complexType>
              <xsd:all>
                <xsd:element ref="ns2:Customization_x0020_Information" minOccurs="0"/>
                <xsd:element ref="ns2:Date_x0020_last_x0020_us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ed24f-5970-4294-be5c-0919c5aaa214" elementFormDefault="qualified">
    <xsd:import namespace="http://schemas.microsoft.com/office/2006/documentManagement/types"/>
    <xsd:import namespace="http://schemas.microsoft.com/office/infopath/2007/PartnerControls"/>
    <xsd:element name="Customization_x0020_Information" ma:index="8" nillable="true" ma:displayName="Customization Information" ma:description="Enter information about what is different about this version of the course." ma:internalName="Customization_x0020_Information">
      <xsd:simpleType>
        <xsd:restriction base="dms:Note">
          <xsd:maxLength value="255"/>
        </xsd:restriction>
      </xsd:simpleType>
    </xsd:element>
    <xsd:element name="Date_x0020_last_x0020_used" ma:index="9" nillable="true" ma:displayName="Date last used" ma:description="Enter the date of the last run of this course" ma:internalName="Date_x0020_last_x0020_us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063e9-a85e-4c78-8627-f1a9315663e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37063e9-a85e-4c78-8627-f1a9315663e5">EVEA5JW6U4JV-6-9966</_dlc_DocId>
    <_dlc_DocIdUrl xmlns="037063e9-a85e-4c78-8627-f1a9315663e5">
      <Url>https://portal.roitraining.com/Courses/_layouts/DocIdRedir.aspx?ID=EVEA5JW6U4JV-6-9966</Url>
      <Description>EVEA5JW6U4JV-6-9966</Description>
    </_dlc_DocIdUrl>
    <Date_x0020_last_x0020_used xmlns="027ed24f-5970-4294-be5c-0919c5aaa214" xsi:nil="true"/>
    <Customization_x0020_Information xmlns="027ed24f-5970-4294-be5c-0919c5aaa21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49AE9-1D0E-431D-A63D-7051D4D5F84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DF37578-1225-41F1-A16C-705A4EE5F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FA1CF-A1FE-43D2-9562-659CCD207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ed24f-5970-4294-be5c-0919c5aaa214"/>
    <ds:schemaRef ds:uri="037063e9-a85e-4c78-8627-f1a931566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ADD97D-128C-4EC5-9174-AC40F6BEB3B4}">
  <ds:schemaRefs>
    <ds:schemaRef ds:uri="http://schemas.microsoft.com/office/2006/metadata/properties"/>
    <ds:schemaRef ds:uri="http://schemas.microsoft.com/office/infopath/2007/PartnerControls"/>
    <ds:schemaRef ds:uri="037063e9-a85e-4c78-8627-f1a9315663e5"/>
    <ds:schemaRef ds:uri="027ed24f-5970-4294-be5c-0919c5aaa214"/>
  </ds:schemaRefs>
</ds:datastoreItem>
</file>

<file path=customXml/itemProps5.xml><?xml version="1.0" encoding="utf-8"?>
<ds:datastoreItem xmlns:ds="http://schemas.openxmlformats.org/officeDocument/2006/customXml" ds:itemID="{5CD11DEA-E3B8-A44A-B308-BEAD5857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C:\Users\Linda\Documents\!ROI Templates\ROI_ExManTemplate_2017.dotx</Template>
  <TotalTime>119</TotalTime>
  <Pages>31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 Getting Started</vt:lpstr>
    </vt:vector>
  </TitlesOfParts>
  <Company>The Software Guild</Company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 Getting Started</dc:title>
  <dc:creator>Linda</dc:creator>
  <cp:lastModifiedBy>Microsoft Office User</cp:lastModifiedBy>
  <cp:revision>92</cp:revision>
  <cp:lastPrinted>2018-09-24T15:35:00Z</cp:lastPrinted>
  <dcterms:created xsi:type="dcterms:W3CDTF">2017-04-07T00:35:00Z</dcterms:created>
  <dcterms:modified xsi:type="dcterms:W3CDTF">2019-09-17T21:41:00Z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0x0101006B08A054FD435346B287BB258D6D8C2A</vt:lpwstr>
  </property>
  <property fmtid="{D5CDD505-2E9C-101B-9397-08002B2CF9AE}" pid="3" name="_dlc_DocIdItemGuid">
    <vt:lpwstr>e862a569-b456-4c9f-bf55-431d2fc5e877</vt:lpwstr>
  </property>
</Properties>
</file>