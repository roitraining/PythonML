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3227" w14:textId="77777777" w:rsidR="00933468" w:rsidRPr="00C34DC4" w:rsidRDefault="00933468" w:rsidP="00007E7A">
      <w:pPr>
        <w:jc w:val="center"/>
      </w:pPr>
    </w:p>
    <w:p w14:paraId="21D4BA5E" w14:textId="4C4A48B4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  <w:r w:rsidRPr="008C0E40">
        <w:rPr>
          <w:rStyle w:val="BookTitle"/>
          <w:sz w:val="32"/>
          <w:szCs w:val="32"/>
        </w:rPr>
        <w:t xml:space="preserve">Course </w:t>
      </w:r>
      <w:r w:rsidR="00342E75">
        <w:rPr>
          <w:rStyle w:val="BookTitle"/>
          <w:sz w:val="32"/>
          <w:szCs w:val="32"/>
        </w:rPr>
        <w:t>811M</w:t>
      </w:r>
    </w:p>
    <w:p w14:paraId="78FE6477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</w:p>
    <w:p w14:paraId="5261192C" w14:textId="64D8910C" w:rsidR="00933468" w:rsidRPr="008C0E40" w:rsidRDefault="00900468" w:rsidP="00007E7A">
      <w:pPr>
        <w:jc w:val="center"/>
        <w:rPr>
          <w:rStyle w:val="BookTitle"/>
          <w:sz w:val="40"/>
          <w:szCs w:val="40"/>
        </w:rPr>
      </w:pPr>
      <w:bookmarkStart w:id="0" w:name="_Hlk19773115"/>
      <w:r w:rsidRPr="00900468">
        <w:rPr>
          <w:rStyle w:val="BookTitle"/>
          <w:sz w:val="40"/>
          <w:szCs w:val="40"/>
        </w:rPr>
        <w:t>Python</w:t>
      </w:r>
      <w:r w:rsidR="00342E75">
        <w:rPr>
          <w:rStyle w:val="BookTitle"/>
          <w:sz w:val="40"/>
          <w:szCs w:val="40"/>
        </w:rPr>
        <w:t xml:space="preserve"> for Data Scientists</w:t>
      </w:r>
      <w:bookmarkEnd w:id="0"/>
    </w:p>
    <w:p w14:paraId="720F9535" w14:textId="77777777" w:rsidR="00933468" w:rsidRDefault="00933468" w:rsidP="00007E7A">
      <w:pPr>
        <w:jc w:val="center"/>
      </w:pPr>
    </w:p>
    <w:p w14:paraId="5ADC057E" w14:textId="77777777" w:rsidR="00007E7A" w:rsidRDefault="00007E7A" w:rsidP="00007E7A">
      <w:pPr>
        <w:jc w:val="center"/>
      </w:pPr>
    </w:p>
    <w:p w14:paraId="45CB9AB3" w14:textId="77777777" w:rsidR="00007E7A" w:rsidRDefault="00007E7A" w:rsidP="00007E7A">
      <w:pPr>
        <w:jc w:val="center"/>
      </w:pPr>
    </w:p>
    <w:p w14:paraId="2EFA9C65" w14:textId="77777777" w:rsidR="00007E7A" w:rsidRDefault="00007E7A" w:rsidP="00007E7A">
      <w:pPr>
        <w:jc w:val="center"/>
      </w:pPr>
    </w:p>
    <w:p w14:paraId="5F4EA096" w14:textId="77777777" w:rsidR="00007E7A" w:rsidRPr="00933468" w:rsidRDefault="00007E7A" w:rsidP="00007E7A">
      <w:pPr>
        <w:jc w:val="center"/>
      </w:pPr>
    </w:p>
    <w:p w14:paraId="667388C9" w14:textId="77777777" w:rsidR="0042721F" w:rsidRPr="008C0E40" w:rsidRDefault="0042721F" w:rsidP="00007E7A">
      <w:pPr>
        <w:jc w:val="center"/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0E40"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Exercise Manual</w:t>
      </w:r>
    </w:p>
    <w:p w14:paraId="79536F3E" w14:textId="77777777" w:rsidR="00B31E6A" w:rsidRPr="00B31E6A" w:rsidRDefault="00B31E6A" w:rsidP="00007E7A">
      <w:pPr>
        <w:jc w:val="center"/>
      </w:pPr>
    </w:p>
    <w:p w14:paraId="10DF90C4" w14:textId="77777777" w:rsidR="00B31E6A" w:rsidRDefault="0042721F" w:rsidP="00007E7A">
      <w:pPr>
        <w:rPr>
          <w:rFonts w:eastAsia="Tahoma"/>
          <w:color w:val="000000"/>
          <w:position w:val="1"/>
          <w:sz w:val="36"/>
          <w:szCs w:val="56"/>
        </w:rPr>
      </w:pPr>
      <w:r w:rsidRPr="00E560F4">
        <w:br w:type="page"/>
      </w:r>
    </w:p>
    <w:p w14:paraId="6BC170C3" w14:textId="77777777" w:rsidR="004D2EC7" w:rsidRDefault="004D2EC7" w:rsidP="00FE0E4B">
      <w:pPr>
        <w:tabs>
          <w:tab w:val="left" w:pos="2520"/>
        </w:tabs>
        <w:spacing w:before="4000" w:line="276" w:lineRule="auto"/>
        <w:rPr>
          <w:rFonts w:eastAsia="Tahoma"/>
        </w:rPr>
      </w:pPr>
    </w:p>
    <w:p w14:paraId="770FE691" w14:textId="77777777" w:rsidR="00ED295E" w:rsidRDefault="00ED295E" w:rsidP="003F5D9D">
      <w:pPr>
        <w:tabs>
          <w:tab w:val="left" w:pos="2520"/>
        </w:tabs>
        <w:spacing w:before="3800" w:line="276" w:lineRule="auto"/>
        <w:rPr>
          <w:rFonts w:eastAsia="Tahoma"/>
        </w:rPr>
      </w:pPr>
    </w:p>
    <w:tbl>
      <w:tblPr>
        <w:tblStyle w:val="TableGrid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90455" w14:paraId="6F86BEEF" w14:textId="77777777" w:rsidTr="001E6C21">
        <w:trPr>
          <w:trHeight w:val="1323"/>
          <w:jc w:val="center"/>
        </w:trPr>
        <w:tc>
          <w:tcPr>
            <w:tcW w:w="8640" w:type="dxa"/>
            <w:shd w:val="clear" w:color="auto" w:fill="F2F2F2" w:themeFill="background1" w:themeFillShade="F2"/>
          </w:tcPr>
          <w:p w14:paraId="380D4116" w14:textId="3EE67CD7" w:rsidR="00790455" w:rsidRPr="00F57377" w:rsidRDefault="00790455" w:rsidP="00790455">
            <w:pPr>
              <w:spacing w:before="120" w:after="120" w:line="276" w:lineRule="auto"/>
              <w:ind w:left="148" w:right="180"/>
              <w:jc w:val="both"/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</w:pP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The following course materials are copyright protected materials. They may not be reproduced or distributed and may only be used by students attending the </w:t>
            </w:r>
            <w:r w:rsidR="00342E75">
              <w:rPr>
                <w:rFonts w:eastAsia="Tahoma"/>
                <w:b/>
                <w:i/>
                <w:color w:val="800000"/>
                <w:sz w:val="28"/>
                <w:szCs w:val="28"/>
              </w:rPr>
              <w:t>Python for D</w:t>
            </w:r>
            <w:r w:rsidR="00900468">
              <w:rPr>
                <w:rFonts w:eastAsia="Tahoma"/>
                <w:b/>
                <w:i/>
                <w:color w:val="800000"/>
                <w:sz w:val="28"/>
                <w:szCs w:val="28"/>
              </w:rPr>
              <w:t>ata Scien</w:t>
            </w:r>
            <w:r w:rsidR="00342E75">
              <w:rPr>
                <w:rFonts w:eastAsia="Tahoma"/>
                <w:b/>
                <w:i/>
                <w:color w:val="800000"/>
                <w:sz w:val="28"/>
                <w:szCs w:val="28"/>
              </w:rPr>
              <w:t>tists</w:t>
            </w:r>
            <w:r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 c</w:t>
            </w: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>ourse.</w:t>
            </w:r>
          </w:p>
        </w:tc>
      </w:tr>
    </w:tbl>
    <w:p w14:paraId="1F57BDC7" w14:textId="77777777" w:rsidR="00B31E6A" w:rsidRPr="00BE26E6" w:rsidRDefault="00B31E6A" w:rsidP="00007E7A">
      <w:pPr>
        <w:rPr>
          <w:b/>
          <w:color w:val="1F497D" w:themeColor="text2"/>
          <w:sz w:val="28"/>
          <w:szCs w:val="28"/>
        </w:rPr>
      </w:pPr>
      <w:r w:rsidRPr="00150000">
        <w:rPr>
          <w:color w:val="595959" w:themeColor="text1" w:themeTint="A6"/>
          <w:sz w:val="28"/>
          <w:szCs w:val="28"/>
        </w:rPr>
        <w:br w:type="page"/>
      </w:r>
      <w:r w:rsidRPr="00BE26E6">
        <w:rPr>
          <w:b/>
          <w:color w:val="1F497D" w:themeColor="text2"/>
          <w:sz w:val="28"/>
          <w:szCs w:val="28"/>
        </w:rPr>
        <w:lastRenderedPageBreak/>
        <w:t>Table of Contents</w:t>
      </w:r>
    </w:p>
    <w:p w14:paraId="041844F4" w14:textId="77777777" w:rsidR="0042721F" w:rsidRDefault="0042721F" w:rsidP="00007E7A"/>
    <w:p w14:paraId="0603AEC0" w14:textId="59294E36" w:rsidR="00AC209C" w:rsidRDefault="00D93648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r w:rsidRPr="00D93648">
        <w:fldChar w:fldCharType="begin"/>
      </w:r>
      <w:r w:rsidRPr="00D93648">
        <w:instrText xml:space="preserve"> TOC \o "1-1" \h \z \u </w:instrText>
      </w:r>
      <w:r w:rsidRPr="00D93648">
        <w:fldChar w:fldCharType="separate"/>
      </w:r>
      <w:hyperlink w:anchor="_Toc19861345" w:history="1">
        <w:r w:rsidR="00AC209C" w:rsidRPr="009221F5">
          <w:rPr>
            <w:rStyle w:val="Hyperlink"/>
          </w:rPr>
          <w:t>Exercise 2.1: Array Creation</w:t>
        </w:r>
        <w:r w:rsidR="00AC209C">
          <w:rPr>
            <w:webHidden/>
          </w:rPr>
          <w:tab/>
        </w:r>
        <w:r w:rsidR="00AC209C">
          <w:rPr>
            <w:webHidden/>
          </w:rPr>
          <w:fldChar w:fldCharType="begin"/>
        </w:r>
        <w:r w:rsidR="00AC209C">
          <w:rPr>
            <w:webHidden/>
          </w:rPr>
          <w:instrText xml:space="preserve"> PAGEREF _Toc19861345 \h </w:instrText>
        </w:r>
        <w:r w:rsidR="00AC209C">
          <w:rPr>
            <w:webHidden/>
          </w:rPr>
        </w:r>
        <w:r w:rsidR="00AC209C">
          <w:rPr>
            <w:webHidden/>
          </w:rPr>
          <w:fldChar w:fldCharType="separate"/>
        </w:r>
        <w:r w:rsidR="00DD6BDB">
          <w:rPr>
            <w:webHidden/>
          </w:rPr>
          <w:t>1</w:t>
        </w:r>
        <w:r w:rsidR="00AC209C">
          <w:rPr>
            <w:webHidden/>
          </w:rPr>
          <w:fldChar w:fldCharType="end"/>
        </w:r>
      </w:hyperlink>
    </w:p>
    <w:p w14:paraId="5653C062" w14:textId="5F938847" w:rsidR="00AC209C" w:rsidRDefault="00824DE6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46" w:history="1">
        <w:r w:rsidR="00AC209C" w:rsidRPr="009221F5">
          <w:rPr>
            <w:rStyle w:val="Hyperlink"/>
          </w:rPr>
          <w:t>Exercise 2.2: Array Basic Operations</w:t>
        </w:r>
        <w:r w:rsidR="00AC209C">
          <w:rPr>
            <w:webHidden/>
          </w:rPr>
          <w:tab/>
        </w:r>
        <w:r w:rsidR="00AC209C">
          <w:rPr>
            <w:webHidden/>
          </w:rPr>
          <w:fldChar w:fldCharType="begin"/>
        </w:r>
        <w:r w:rsidR="00AC209C">
          <w:rPr>
            <w:webHidden/>
          </w:rPr>
          <w:instrText xml:space="preserve"> PAGEREF _Toc19861346 \h </w:instrText>
        </w:r>
        <w:r w:rsidR="00AC209C">
          <w:rPr>
            <w:webHidden/>
          </w:rPr>
        </w:r>
        <w:r w:rsidR="00AC209C">
          <w:rPr>
            <w:webHidden/>
          </w:rPr>
          <w:fldChar w:fldCharType="separate"/>
        </w:r>
        <w:r w:rsidR="00DD6BDB">
          <w:rPr>
            <w:webHidden/>
          </w:rPr>
          <w:t>3</w:t>
        </w:r>
        <w:r w:rsidR="00AC209C">
          <w:rPr>
            <w:webHidden/>
          </w:rPr>
          <w:fldChar w:fldCharType="end"/>
        </w:r>
      </w:hyperlink>
    </w:p>
    <w:p w14:paraId="66085820" w14:textId="606D4782" w:rsidR="00AC209C" w:rsidRDefault="00824DE6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47" w:history="1">
        <w:r w:rsidR="00AC209C" w:rsidRPr="009221F5">
          <w:rPr>
            <w:rStyle w:val="Hyperlink"/>
          </w:rPr>
          <w:t xml:space="preserve">Exercise 3.1: Pandas </w:t>
        </w:r>
        <w:r w:rsidR="00AC209C" w:rsidRPr="009221F5">
          <w:rPr>
            <w:rStyle w:val="Hyperlink"/>
            <w:rFonts w:ascii="Courier New" w:hAnsi="Courier New" w:cs="Courier New"/>
          </w:rPr>
          <w:t>Series</w:t>
        </w:r>
        <w:r w:rsidR="00AC209C">
          <w:rPr>
            <w:webHidden/>
          </w:rPr>
          <w:tab/>
        </w:r>
        <w:r w:rsidR="00AC209C">
          <w:rPr>
            <w:webHidden/>
          </w:rPr>
          <w:fldChar w:fldCharType="begin"/>
        </w:r>
        <w:r w:rsidR="00AC209C">
          <w:rPr>
            <w:webHidden/>
          </w:rPr>
          <w:instrText xml:space="preserve"> PAGEREF _Toc19861347 \h </w:instrText>
        </w:r>
        <w:r w:rsidR="00AC209C">
          <w:rPr>
            <w:webHidden/>
          </w:rPr>
        </w:r>
        <w:r w:rsidR="00AC209C">
          <w:rPr>
            <w:webHidden/>
          </w:rPr>
          <w:fldChar w:fldCharType="separate"/>
        </w:r>
        <w:r w:rsidR="00DD6BDB">
          <w:rPr>
            <w:webHidden/>
          </w:rPr>
          <w:t>5</w:t>
        </w:r>
        <w:r w:rsidR="00AC209C">
          <w:rPr>
            <w:webHidden/>
          </w:rPr>
          <w:fldChar w:fldCharType="end"/>
        </w:r>
      </w:hyperlink>
    </w:p>
    <w:p w14:paraId="6929AC5F" w14:textId="22DFAD18" w:rsidR="00AC209C" w:rsidRDefault="00824DE6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48" w:history="1">
        <w:r w:rsidR="00AC209C" w:rsidRPr="009221F5">
          <w:rPr>
            <w:rStyle w:val="Hyperlink"/>
          </w:rPr>
          <w:t xml:space="preserve">Exercise 3.2: Pandas </w:t>
        </w:r>
        <w:r w:rsidR="00AC209C" w:rsidRPr="009221F5">
          <w:rPr>
            <w:rStyle w:val="Hyperlink"/>
            <w:rFonts w:ascii="Courier New" w:hAnsi="Courier New" w:cs="Courier New"/>
          </w:rPr>
          <w:t>DataFrame</w:t>
        </w:r>
        <w:r w:rsidR="00AC209C">
          <w:rPr>
            <w:webHidden/>
          </w:rPr>
          <w:tab/>
        </w:r>
        <w:r w:rsidR="00AC209C">
          <w:rPr>
            <w:webHidden/>
          </w:rPr>
          <w:fldChar w:fldCharType="begin"/>
        </w:r>
        <w:r w:rsidR="00AC209C">
          <w:rPr>
            <w:webHidden/>
          </w:rPr>
          <w:instrText xml:space="preserve"> PAGEREF _Toc19861348 \h </w:instrText>
        </w:r>
        <w:r w:rsidR="00AC209C">
          <w:rPr>
            <w:webHidden/>
          </w:rPr>
        </w:r>
        <w:r w:rsidR="00AC209C">
          <w:rPr>
            <w:webHidden/>
          </w:rPr>
          <w:fldChar w:fldCharType="separate"/>
        </w:r>
        <w:r w:rsidR="00DD6BDB">
          <w:rPr>
            <w:webHidden/>
          </w:rPr>
          <w:t>7</w:t>
        </w:r>
        <w:r w:rsidR="00AC209C">
          <w:rPr>
            <w:webHidden/>
          </w:rPr>
          <w:fldChar w:fldCharType="end"/>
        </w:r>
      </w:hyperlink>
    </w:p>
    <w:p w14:paraId="7EC6B62A" w14:textId="7571405F" w:rsidR="00AC209C" w:rsidRDefault="00824DE6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49" w:history="1">
        <w:r w:rsidR="00AC209C" w:rsidRPr="009221F5">
          <w:rPr>
            <w:rStyle w:val="Hyperlink"/>
          </w:rPr>
          <w:t xml:space="preserve">Exercise 3.3: Working with </w:t>
        </w:r>
        <w:r w:rsidR="00AC209C" w:rsidRPr="009221F5">
          <w:rPr>
            <w:rStyle w:val="Hyperlink"/>
            <w:rFonts w:ascii="Courier New" w:hAnsi="Courier New" w:cs="Courier New"/>
          </w:rPr>
          <w:t>DataFrame</w:t>
        </w:r>
        <w:r w:rsidR="00AC209C" w:rsidRPr="009221F5">
          <w:rPr>
            <w:rStyle w:val="Hyperlink"/>
          </w:rPr>
          <w:t xml:space="preserve"> and </w:t>
        </w:r>
        <w:r w:rsidR="00AC209C" w:rsidRPr="009221F5">
          <w:rPr>
            <w:rStyle w:val="Hyperlink"/>
            <w:rFonts w:ascii="Courier New" w:hAnsi="Courier New" w:cs="Courier New"/>
          </w:rPr>
          <w:t>Series</w:t>
        </w:r>
        <w:r w:rsidR="00AC209C">
          <w:rPr>
            <w:webHidden/>
          </w:rPr>
          <w:tab/>
        </w:r>
        <w:r w:rsidR="00AC209C">
          <w:rPr>
            <w:webHidden/>
          </w:rPr>
          <w:fldChar w:fldCharType="begin"/>
        </w:r>
        <w:r w:rsidR="00AC209C">
          <w:rPr>
            <w:webHidden/>
          </w:rPr>
          <w:instrText xml:space="preserve"> PAGEREF _Toc19861349 \h </w:instrText>
        </w:r>
        <w:r w:rsidR="00AC209C">
          <w:rPr>
            <w:webHidden/>
          </w:rPr>
        </w:r>
        <w:r w:rsidR="00AC209C">
          <w:rPr>
            <w:webHidden/>
          </w:rPr>
          <w:fldChar w:fldCharType="separate"/>
        </w:r>
        <w:r w:rsidR="00DD6BDB">
          <w:rPr>
            <w:webHidden/>
          </w:rPr>
          <w:t>9</w:t>
        </w:r>
        <w:r w:rsidR="00AC209C">
          <w:rPr>
            <w:webHidden/>
          </w:rPr>
          <w:fldChar w:fldCharType="end"/>
        </w:r>
      </w:hyperlink>
    </w:p>
    <w:p w14:paraId="28475A8D" w14:textId="1148886B" w:rsidR="00AC209C" w:rsidRDefault="00824DE6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19861350" w:history="1">
        <w:r w:rsidR="00AC209C" w:rsidRPr="009221F5">
          <w:rPr>
            <w:rStyle w:val="Hyperlink"/>
          </w:rPr>
          <w:t>Exercise 5.1: Working with Matplotlib</w:t>
        </w:r>
        <w:r w:rsidR="00AC209C">
          <w:rPr>
            <w:webHidden/>
          </w:rPr>
          <w:tab/>
        </w:r>
        <w:r w:rsidR="00AC209C">
          <w:rPr>
            <w:webHidden/>
          </w:rPr>
          <w:fldChar w:fldCharType="begin"/>
        </w:r>
        <w:r w:rsidR="00AC209C">
          <w:rPr>
            <w:webHidden/>
          </w:rPr>
          <w:instrText xml:space="preserve"> PAGEREF _Toc19861350 \h </w:instrText>
        </w:r>
        <w:r w:rsidR="00AC209C">
          <w:rPr>
            <w:webHidden/>
          </w:rPr>
        </w:r>
        <w:r w:rsidR="00AC209C">
          <w:rPr>
            <w:webHidden/>
          </w:rPr>
          <w:fldChar w:fldCharType="separate"/>
        </w:r>
        <w:r w:rsidR="00DD6BDB">
          <w:rPr>
            <w:webHidden/>
          </w:rPr>
          <w:t>11</w:t>
        </w:r>
        <w:r w:rsidR="00AC209C">
          <w:rPr>
            <w:webHidden/>
          </w:rPr>
          <w:fldChar w:fldCharType="end"/>
        </w:r>
      </w:hyperlink>
    </w:p>
    <w:p w14:paraId="325A70F3" w14:textId="394E258F" w:rsidR="001E4992" w:rsidRDefault="00D93648" w:rsidP="00007E7A">
      <w:r w:rsidRPr="00D93648">
        <w:fldChar w:fldCharType="end"/>
      </w:r>
    </w:p>
    <w:p w14:paraId="52ABEB80" w14:textId="77777777" w:rsidR="001E4992" w:rsidRDefault="001E4992" w:rsidP="00007E7A"/>
    <w:p w14:paraId="28766372" w14:textId="77777777" w:rsidR="001D5915" w:rsidRDefault="001D5915">
      <w:pPr>
        <w:autoSpaceDE/>
        <w:autoSpaceDN/>
        <w:adjustRightInd/>
      </w:pPr>
      <w:r>
        <w:br w:type="page"/>
      </w:r>
    </w:p>
    <w:p w14:paraId="60D1CD00" w14:textId="77777777" w:rsidR="001E4992" w:rsidRDefault="001E4992" w:rsidP="00007E7A"/>
    <w:p w14:paraId="6BB268DE" w14:textId="77777777" w:rsidR="001E4992" w:rsidRDefault="001E4992" w:rsidP="001D5915">
      <w:pPr>
        <w:spacing w:before="4320"/>
        <w:jc w:val="center"/>
      </w:pPr>
      <w:r>
        <w:t>This page intentionally left blank.</w:t>
      </w:r>
    </w:p>
    <w:p w14:paraId="366DEDC2" w14:textId="77777777" w:rsidR="001D5915" w:rsidRDefault="001D5915" w:rsidP="001D5915">
      <w:pPr>
        <w:spacing w:before="4320"/>
        <w:jc w:val="center"/>
      </w:pPr>
    </w:p>
    <w:p w14:paraId="3246EE8A" w14:textId="77777777" w:rsidR="001D5915" w:rsidRDefault="001D5915" w:rsidP="00007E7A">
      <w:pPr>
        <w:sectPr w:rsidR="001D5915" w:rsidSect="008C0E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576" w:gutter="0"/>
          <w:pgNumType w:fmt="lowerRoman"/>
          <w:cols w:space="720"/>
          <w:titlePg/>
          <w:docGrid w:linePitch="326"/>
        </w:sectPr>
      </w:pPr>
    </w:p>
    <w:p w14:paraId="6639ED69" w14:textId="77777777" w:rsidR="003E22B0" w:rsidRPr="003E22B0" w:rsidRDefault="003E22B0" w:rsidP="00712F89">
      <w:pPr>
        <w:pStyle w:val="Heading1"/>
      </w:pPr>
      <w:bookmarkStart w:id="1" w:name="_Toc19861345"/>
      <w:r w:rsidRPr="003E22B0">
        <w:lastRenderedPageBreak/>
        <w:t>Exercise 2.1: Array Creation</w:t>
      </w:r>
      <w:bookmarkEnd w:id="1"/>
    </w:p>
    <w:p w14:paraId="5755C7B5" w14:textId="77777777" w:rsidR="003E22B0" w:rsidRDefault="003E22B0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NumPy arrays.</w:t>
      </w:r>
    </w:p>
    <w:p w14:paraId="10DB608B" w14:textId="77777777" w:rsidR="005A0E72" w:rsidRPr="00183FDF" w:rsidRDefault="005A0E72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</w:p>
    <w:p w14:paraId="4B137CA7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Start </w:t>
      </w:r>
      <w:proofErr w:type="spellStart"/>
      <w:r w:rsidRPr="00183FDF">
        <w:rPr>
          <w:rFonts w:eastAsia="Calibri"/>
          <w:szCs w:val="24"/>
          <w:lang w:eastAsia="en-US"/>
        </w:rPr>
        <w:t>IPython</w:t>
      </w:r>
      <w:proofErr w:type="spellEnd"/>
      <w:r w:rsidRPr="00183FDF">
        <w:rPr>
          <w:rFonts w:eastAsia="Calibri"/>
          <w:szCs w:val="24"/>
          <w:lang w:eastAsia="en-US"/>
        </w:rPr>
        <w:t>.</w:t>
      </w:r>
    </w:p>
    <w:p w14:paraId="45A1E96F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Define an </w:t>
      </w:r>
      <w:proofErr w:type="spellStart"/>
      <w:r w:rsidRPr="00D1694A">
        <w:rPr>
          <w:rFonts w:ascii="Courier New" w:eastAsia="Calibri" w:hAnsi="Courier New" w:cs="Courier New"/>
          <w:szCs w:val="24"/>
          <w:lang w:eastAsia="en-US"/>
        </w:rPr>
        <w:t>ndarray</w:t>
      </w:r>
      <w:proofErr w:type="spellEnd"/>
      <w:r w:rsidRPr="00183FDF">
        <w:rPr>
          <w:rFonts w:eastAsia="Calibri"/>
          <w:szCs w:val="24"/>
          <w:lang w:eastAsia="en-US"/>
        </w:rPr>
        <w:t xml:space="preserve"> containing the integer numbers 0 to 9</w:t>
      </w:r>
      <w:r w:rsidR="00D1694A">
        <w:rPr>
          <w:rFonts w:eastAsia="Calibri"/>
          <w:szCs w:val="24"/>
          <w:lang w:eastAsia="en-US"/>
        </w:rPr>
        <w:t>.</w:t>
      </w:r>
    </w:p>
    <w:p w14:paraId="6F852E33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type of the array to the console</w:t>
      </w:r>
      <w:r w:rsidR="00D1694A">
        <w:rPr>
          <w:rFonts w:eastAsia="Calibri"/>
          <w:szCs w:val="24"/>
          <w:lang w:eastAsia="en-US"/>
        </w:rPr>
        <w:t>.</w:t>
      </w:r>
    </w:p>
    <w:p w14:paraId="634A436D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following properties of the array (they are acces</w:t>
      </w:r>
      <w:r w:rsidR="00542725">
        <w:rPr>
          <w:rFonts w:eastAsia="Calibri"/>
          <w:szCs w:val="24"/>
          <w:lang w:eastAsia="en-US"/>
        </w:rPr>
        <w:t xml:space="preserve">sible in the same way as </w:t>
      </w:r>
      <w:proofErr w:type="spellStart"/>
      <w:r w:rsidR="00542725" w:rsidRPr="00542725">
        <w:rPr>
          <w:rFonts w:ascii="Courier New" w:eastAsia="Calibri" w:hAnsi="Courier New" w:cs="Courier New"/>
          <w:szCs w:val="24"/>
          <w:lang w:eastAsia="en-US"/>
        </w:rPr>
        <w:t>ntype</w:t>
      </w:r>
      <w:proofErr w:type="spellEnd"/>
      <w:r w:rsidR="00542725">
        <w:rPr>
          <w:rFonts w:eastAsia="Calibri"/>
          <w:szCs w:val="24"/>
          <w:lang w:eastAsia="en-US"/>
        </w:rPr>
        <w:t>)</w:t>
      </w:r>
      <w:r w:rsidRPr="00183FDF">
        <w:rPr>
          <w:rFonts w:eastAsia="Calibri"/>
          <w:szCs w:val="24"/>
          <w:lang w:eastAsia="en-US"/>
        </w:rPr>
        <w:t>:</w:t>
      </w:r>
    </w:p>
    <w:p w14:paraId="330991D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ndim</w:t>
      </w:r>
      <w:proofErr w:type="spellEnd"/>
    </w:p>
    <w:p w14:paraId="112C34B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shape</w:t>
      </w:r>
    </w:p>
    <w:p w14:paraId="67EEAA31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size</w:t>
      </w:r>
    </w:p>
    <w:p w14:paraId="4A03FA9C" w14:textId="77777777" w:rsidR="003E22B0" w:rsidRPr="00542725" w:rsidRDefault="003E22B0" w:rsidP="00712F89">
      <w:pPr>
        <w:numPr>
          <w:ilvl w:val="1"/>
          <w:numId w:val="10"/>
        </w:numPr>
        <w:autoSpaceDE/>
        <w:autoSpaceDN/>
        <w:adjustRightInd/>
        <w:spacing w:after="160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itemsize</w:t>
      </w:r>
      <w:proofErr w:type="spellEnd"/>
    </w:p>
    <w:p w14:paraId="15B2003A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3 NumPy array containing all 1’s and display it to the console.</w:t>
      </w:r>
    </w:p>
    <w:p w14:paraId="68BF6478" w14:textId="77777777" w:rsidR="003E22B0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four properties of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 xml:space="preserve">tep 4 on the array defined in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>tep 5.</w:t>
      </w:r>
    </w:p>
    <w:p w14:paraId="117E40AA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338370E8" w14:textId="77777777" w:rsidR="00A1717F" w:rsidRDefault="00A1717F" w:rsidP="00A1717F"/>
    <w:p w14:paraId="548F422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6E8E1A1" w14:textId="77777777" w:rsidR="00A1717F" w:rsidRDefault="00A1717F" w:rsidP="00A1717F">
      <w:pPr>
        <w:autoSpaceDE/>
        <w:autoSpaceDN/>
        <w:adjustRightInd/>
        <w:spacing w:after="160"/>
        <w:rPr>
          <w:rFonts w:eastAsia="Calibri"/>
          <w:szCs w:val="24"/>
          <w:lang w:eastAsia="en-US"/>
        </w:rPr>
      </w:pPr>
    </w:p>
    <w:p w14:paraId="7F2497B4" w14:textId="77777777" w:rsidR="003E22B0" w:rsidRPr="00183FDF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 w:val="22"/>
          <w:szCs w:val="22"/>
          <w:lang w:eastAsia="en-US"/>
        </w:rPr>
      </w:pPr>
      <w:r w:rsidRPr="00183FDF">
        <w:rPr>
          <w:rFonts w:eastAsiaTheme="minorHAnsi"/>
          <w:sz w:val="22"/>
          <w:szCs w:val="22"/>
          <w:lang w:eastAsia="en-US"/>
        </w:rPr>
        <w:br w:type="page"/>
      </w:r>
    </w:p>
    <w:p w14:paraId="39DCD9C4" w14:textId="77777777" w:rsidR="003E22B0" w:rsidRPr="003E22B0" w:rsidRDefault="003E22B0" w:rsidP="00712F89">
      <w:pPr>
        <w:pStyle w:val="Heading1"/>
      </w:pPr>
      <w:bookmarkStart w:id="2" w:name="_Toc19861346"/>
      <w:r w:rsidRPr="003E22B0">
        <w:lastRenderedPageBreak/>
        <w:t>Exercise 2.2: Array Basic Operations</w:t>
      </w:r>
      <w:bookmarkEnd w:id="2"/>
    </w:p>
    <w:p w14:paraId="689AF3F7" w14:textId="77777777" w:rsidR="003E22B0" w:rsidRDefault="003E22B0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basic operations on NumPy arrays.</w:t>
      </w:r>
    </w:p>
    <w:p w14:paraId="1B8E3AAD" w14:textId="77777777" w:rsidR="005A0E72" w:rsidRPr="00183FDF" w:rsidRDefault="005A0E72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A6DC08F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integers 1 through 9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array1</w:t>
      </w:r>
      <w:r w:rsidR="005A0E72">
        <w:rPr>
          <w:rFonts w:eastAsia="Calibri"/>
          <w:szCs w:val="24"/>
          <w:lang w:eastAsia="en-US"/>
        </w:rPr>
        <w:t>.</w:t>
      </w:r>
    </w:p>
    <w:p w14:paraId="1F811341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second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number 2 in each cell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array2</w:t>
      </w:r>
      <w:r w:rsidR="005A0E72">
        <w:rPr>
          <w:rFonts w:eastAsia="Calibri"/>
          <w:szCs w:val="24"/>
          <w:lang w:eastAsia="en-US"/>
        </w:rPr>
        <w:t>.</w:t>
      </w:r>
    </w:p>
    <w:p w14:paraId="35CC6E4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Now</w:t>
      </w:r>
      <w:r w:rsidR="005A0E72">
        <w:rPr>
          <w:rFonts w:eastAsia="Calibri"/>
          <w:szCs w:val="24"/>
          <w:lang w:eastAsia="en-US"/>
        </w:rPr>
        <w:t>,</w:t>
      </w:r>
      <w:r w:rsidRPr="00183FDF">
        <w:rPr>
          <w:rFonts w:eastAsia="Calibri"/>
          <w:szCs w:val="24"/>
          <w:lang w:eastAsia="en-US"/>
        </w:rPr>
        <w:t xml:space="preserve"> perform the following operations using the two arrays:</w:t>
      </w:r>
    </w:p>
    <w:p w14:paraId="7EAF15BE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array1+array2</w:t>
      </w:r>
    </w:p>
    <w:p w14:paraId="1DE22192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array1-array2</w:t>
      </w:r>
    </w:p>
    <w:p w14:paraId="072EA826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array1/array2</w:t>
      </w:r>
    </w:p>
    <w:p w14:paraId="23F55F92" w14:textId="77777777" w:rsidR="003E22B0" w:rsidRPr="005A0E72" w:rsidRDefault="003E22B0" w:rsidP="003E22B0">
      <w:pPr>
        <w:numPr>
          <w:ilvl w:val="1"/>
          <w:numId w:val="1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array1*5</w:t>
      </w:r>
    </w:p>
    <w:p w14:paraId="17602C7F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elements 4 to 6 of array 1 using a slice operation</w:t>
      </w:r>
      <w:r w:rsidR="00193768">
        <w:rPr>
          <w:rFonts w:eastAsia="Calibri"/>
          <w:szCs w:val="24"/>
          <w:lang w:eastAsia="en-US"/>
        </w:rPr>
        <w:t>.</w:t>
      </w:r>
    </w:p>
    <w:p w14:paraId="5F97D06A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C</w:t>
      </w:r>
      <w:r w:rsidR="00193768">
        <w:rPr>
          <w:rFonts w:eastAsia="Calibri"/>
          <w:szCs w:val="24"/>
          <w:lang w:eastAsia="en-US"/>
        </w:rPr>
        <w:t>reate a new single-</w:t>
      </w:r>
      <w:r w:rsidRPr="00183FDF">
        <w:rPr>
          <w:rFonts w:eastAsia="Calibri"/>
          <w:szCs w:val="24"/>
          <w:lang w:eastAsia="en-US"/>
        </w:rPr>
        <w:t xml:space="preserve">dimensioned array named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 xml:space="preserve"> with the numbers 0 through 19 in it</w:t>
      </w:r>
      <w:r w:rsidR="00193768">
        <w:rPr>
          <w:rFonts w:eastAsia="Calibri"/>
          <w:szCs w:val="24"/>
          <w:lang w:eastAsia="en-US"/>
        </w:rPr>
        <w:t>.</w:t>
      </w:r>
    </w:p>
    <w:p w14:paraId="5E2348E6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Take a slice of elements 5 to 15 of array 3 and assign the slice to a variable name</w:t>
      </w:r>
      <w:r w:rsidR="00193768">
        <w:rPr>
          <w:rFonts w:eastAsia="Calibri"/>
          <w:szCs w:val="24"/>
          <w:lang w:eastAsia="en-US"/>
        </w:rPr>
        <w:t xml:space="preserve">d </w:t>
      </w:r>
      <w:proofErr w:type="spellStart"/>
      <w:r w:rsidR="00193768"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="00193768">
        <w:rPr>
          <w:rFonts w:eastAsia="Calibri"/>
          <w:szCs w:val="24"/>
          <w:lang w:eastAsia="en-US"/>
        </w:rPr>
        <w:t xml:space="preserve"> and print the variable.</w:t>
      </w:r>
    </w:p>
    <w:p w14:paraId="0AB089F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Modify the contents of the first and last elements of the slice by writing the value </w:t>
      </w:r>
      <w:r w:rsidRPr="00600F5B">
        <w:rPr>
          <w:rFonts w:eastAsia="Calibri"/>
          <w:szCs w:val="24"/>
          <w:lang w:eastAsia="en-US"/>
        </w:rPr>
        <w:t>99</w:t>
      </w:r>
      <w:r w:rsidRPr="00183FDF">
        <w:rPr>
          <w:rFonts w:eastAsia="Calibri"/>
          <w:szCs w:val="24"/>
          <w:lang w:eastAsia="en-US"/>
        </w:rPr>
        <w:t xml:space="preserve"> into these elements</w:t>
      </w:r>
      <w:r w:rsidR="00193768">
        <w:rPr>
          <w:rFonts w:eastAsia="Calibri"/>
          <w:szCs w:val="24"/>
          <w:lang w:eastAsia="en-US"/>
        </w:rPr>
        <w:t>.</w:t>
      </w:r>
    </w:p>
    <w:p w14:paraId="31A92CC9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contents of the slice </w:t>
      </w:r>
      <w:proofErr w:type="spellStart"/>
      <w:r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Pr="00183FDF">
        <w:rPr>
          <w:rFonts w:eastAsia="Calibri"/>
          <w:szCs w:val="24"/>
          <w:lang w:eastAsia="en-US"/>
        </w:rPr>
        <w:t xml:space="preserve"> and the array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>. Are the contents what you expect of both arrays?</w:t>
      </w:r>
    </w:p>
    <w:p w14:paraId="4227D803" w14:textId="77777777" w:rsidR="003E529D" w:rsidRPr="003E529D" w:rsidRDefault="003E529D" w:rsidP="005E7122">
      <w:pPr>
        <w:autoSpaceDE/>
        <w:autoSpaceDN/>
        <w:adjustRightInd/>
        <w:spacing w:after="160" w:line="259" w:lineRule="auto"/>
        <w:ind w:left="360" w:firstLine="450"/>
        <w:rPr>
          <w:rFonts w:eastAsia="Calibri"/>
        </w:rPr>
      </w:pPr>
      <w:r w:rsidRPr="003E529D">
        <w:rPr>
          <w:rFonts w:eastAsia="Calibri"/>
        </w:rPr>
        <w:t>____________________________________________________________</w:t>
      </w:r>
    </w:p>
    <w:p w14:paraId="0D96BF63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B38F9B3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3D045D6" w14:textId="77777777" w:rsidR="00A1717F" w:rsidRDefault="00A1717F" w:rsidP="00A1717F"/>
    <w:p w14:paraId="6813D55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CAB1FF" w14:textId="77777777" w:rsidR="003E22B0" w:rsidRPr="003E22B0" w:rsidRDefault="003E22B0" w:rsidP="00712F89">
      <w:pPr>
        <w:pStyle w:val="Heading1"/>
      </w:pPr>
      <w:bookmarkStart w:id="3" w:name="_Toc19861347"/>
      <w:r w:rsidRPr="003E22B0">
        <w:lastRenderedPageBreak/>
        <w:t>Exercise 3.1: Panda</w:t>
      </w:r>
      <w:r w:rsidR="00FB188F">
        <w:t>s</w:t>
      </w:r>
      <w:r w:rsidRPr="003E22B0">
        <w:t xml:space="preserve"> </w:t>
      </w:r>
      <w:r w:rsidRPr="00283ABE">
        <w:rPr>
          <w:rFonts w:ascii="Courier New" w:hAnsi="Courier New" w:cs="Courier New"/>
        </w:rPr>
        <w:t>Series</w:t>
      </w:r>
      <w:bookmarkEnd w:id="3"/>
    </w:p>
    <w:p w14:paraId="6D1B311E" w14:textId="77777777" w:rsidR="003E22B0" w:rsidRDefault="003E22B0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t xml:space="preserve">The aim of this exercise is to gain some experience of working with the NumPy </w:t>
      </w:r>
      <w:r w:rsidRPr="009420F9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F74182">
        <w:rPr>
          <w:rFonts w:eastAsiaTheme="minorHAnsi"/>
          <w:szCs w:val="24"/>
          <w:lang w:eastAsia="en-US"/>
        </w:rPr>
        <w:t xml:space="preserve"> data structure.</w:t>
      </w:r>
    </w:p>
    <w:p w14:paraId="47382F8E" w14:textId="77777777" w:rsidR="006E6B42" w:rsidRPr="00F74182" w:rsidRDefault="006E6B42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185248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.</w:t>
      </w:r>
    </w:p>
    <w:p w14:paraId="7BD7A6AF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B227E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index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560FED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new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with the corresponding index values set ‘a’ through to ‘j’</w:t>
      </w:r>
      <w:r w:rsidR="006E6B42">
        <w:rPr>
          <w:rFonts w:eastAsia="Calibri"/>
          <w:szCs w:val="24"/>
          <w:lang w:eastAsia="en-US"/>
        </w:rPr>
        <w:t>.</w:t>
      </w:r>
    </w:p>
    <w:p w14:paraId="451C7C54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and</w:t>
      </w:r>
      <w:r w:rsidR="006E6B42">
        <w:rPr>
          <w:rFonts w:eastAsia="Calibri"/>
          <w:szCs w:val="24"/>
          <w:lang w:eastAsia="en-US"/>
        </w:rPr>
        <w:t xml:space="preserve"> index of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of S</w:t>
      </w:r>
      <w:r w:rsidRPr="00F74182">
        <w:rPr>
          <w:rFonts w:eastAsia="Calibri"/>
          <w:szCs w:val="24"/>
          <w:lang w:eastAsia="en-US"/>
        </w:rPr>
        <w:t>tep 4</w:t>
      </w:r>
      <w:r w:rsidR="006E6B42">
        <w:rPr>
          <w:rFonts w:eastAsia="Calibri"/>
          <w:szCs w:val="24"/>
          <w:lang w:eastAsia="en-US"/>
        </w:rPr>
        <w:t>.</w:t>
      </w:r>
    </w:p>
    <w:p w14:paraId="70DA8B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Access the third and fifth elements of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using their index</w:t>
      </w:r>
      <w:r w:rsidR="006E6B42">
        <w:rPr>
          <w:rFonts w:eastAsia="Calibri"/>
          <w:szCs w:val="24"/>
          <w:lang w:eastAsia="en-US"/>
        </w:rPr>
        <w:t>.</w:t>
      </w:r>
    </w:p>
    <w:p w14:paraId="0B2BE65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dictionary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{'Dublin': 200000, 'Athlone': 15000, 'Galway': 700000}</w:t>
      </w:r>
      <w:r w:rsidR="006E6B42">
        <w:rPr>
          <w:rFonts w:eastAsia="Calibri"/>
          <w:szCs w:val="24"/>
          <w:lang w:eastAsia="en-US"/>
        </w:rPr>
        <w:t>.</w:t>
      </w:r>
    </w:p>
    <w:p w14:paraId="2E30C12B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array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['Dublin', 'Athlone', 'Waterford']</w:t>
      </w:r>
      <w:r w:rsidR="006E6B42">
        <w:rPr>
          <w:rFonts w:eastAsia="Calibri"/>
          <w:szCs w:val="24"/>
          <w:lang w:eastAsia="en-US"/>
        </w:rPr>
        <w:t>.</w:t>
      </w:r>
    </w:p>
    <w:p w14:paraId="1F6F6A7C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Now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construct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r w:rsidR="006E6B42">
        <w:rPr>
          <w:rFonts w:eastAsia="Calibri"/>
          <w:szCs w:val="24"/>
          <w:lang w:eastAsia="en-US"/>
        </w:rPr>
        <w:t>object using the dictionary in Step 7 and the index in S</w:t>
      </w:r>
      <w:r w:rsidRPr="00F74182">
        <w:rPr>
          <w:rFonts w:eastAsia="Calibri"/>
          <w:szCs w:val="24"/>
          <w:lang w:eastAsia="en-US"/>
        </w:rPr>
        <w:t>tep 8</w:t>
      </w:r>
      <w:r w:rsidR="006E6B42">
        <w:rPr>
          <w:rFonts w:eastAsia="Calibri"/>
          <w:szCs w:val="24"/>
          <w:lang w:eastAsia="en-US"/>
        </w:rPr>
        <w:t>.</w:t>
      </w:r>
    </w:p>
    <w:p w14:paraId="1054E50D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</w:t>
      </w:r>
      <w:r w:rsidR="006E6B42">
        <w:rPr>
          <w:rFonts w:eastAsia="Calibri"/>
          <w:szCs w:val="24"/>
          <w:lang w:eastAsia="en-US"/>
        </w:rPr>
        <w:t xml:space="preserve">y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23E3DA9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Use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notnull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and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isnull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methods to display which elements are not null and null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respectively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fo</w:t>
      </w:r>
      <w:r w:rsidR="006E6B42">
        <w:rPr>
          <w:rFonts w:eastAsia="Calibri"/>
          <w:szCs w:val="24"/>
          <w:lang w:eastAsia="en-US"/>
        </w:rPr>
        <w:t xml:space="preserve">r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7744EB60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A06C800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13360DE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B181FAF" w14:textId="77777777" w:rsidR="00A1717F" w:rsidRDefault="00A1717F" w:rsidP="00A1717F"/>
    <w:p w14:paraId="378439CB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66A9E395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br w:type="page"/>
      </w:r>
    </w:p>
    <w:p w14:paraId="1E8CA5DF" w14:textId="77777777" w:rsidR="003E22B0" w:rsidRPr="003E22B0" w:rsidRDefault="003E22B0" w:rsidP="00712F89">
      <w:pPr>
        <w:pStyle w:val="Heading1"/>
      </w:pPr>
      <w:bookmarkStart w:id="4" w:name="_Toc19861348"/>
      <w:r w:rsidRPr="003E22B0">
        <w:lastRenderedPageBreak/>
        <w:t>Exercise 3.2: Panda</w:t>
      </w:r>
      <w:r w:rsidR="00FB188F">
        <w:t>s</w:t>
      </w:r>
      <w:r w:rsidRPr="003E22B0">
        <w:t xml:space="preserve"> </w:t>
      </w:r>
      <w:proofErr w:type="spellStart"/>
      <w:r w:rsidRPr="00FB188F">
        <w:rPr>
          <w:rFonts w:ascii="Courier New" w:hAnsi="Courier New" w:cs="Courier New"/>
        </w:rPr>
        <w:t>DataFrame</w:t>
      </w:r>
      <w:bookmarkEnd w:id="4"/>
      <w:proofErr w:type="spellEnd"/>
    </w:p>
    <w:p w14:paraId="14C40E37" w14:textId="77777777" w:rsidR="003E22B0" w:rsidRDefault="003E22B0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experience of working with NumPy </w:t>
      </w:r>
      <w:proofErr w:type="spellStart"/>
      <w:r w:rsidRPr="00FB188F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structure.</w:t>
      </w:r>
    </w:p>
    <w:p w14:paraId="40622248" w14:textId="77777777" w:rsidR="00FB188F" w:rsidRPr="000D3D81" w:rsidRDefault="00FB188F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FC9F6E1" w14:textId="77777777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Use the following d</w:t>
      </w:r>
      <w:r w:rsidR="00FB188F">
        <w:rPr>
          <w:rFonts w:eastAsia="Calibri"/>
          <w:szCs w:val="24"/>
          <w:lang w:eastAsia="en-US"/>
        </w:rPr>
        <w:t xml:space="preserve">ictionary to create a </w:t>
      </w:r>
      <w:proofErr w:type="spellStart"/>
      <w:r w:rsidR="00FB188F"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B188F">
        <w:rPr>
          <w:rFonts w:eastAsia="Calibri"/>
          <w:szCs w:val="24"/>
          <w:lang w:eastAsia="en-US"/>
        </w:rPr>
        <w:t>:</w:t>
      </w:r>
    </w:p>
    <w:p w14:paraId="5210DD98" w14:textId="77777777" w:rsidR="003E22B0" w:rsidRPr="00AF12E1" w:rsidRDefault="003E22B0" w:rsidP="003E22B0">
      <w:pPr>
        <w:numPr>
          <w:ilvl w:val="1"/>
          <w:numId w:val="15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1"/>
          <w:szCs w:val="21"/>
          <w:lang w:val="en-GB" w:eastAsia="en-US"/>
        </w:rPr>
      </w:pPr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 xml:space="preserve">{'team':['Leicester', 'Manchester City', 'Arsenal'], 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player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':['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Vardy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Aguero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Sanchez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'],</w:t>
      </w:r>
      <w:r w:rsidRPr="00AF12E1">
        <w:rPr>
          <w:rFonts w:ascii="Courier New" w:eastAsia="Calibri" w:hAnsi="Courier New" w:cs="Courier New"/>
          <w:sz w:val="21"/>
          <w:szCs w:val="21"/>
          <w:lang w:val="mr-IN" w:eastAsia="en-US"/>
        </w:rPr>
        <w:t>'goals':[24,22,19]}</w:t>
      </w:r>
    </w:p>
    <w:p w14:paraId="6C11F179" w14:textId="3BA8470A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Display the above </w:t>
      </w:r>
      <w:proofErr w:type="spellStart"/>
      <w:r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to the console</w:t>
      </w:r>
      <w:r w:rsidR="00FB188F">
        <w:rPr>
          <w:rFonts w:eastAsia="Calibri"/>
          <w:szCs w:val="24"/>
          <w:lang w:eastAsia="en-US"/>
        </w:rPr>
        <w:t>.</w:t>
      </w:r>
    </w:p>
    <w:p w14:paraId="0769A652" w14:textId="77777777" w:rsidR="003E22B0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What values are assigned for the index and columns?</w:t>
      </w:r>
    </w:p>
    <w:p w14:paraId="7B1E58E6" w14:textId="77777777" w:rsidR="003E529D" w:rsidRPr="000D3D81" w:rsidRDefault="003E529D" w:rsidP="007F2C80">
      <w:pPr>
        <w:autoSpaceDE/>
        <w:autoSpaceDN/>
        <w:adjustRightInd/>
        <w:spacing w:after="160" w:line="259" w:lineRule="auto"/>
        <w:ind w:left="162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564569D6" w14:textId="7DBC5F7D" w:rsidR="00DF73E0" w:rsidRPr="00DF73E0" w:rsidRDefault="002E7C13" w:rsidP="007F2C80">
      <w:pPr>
        <w:pStyle w:val="ListParagraph"/>
        <w:numPr>
          <w:ilvl w:val="0"/>
          <w:numId w:val="15"/>
        </w:numPr>
        <w:ind w:left="1170" w:hanging="450"/>
      </w:pPr>
      <w:r>
        <w:t>Use the dictionary from S</w:t>
      </w:r>
      <w:r w:rsidR="00DF73E0" w:rsidRPr="00DF73E0">
        <w:t xml:space="preserve">tep 1 and create a second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with index </w:t>
      </w:r>
      <w:r w:rsidR="00DF73E0" w:rsidRPr="001743AC">
        <w:t xml:space="preserve">values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one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6F55F5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two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t>,</w:t>
      </w:r>
      <w:r w:rsidR="001743AC" w:rsidRPr="001743AC">
        <w:t xml:space="preserve"> 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DF73E0" w:rsidRPr="001743AC">
        <w:rPr>
          <w:rFonts w:ascii="Courier New" w:hAnsi="Courier New" w:cs="Courier New"/>
        </w:rPr>
        <w:t>three</w:t>
      </w:r>
      <w:r w:rsidR="0089760E" w:rsidRPr="00AF12E1">
        <w:rPr>
          <w:rFonts w:ascii="Courier New" w:hAnsi="Courier New" w:cs="Courier New"/>
          <w:sz w:val="21"/>
          <w:szCs w:val="21"/>
          <w:lang w:val="es-ES_tradnl"/>
        </w:rPr>
        <w:t>'</w:t>
      </w:r>
      <w:r w:rsidR="00260A1F">
        <w:t xml:space="preserve">, </w:t>
      </w:r>
      <w:r w:rsidR="00DF73E0" w:rsidRPr="001743AC">
        <w:t>respectively</w:t>
      </w:r>
      <w:r w:rsidR="00260A1F">
        <w:t>,</w:t>
      </w:r>
      <w:r w:rsidR="00DF73E0" w:rsidRPr="00DF73E0">
        <w:t xml:space="preserve"> and columns </w:t>
      </w:r>
      <w:r w:rsidR="00DF73E0" w:rsidRPr="00C649CB">
        <w:rPr>
          <w:rFonts w:ascii="Courier New" w:hAnsi="Courier New" w:cs="Courier New"/>
        </w:rPr>
        <w:t>team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player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goals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played</w:t>
      </w:r>
      <w:r w:rsidR="00DF73E0" w:rsidRPr="00C649CB">
        <w:t>. D</w:t>
      </w:r>
      <w:r w:rsidR="00DF73E0" w:rsidRPr="00DF73E0">
        <w:t xml:space="preserve">isplay the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to the console</w:t>
      </w:r>
      <w:r w:rsidR="0089760E">
        <w:t>.</w:t>
      </w:r>
    </w:p>
    <w:p w14:paraId="0B9A240F" w14:textId="78E0B247" w:rsidR="003E22B0" w:rsidRPr="00F80721" w:rsidRDefault="003E22B0" w:rsidP="00F80721">
      <w:pPr>
        <w:autoSpaceDE/>
        <w:autoSpaceDN/>
        <w:adjustRightInd/>
        <w:rPr>
          <w:rFonts w:eastAsia="Calibri"/>
          <w:szCs w:val="24"/>
          <w:lang w:eastAsia="en-US"/>
        </w:rPr>
      </w:pPr>
      <w:bookmarkStart w:id="5" w:name="_GoBack"/>
      <w:bookmarkEnd w:id="5"/>
    </w:p>
    <w:sectPr w:rsidR="003E22B0" w:rsidRPr="00F80721" w:rsidSect="00A1141E">
      <w:headerReference w:type="first" r:id="rId18"/>
      <w:pgSz w:w="12240" w:h="15840"/>
      <w:pgMar w:top="1440" w:right="1440" w:bottom="1440" w:left="1440" w:header="720" w:footer="57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F1993" w14:textId="77777777" w:rsidR="00824DE6" w:rsidRDefault="00824DE6" w:rsidP="00007E7A">
      <w:r>
        <w:separator/>
      </w:r>
    </w:p>
    <w:p w14:paraId="15C4F831" w14:textId="77777777" w:rsidR="00824DE6" w:rsidRDefault="00824DE6" w:rsidP="00007E7A"/>
  </w:endnote>
  <w:endnote w:type="continuationSeparator" w:id="0">
    <w:p w14:paraId="78AE6AB5" w14:textId="77777777" w:rsidR="00824DE6" w:rsidRDefault="00824DE6" w:rsidP="00007E7A">
      <w:r>
        <w:continuationSeparator/>
      </w:r>
    </w:p>
    <w:p w14:paraId="5640A015" w14:textId="77777777" w:rsidR="00824DE6" w:rsidRDefault="00824DE6" w:rsidP="00007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DejaVu Sans">
    <w:altName w:val="Microsoft Sans Serif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Sans Serif 10cpi"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5B85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151BC8B2" w14:textId="378244AA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C03BA" wp14:editId="7B67E337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619833" w14:textId="58BA1B91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C03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5pt;margin-top:20.55pt;width:405pt;height: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" filled="f" stroked="f">
              <v:textbox style="mso-fit-shape-to-text:t" inset="2.5mm,0,2.5mm,0">
                <w:txbxContent>
                  <w:p w14:paraId="2B619833" w14:textId="58BA1B91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 xml:space="preserve">811M: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16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2E6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393F3840" w14:textId="1607C1F5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849D5B" wp14:editId="099586F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874A2" w14:textId="23EDE369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849D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.5pt;margin-top:20.55pt;width:405pt;height:7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" filled="f" stroked="f">
              <v:textbox style="mso-fit-shape-to-text:t" inset="2.5mm,0,2.5mm,0">
                <w:txbxContent>
                  <w:p w14:paraId="7D0874A2" w14:textId="23EDE369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 xml:space="preserve">811M: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17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2E9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24A74F03" w14:textId="704BB2F8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2EBEF" wp14:editId="38D1F0A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2D21B" w14:textId="642E06F2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2EBE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.5pt;margin-top:20.55pt;width:40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" filled="f" stroked="f">
              <v:textbox style="mso-fit-shape-to-text:t" inset="2.5mm,0,2.5mm,0">
                <w:txbxContent>
                  <w:p w14:paraId="74B2D21B" w14:textId="642E06F2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42E75">
      <w:rPr>
        <w:b w:val="0"/>
        <w:color w:val="244061" w:themeColor="accent1" w:themeShade="80"/>
      </w:rPr>
      <w:t>811M</w:t>
    </w:r>
    <w:r>
      <w:rPr>
        <w:b w:val="0"/>
        <w:color w:val="244061" w:themeColor="accent1" w:themeShade="80"/>
      </w:rPr>
      <w:t xml:space="preserve">: </w:t>
    </w:r>
    <w:r w:rsidR="00342E75" w:rsidRPr="00342E75">
      <w:rPr>
        <w:b w:val="0"/>
        <w:color w:val="244061" w:themeColor="accent1" w:themeShade="80"/>
      </w:rPr>
      <w:t>Python for Data Scientists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90BC" w14:textId="77777777" w:rsidR="00824DE6" w:rsidRDefault="00824DE6" w:rsidP="00007E7A">
      <w:r>
        <w:separator/>
      </w:r>
    </w:p>
    <w:p w14:paraId="1A6C41FC" w14:textId="77777777" w:rsidR="00824DE6" w:rsidRDefault="00824DE6" w:rsidP="00007E7A"/>
  </w:footnote>
  <w:footnote w:type="continuationSeparator" w:id="0">
    <w:p w14:paraId="239BC0C5" w14:textId="77777777" w:rsidR="00824DE6" w:rsidRDefault="00824DE6" w:rsidP="00007E7A">
      <w:r>
        <w:continuationSeparator/>
      </w:r>
    </w:p>
    <w:p w14:paraId="293EFBBE" w14:textId="77777777" w:rsidR="00824DE6" w:rsidRDefault="00824DE6" w:rsidP="00007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9D1F" w14:textId="77777777" w:rsidR="008C3A66" w:rsidRPr="00556120" w:rsidRDefault="008C3A66" w:rsidP="003349E8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65408" behindDoc="0" locked="0" layoutInCell="1" allowOverlap="1" wp14:anchorId="48A48F98" wp14:editId="6C259867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D780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3600" behindDoc="0" locked="0" layoutInCell="1" allowOverlap="1" wp14:anchorId="79548D9E" wp14:editId="3BC9DD4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1418" w14:textId="77777777" w:rsidR="008C3A66" w:rsidRDefault="008C3A66" w:rsidP="003A463B">
    <w:pPr>
      <w:jc w:val="center"/>
      <w:rPr>
        <w:b/>
      </w:rPr>
    </w:pPr>
    <w:r>
      <w:rPr>
        <w:noProof/>
        <w:lang w:eastAsia="en-US"/>
      </w:rPr>
      <w:drawing>
        <wp:inline distT="0" distB="0" distL="0" distR="0" wp14:anchorId="4866D86A" wp14:editId="2C8946EE">
          <wp:extent cx="4685517" cy="1089655"/>
          <wp:effectExtent l="0" t="19050" r="1270" b="9207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012" cy="1095817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77EAD58" w14:textId="77777777" w:rsidR="008C3A66" w:rsidRPr="00556120" w:rsidRDefault="008C3A66" w:rsidP="00F411D4">
    <w:pPr>
      <w:pBdr>
        <w:bottom w:val="thickThinLargeGap" w:sz="18" w:space="1" w:color="244061" w:themeColor="accent1" w:themeShade="80"/>
      </w:pBdr>
      <w:rPr>
        <w:sz w:val="14"/>
      </w:rPr>
    </w:pPr>
  </w:p>
  <w:p w14:paraId="11CCCD88" w14:textId="77777777" w:rsidR="008C3A66" w:rsidRDefault="008C3A66" w:rsidP="009978E0">
    <w:pPr>
      <w:jc w:val="center"/>
    </w:pPr>
  </w:p>
  <w:p w14:paraId="78F59599" w14:textId="77777777" w:rsidR="008C3A66" w:rsidRDefault="008C3A66" w:rsidP="009978E0">
    <w:pPr>
      <w:jc w:val="center"/>
    </w:pPr>
  </w:p>
  <w:p w14:paraId="0078FB75" w14:textId="77777777" w:rsidR="008C3A66" w:rsidRDefault="008C3A66" w:rsidP="009978E0">
    <w:pPr>
      <w:jc w:val="center"/>
    </w:pPr>
  </w:p>
  <w:p w14:paraId="3C536822" w14:textId="77777777" w:rsidR="008C3A66" w:rsidRPr="00C34DC4" w:rsidRDefault="008C3A66" w:rsidP="009978E0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E53F5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7696" behindDoc="0" locked="0" layoutInCell="1" allowOverlap="1" wp14:anchorId="69097B9F" wp14:editId="2BD87DD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multilevel"/>
    <w:tmpl w:val="00000005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A"/>
    <w:multiLevelType w:val="multilevel"/>
    <w:tmpl w:val="0000000A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B"/>
    <w:multiLevelType w:val="singleLevel"/>
    <w:tmpl w:val="0000000B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C"/>
    <w:multiLevelType w:val="multilevel"/>
    <w:tmpl w:val="0000000C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570" w:hanging="180"/>
      </w:pPr>
    </w:lvl>
  </w:abstractNum>
  <w:abstractNum w:abstractNumId="7" w15:restartNumberingAfterBreak="0">
    <w:nsid w:val="0000000D"/>
    <w:multiLevelType w:val="singleLevel"/>
    <w:tmpl w:val="0000000D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3A1644B"/>
    <w:multiLevelType w:val="hybridMultilevel"/>
    <w:tmpl w:val="724C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1644ABC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D001AB"/>
    <w:multiLevelType w:val="hybridMultilevel"/>
    <w:tmpl w:val="2EFE0F7C"/>
    <w:lvl w:ilvl="0" w:tplc="3CE47D44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C9AFC">
      <w:start w:val="1"/>
      <w:numFmt w:val="lowerLetter"/>
      <w:pStyle w:val="Style3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061B31"/>
    <w:multiLevelType w:val="multilevel"/>
    <w:tmpl w:val="860054BC"/>
    <w:lvl w:ilvl="0">
      <w:start w:val="1"/>
      <w:numFmt w:val="decimal"/>
      <w:pStyle w:val="NumberedStep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087E084B"/>
    <w:multiLevelType w:val="multilevel"/>
    <w:tmpl w:val="560E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Paragraph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AC3E46"/>
    <w:multiLevelType w:val="hybridMultilevel"/>
    <w:tmpl w:val="F466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6849B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AF485A"/>
    <w:multiLevelType w:val="hybridMultilevel"/>
    <w:tmpl w:val="B858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4CA4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15" w15:restartNumberingAfterBreak="0">
    <w:nsid w:val="1B9F672C"/>
    <w:multiLevelType w:val="hybridMultilevel"/>
    <w:tmpl w:val="A746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7" w15:restartNumberingAfterBreak="0">
    <w:nsid w:val="22A600DD"/>
    <w:multiLevelType w:val="hybridMultilevel"/>
    <w:tmpl w:val="EE62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FAC3F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260B"/>
    <w:multiLevelType w:val="hybridMultilevel"/>
    <w:tmpl w:val="36F0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173D"/>
    <w:multiLevelType w:val="hybridMultilevel"/>
    <w:tmpl w:val="D76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22459"/>
    <w:multiLevelType w:val="hybridMultilevel"/>
    <w:tmpl w:val="82CC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E63EC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40D9D"/>
    <w:multiLevelType w:val="hybridMultilevel"/>
    <w:tmpl w:val="3CC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68B79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15209"/>
    <w:multiLevelType w:val="hybridMultilevel"/>
    <w:tmpl w:val="11DA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E344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57D04"/>
    <w:multiLevelType w:val="hybridMultilevel"/>
    <w:tmpl w:val="5F5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E9F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7331"/>
    <w:multiLevelType w:val="hybridMultilevel"/>
    <w:tmpl w:val="E354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63F68"/>
    <w:multiLevelType w:val="hybridMultilevel"/>
    <w:tmpl w:val="C9A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40A55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9603F"/>
    <w:multiLevelType w:val="hybridMultilevel"/>
    <w:tmpl w:val="E27A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B360B"/>
    <w:multiLevelType w:val="hybridMultilevel"/>
    <w:tmpl w:val="115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427"/>
    <w:multiLevelType w:val="hybridMultilevel"/>
    <w:tmpl w:val="9680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428586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16D2F5A"/>
    <w:multiLevelType w:val="hybridMultilevel"/>
    <w:tmpl w:val="45EE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E0032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B1DCF"/>
    <w:multiLevelType w:val="multilevel"/>
    <w:tmpl w:val="6990257C"/>
    <w:name w:val="WW8Num172222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9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8"/>
  </w:num>
  <w:num w:numId="12">
    <w:abstractNumId w:val="20"/>
  </w:num>
  <w:num w:numId="13">
    <w:abstractNumId w:val="18"/>
  </w:num>
  <w:num w:numId="14">
    <w:abstractNumId w:val="15"/>
  </w:num>
  <w:num w:numId="15">
    <w:abstractNumId w:val="8"/>
  </w:num>
  <w:num w:numId="16">
    <w:abstractNumId w:val="22"/>
  </w:num>
  <w:num w:numId="17">
    <w:abstractNumId w:val="21"/>
  </w:num>
  <w:num w:numId="18">
    <w:abstractNumId w:val="13"/>
  </w:num>
  <w:num w:numId="19">
    <w:abstractNumId w:val="25"/>
  </w:num>
  <w:num w:numId="20">
    <w:abstractNumId w:val="30"/>
  </w:num>
  <w:num w:numId="21">
    <w:abstractNumId w:val="23"/>
  </w:num>
  <w:num w:numId="22">
    <w:abstractNumId w:val="24"/>
  </w:num>
  <w:num w:numId="23">
    <w:abstractNumId w:val="12"/>
  </w:num>
  <w:num w:numId="24">
    <w:abstractNumId w:val="26"/>
  </w:num>
  <w:num w:numId="25">
    <w:abstractNumId w:val="27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EF"/>
    <w:rsid w:val="00007E7A"/>
    <w:rsid w:val="00040E3B"/>
    <w:rsid w:val="00053EF4"/>
    <w:rsid w:val="00056642"/>
    <w:rsid w:val="00057080"/>
    <w:rsid w:val="000833D3"/>
    <w:rsid w:val="00084CB3"/>
    <w:rsid w:val="0009234C"/>
    <w:rsid w:val="00095D5A"/>
    <w:rsid w:val="000A2610"/>
    <w:rsid w:val="000D2645"/>
    <w:rsid w:val="000D3D81"/>
    <w:rsid w:val="000E7B86"/>
    <w:rsid w:val="00102F62"/>
    <w:rsid w:val="001062E1"/>
    <w:rsid w:val="00113AE4"/>
    <w:rsid w:val="00136E2E"/>
    <w:rsid w:val="00150000"/>
    <w:rsid w:val="001743AC"/>
    <w:rsid w:val="001758D0"/>
    <w:rsid w:val="00180CB1"/>
    <w:rsid w:val="00183FDF"/>
    <w:rsid w:val="00193768"/>
    <w:rsid w:val="001B611C"/>
    <w:rsid w:val="001B7685"/>
    <w:rsid w:val="001D3A69"/>
    <w:rsid w:val="001D5915"/>
    <w:rsid w:val="001D5AEF"/>
    <w:rsid w:val="001D5B5C"/>
    <w:rsid w:val="001E3B1F"/>
    <w:rsid w:val="001E4992"/>
    <w:rsid w:val="001E6C21"/>
    <w:rsid w:val="001F0383"/>
    <w:rsid w:val="001F4B74"/>
    <w:rsid w:val="00211185"/>
    <w:rsid w:val="00221E02"/>
    <w:rsid w:val="00224782"/>
    <w:rsid w:val="00260A1F"/>
    <w:rsid w:val="00275ADB"/>
    <w:rsid w:val="00283ABE"/>
    <w:rsid w:val="00284B52"/>
    <w:rsid w:val="002874C4"/>
    <w:rsid w:val="0029321D"/>
    <w:rsid w:val="002B3DF1"/>
    <w:rsid w:val="002C536F"/>
    <w:rsid w:val="002E4AA8"/>
    <w:rsid w:val="002E7C13"/>
    <w:rsid w:val="00323F80"/>
    <w:rsid w:val="003349E8"/>
    <w:rsid w:val="00342676"/>
    <w:rsid w:val="00342E75"/>
    <w:rsid w:val="003537DA"/>
    <w:rsid w:val="00360B75"/>
    <w:rsid w:val="00371306"/>
    <w:rsid w:val="0038115E"/>
    <w:rsid w:val="00396A85"/>
    <w:rsid w:val="003A169D"/>
    <w:rsid w:val="003A1E05"/>
    <w:rsid w:val="003A463B"/>
    <w:rsid w:val="003B4FE6"/>
    <w:rsid w:val="003C3B05"/>
    <w:rsid w:val="003C701B"/>
    <w:rsid w:val="003E22B0"/>
    <w:rsid w:val="003E51FE"/>
    <w:rsid w:val="003E529D"/>
    <w:rsid w:val="003E7819"/>
    <w:rsid w:val="003F5D9D"/>
    <w:rsid w:val="003F7057"/>
    <w:rsid w:val="004033EB"/>
    <w:rsid w:val="00411F0B"/>
    <w:rsid w:val="00412940"/>
    <w:rsid w:val="0042721F"/>
    <w:rsid w:val="00436463"/>
    <w:rsid w:val="00442F74"/>
    <w:rsid w:val="00446FAB"/>
    <w:rsid w:val="0045637D"/>
    <w:rsid w:val="00465767"/>
    <w:rsid w:val="00484579"/>
    <w:rsid w:val="004B04A6"/>
    <w:rsid w:val="004D2EC7"/>
    <w:rsid w:val="00520D6F"/>
    <w:rsid w:val="00526AE7"/>
    <w:rsid w:val="00542725"/>
    <w:rsid w:val="00556120"/>
    <w:rsid w:val="00566933"/>
    <w:rsid w:val="00580C3E"/>
    <w:rsid w:val="00582311"/>
    <w:rsid w:val="00582F6A"/>
    <w:rsid w:val="0059338E"/>
    <w:rsid w:val="005A0E72"/>
    <w:rsid w:val="005A5F95"/>
    <w:rsid w:val="005A6216"/>
    <w:rsid w:val="005B4A71"/>
    <w:rsid w:val="005D3EAB"/>
    <w:rsid w:val="005E7122"/>
    <w:rsid w:val="005E75FE"/>
    <w:rsid w:val="00600F5B"/>
    <w:rsid w:val="006369DC"/>
    <w:rsid w:val="00642EB2"/>
    <w:rsid w:val="0064304E"/>
    <w:rsid w:val="00657763"/>
    <w:rsid w:val="0066183A"/>
    <w:rsid w:val="0067419B"/>
    <w:rsid w:val="0069120A"/>
    <w:rsid w:val="00693660"/>
    <w:rsid w:val="00697E47"/>
    <w:rsid w:val="006A3415"/>
    <w:rsid w:val="006B0771"/>
    <w:rsid w:val="006B151C"/>
    <w:rsid w:val="006B21A3"/>
    <w:rsid w:val="006E6B42"/>
    <w:rsid w:val="006F55F5"/>
    <w:rsid w:val="00703038"/>
    <w:rsid w:val="00710888"/>
    <w:rsid w:val="00712F89"/>
    <w:rsid w:val="00752AEF"/>
    <w:rsid w:val="00755686"/>
    <w:rsid w:val="00756591"/>
    <w:rsid w:val="00760E91"/>
    <w:rsid w:val="00771F96"/>
    <w:rsid w:val="0078615B"/>
    <w:rsid w:val="00790455"/>
    <w:rsid w:val="007B2A43"/>
    <w:rsid w:val="007E227C"/>
    <w:rsid w:val="007F2C80"/>
    <w:rsid w:val="007F37D1"/>
    <w:rsid w:val="007F3C6C"/>
    <w:rsid w:val="00802C41"/>
    <w:rsid w:val="00802ED1"/>
    <w:rsid w:val="008050BD"/>
    <w:rsid w:val="008201BF"/>
    <w:rsid w:val="00824DE6"/>
    <w:rsid w:val="0083647D"/>
    <w:rsid w:val="0083745C"/>
    <w:rsid w:val="0084119D"/>
    <w:rsid w:val="00844B67"/>
    <w:rsid w:val="00851F32"/>
    <w:rsid w:val="00854464"/>
    <w:rsid w:val="008770CE"/>
    <w:rsid w:val="0089760E"/>
    <w:rsid w:val="008A4BD3"/>
    <w:rsid w:val="008A6F7E"/>
    <w:rsid w:val="008C0E40"/>
    <w:rsid w:val="008C18D6"/>
    <w:rsid w:val="008C3A66"/>
    <w:rsid w:val="008D7AA0"/>
    <w:rsid w:val="00900468"/>
    <w:rsid w:val="00931DC7"/>
    <w:rsid w:val="00933468"/>
    <w:rsid w:val="009420F9"/>
    <w:rsid w:val="00994937"/>
    <w:rsid w:val="009978E0"/>
    <w:rsid w:val="00997E3F"/>
    <w:rsid w:val="009C0E10"/>
    <w:rsid w:val="009E22C8"/>
    <w:rsid w:val="009E74F7"/>
    <w:rsid w:val="009F1CCE"/>
    <w:rsid w:val="009F4A86"/>
    <w:rsid w:val="00A041C4"/>
    <w:rsid w:val="00A1141E"/>
    <w:rsid w:val="00A16226"/>
    <w:rsid w:val="00A1717F"/>
    <w:rsid w:val="00A30F99"/>
    <w:rsid w:val="00A464DD"/>
    <w:rsid w:val="00A47A45"/>
    <w:rsid w:val="00A65103"/>
    <w:rsid w:val="00A73D35"/>
    <w:rsid w:val="00A77C33"/>
    <w:rsid w:val="00AA6C4D"/>
    <w:rsid w:val="00AC209C"/>
    <w:rsid w:val="00AC693C"/>
    <w:rsid w:val="00AF12E1"/>
    <w:rsid w:val="00AF135A"/>
    <w:rsid w:val="00AF32F0"/>
    <w:rsid w:val="00B21D19"/>
    <w:rsid w:val="00B31E6A"/>
    <w:rsid w:val="00B5157E"/>
    <w:rsid w:val="00B96BEB"/>
    <w:rsid w:val="00BB5E58"/>
    <w:rsid w:val="00BC40A1"/>
    <w:rsid w:val="00BE26E6"/>
    <w:rsid w:val="00C114CB"/>
    <w:rsid w:val="00C17495"/>
    <w:rsid w:val="00C23CE7"/>
    <w:rsid w:val="00C32DA6"/>
    <w:rsid w:val="00C54399"/>
    <w:rsid w:val="00C55D8C"/>
    <w:rsid w:val="00C649CB"/>
    <w:rsid w:val="00C671C9"/>
    <w:rsid w:val="00C7043C"/>
    <w:rsid w:val="00C8242A"/>
    <w:rsid w:val="00C911A9"/>
    <w:rsid w:val="00CC1228"/>
    <w:rsid w:val="00CC397A"/>
    <w:rsid w:val="00CD59E1"/>
    <w:rsid w:val="00CE49A0"/>
    <w:rsid w:val="00CE52B7"/>
    <w:rsid w:val="00CF1B20"/>
    <w:rsid w:val="00D1694A"/>
    <w:rsid w:val="00D21F2C"/>
    <w:rsid w:val="00D36F1E"/>
    <w:rsid w:val="00D5509F"/>
    <w:rsid w:val="00D635E5"/>
    <w:rsid w:val="00D654C9"/>
    <w:rsid w:val="00D7240C"/>
    <w:rsid w:val="00D93648"/>
    <w:rsid w:val="00D96D70"/>
    <w:rsid w:val="00DA1543"/>
    <w:rsid w:val="00DB4BED"/>
    <w:rsid w:val="00DD52FB"/>
    <w:rsid w:val="00DD6BDB"/>
    <w:rsid w:val="00DE1812"/>
    <w:rsid w:val="00DE3E2E"/>
    <w:rsid w:val="00DF599A"/>
    <w:rsid w:val="00DF73E0"/>
    <w:rsid w:val="00E00A7A"/>
    <w:rsid w:val="00E01DAB"/>
    <w:rsid w:val="00E13AE0"/>
    <w:rsid w:val="00E24DBB"/>
    <w:rsid w:val="00E27682"/>
    <w:rsid w:val="00E465EB"/>
    <w:rsid w:val="00E560F4"/>
    <w:rsid w:val="00E63072"/>
    <w:rsid w:val="00E6581C"/>
    <w:rsid w:val="00E76208"/>
    <w:rsid w:val="00E765CD"/>
    <w:rsid w:val="00EB0E49"/>
    <w:rsid w:val="00ED295E"/>
    <w:rsid w:val="00ED76F1"/>
    <w:rsid w:val="00F366BB"/>
    <w:rsid w:val="00F411D4"/>
    <w:rsid w:val="00F44A03"/>
    <w:rsid w:val="00F54422"/>
    <w:rsid w:val="00F57354"/>
    <w:rsid w:val="00F63B9F"/>
    <w:rsid w:val="00F65AEB"/>
    <w:rsid w:val="00F74182"/>
    <w:rsid w:val="00F80721"/>
    <w:rsid w:val="00FA1B22"/>
    <w:rsid w:val="00FA6925"/>
    <w:rsid w:val="00FB188F"/>
    <w:rsid w:val="00FE0E4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8681B"/>
  <w15:docId w15:val="{65F23B40-BA4F-407F-98C6-24D16AB4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A1"/>
    <w:pPr>
      <w:autoSpaceDE w:val="0"/>
      <w:autoSpaceDN w:val="0"/>
      <w:adjustRightInd w:val="0"/>
    </w:pPr>
    <w:rPr>
      <w:rFonts w:ascii="Tahoma" w:eastAsia="Times New Roman" w:hAnsi="Tahoma" w:cs="Tahoma"/>
      <w:sz w:val="24"/>
      <w:szCs w:val="16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BC40A1"/>
    <w:pPr>
      <w:pageBreakBefore/>
      <w:spacing w:after="240"/>
      <w:outlineLvl w:val="0"/>
    </w:pPr>
    <w:rPr>
      <w:b/>
      <w:bCs/>
      <w:color w:val="1F497D" w:themeColor="text2"/>
      <w:kern w:val="1"/>
      <w:sz w:val="28"/>
      <w:szCs w:val="28"/>
    </w:rPr>
  </w:style>
  <w:style w:type="paragraph" w:styleId="Heading2">
    <w:name w:val="heading 2"/>
    <w:basedOn w:val="Heading5"/>
    <w:next w:val="Normal"/>
    <w:qFormat/>
    <w:rsid w:val="00BC40A1"/>
    <w:pPr>
      <w:outlineLvl w:val="1"/>
    </w:pPr>
  </w:style>
  <w:style w:type="paragraph" w:styleId="Heading3">
    <w:name w:val="heading 3"/>
    <w:basedOn w:val="Heading4"/>
    <w:next w:val="Normal"/>
    <w:link w:val="Heading3Char"/>
    <w:qFormat/>
    <w:rsid w:val="00BC40A1"/>
    <w:pPr>
      <w:numPr>
        <w:ilvl w:val="2"/>
        <w:numId w:val="4"/>
      </w:numPr>
      <w:ind w:lef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C40A1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C40A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C40A1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BC40A1"/>
    <w:pPr>
      <w:keepNext/>
      <w:outlineLvl w:val="6"/>
    </w:pPr>
    <w:rPr>
      <w:color w:val="000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C40A1"/>
    <w:pPr>
      <w:ind w:left="720"/>
    </w:pPr>
    <w:rPr>
      <w:sz w:val="28"/>
    </w:rPr>
  </w:style>
  <w:style w:type="paragraph" w:styleId="Header">
    <w:name w:val="header"/>
    <w:basedOn w:val="Normal"/>
    <w:link w:val="HeaderChar"/>
    <w:autoRedefine/>
    <w:rsid w:val="00BC40A1"/>
    <w:pPr>
      <w:pBdr>
        <w:bottom w:val="single" w:sz="18" w:space="1" w:color="244061" w:themeColor="accent1" w:themeShade="80"/>
      </w:pBdr>
      <w:tabs>
        <w:tab w:val="right" w:pos="9360"/>
      </w:tabs>
    </w:pPr>
    <w:rPr>
      <w:b/>
      <w:noProof/>
      <w:color w:val="244061" w:themeColor="accent1" w:themeShade="80"/>
      <w:szCs w:val="24"/>
      <w:lang w:eastAsia="en-US"/>
    </w:rPr>
  </w:style>
  <w:style w:type="paragraph" w:styleId="Footer">
    <w:name w:val="footer"/>
    <w:basedOn w:val="Normal"/>
    <w:link w:val="FooterChar"/>
    <w:rsid w:val="00BC40A1"/>
    <w:pPr>
      <w:tabs>
        <w:tab w:val="center" w:pos="4320"/>
        <w:tab w:val="right" w:pos="8640"/>
      </w:tabs>
    </w:pPr>
  </w:style>
  <w:style w:type="character" w:styleId="PageNumber">
    <w:name w:val="page number"/>
    <w:basedOn w:val="WW-DefaultParagraphFont1"/>
    <w:rsid w:val="00BC40A1"/>
    <w:rPr>
      <w:rFonts w:ascii="Arial" w:hAnsi="Arial"/>
      <w:sz w:val="24"/>
    </w:rPr>
  </w:style>
  <w:style w:type="character" w:styleId="Hyperlink">
    <w:name w:val="Hyperlink"/>
    <w:basedOn w:val="WW-DefaultParagraphFont1"/>
    <w:uiPriority w:val="99"/>
    <w:rsid w:val="00BC40A1"/>
    <w:rPr>
      <w:rFonts w:ascii="Copperplate Gothic Light" w:hAnsi="Copperplate Gothic Light"/>
      <w:color w:val="000080"/>
      <w:sz w:val="20"/>
      <w:u w:val="single"/>
    </w:rPr>
  </w:style>
  <w:style w:type="paragraph" w:customStyle="1" w:styleId="Style1">
    <w:name w:val="Style1"/>
    <w:basedOn w:val="Normal"/>
    <w:link w:val="Style1Char"/>
    <w:rsid w:val="00BC40A1"/>
    <w:pPr>
      <w:numPr>
        <w:numId w:val="1"/>
      </w:numPr>
    </w:pPr>
    <w:rPr>
      <w:sz w:val="28"/>
    </w:rPr>
  </w:style>
  <w:style w:type="paragraph" w:customStyle="1" w:styleId="Style2">
    <w:name w:val="Style2"/>
    <w:basedOn w:val="Normal"/>
    <w:link w:val="Style2Char"/>
    <w:rsid w:val="00BC40A1"/>
    <w:pPr>
      <w:spacing w:before="120" w:after="120"/>
      <w:ind w:right="-720"/>
    </w:pPr>
    <w:rPr>
      <w:sz w:val="28"/>
    </w:rPr>
  </w:style>
  <w:style w:type="paragraph" w:customStyle="1" w:styleId="Style3">
    <w:name w:val="Style3"/>
    <w:basedOn w:val="Normal"/>
    <w:rsid w:val="00BC40A1"/>
    <w:pPr>
      <w:numPr>
        <w:ilvl w:val="1"/>
        <w:numId w:val="1"/>
      </w:numPr>
    </w:pPr>
  </w:style>
  <w:style w:type="paragraph" w:customStyle="1" w:styleId="Style4">
    <w:name w:val="Style4"/>
    <w:basedOn w:val="Normal"/>
    <w:rsid w:val="00BC40A1"/>
    <w:pPr>
      <w:numPr>
        <w:numId w:val="2"/>
      </w:numPr>
      <w:tabs>
        <w:tab w:val="clear" w:pos="1180"/>
        <w:tab w:val="num" w:pos="1440"/>
      </w:tabs>
      <w:spacing w:before="60" w:after="60"/>
      <w:ind w:left="1440" w:hanging="461"/>
    </w:pPr>
    <w:rPr>
      <w:sz w:val="28"/>
    </w:rPr>
  </w:style>
  <w:style w:type="paragraph" w:customStyle="1" w:styleId="Style1a">
    <w:name w:val="Style1a"/>
    <w:basedOn w:val="Normal"/>
    <w:rsid w:val="00BC40A1"/>
  </w:style>
  <w:style w:type="paragraph" w:customStyle="1" w:styleId="Style10">
    <w:name w:val="Style10"/>
    <w:basedOn w:val="Style1"/>
    <w:rsid w:val="00BC40A1"/>
    <w:pPr>
      <w:ind w:hanging="540"/>
    </w:pPr>
    <w:rPr>
      <w:rFonts w:ascii="Courier" w:hAnsi="Courier"/>
    </w:rPr>
  </w:style>
  <w:style w:type="character" w:styleId="FollowedHyperlink">
    <w:name w:val="FollowedHyperlink"/>
    <w:basedOn w:val="DefaultParagraphFont"/>
    <w:semiHidden/>
    <w:rsid w:val="00BC40A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BC40A1"/>
    <w:rPr>
      <w:rFonts w:ascii="Tahoma" w:eastAsia="Times New Roman" w:hAnsi="Tahoma" w:cs="Tahoma"/>
      <w:b/>
      <w:bCs/>
      <w:color w:val="1F497D" w:themeColor="text2"/>
      <w:kern w:val="1"/>
      <w:sz w:val="28"/>
      <w:szCs w:val="28"/>
      <w:lang w:eastAsia="ar-SA"/>
    </w:rPr>
  </w:style>
  <w:style w:type="character" w:customStyle="1" w:styleId="HeaderChar">
    <w:name w:val="Header Char"/>
    <w:basedOn w:val="DefaultParagraphFont"/>
    <w:link w:val="Header"/>
    <w:rsid w:val="00BC40A1"/>
    <w:rPr>
      <w:rFonts w:ascii="Tahoma" w:eastAsia="Times New Roman" w:hAnsi="Tahoma" w:cs="Tahoma"/>
      <w:b/>
      <w:noProof/>
      <w:color w:val="244061" w:themeColor="accent1" w:themeShade="8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customStyle="1" w:styleId="ROIFooter">
    <w:name w:val="ROI Footer"/>
    <w:basedOn w:val="Footer"/>
    <w:rsid w:val="00BC40A1"/>
    <w:pPr>
      <w:jc w:val="right"/>
    </w:pPr>
    <w:rPr>
      <w:b/>
      <w:color w:val="000080"/>
      <w:sz w:val="20"/>
    </w:rPr>
  </w:style>
  <w:style w:type="paragraph" w:styleId="TOC1">
    <w:name w:val="toc 1"/>
    <w:basedOn w:val="Normal"/>
    <w:next w:val="Normal"/>
    <w:uiPriority w:val="39"/>
    <w:rsid w:val="00BC40A1"/>
    <w:pPr>
      <w:tabs>
        <w:tab w:val="right" w:leader="dot" w:pos="9350"/>
      </w:tabs>
      <w:spacing w:before="120" w:after="120"/>
      <w:ind w:right="-446"/>
    </w:pPr>
    <w:rPr>
      <w:noProof/>
      <w:sz w:val="22"/>
    </w:rPr>
  </w:style>
  <w:style w:type="character" w:customStyle="1" w:styleId="Heading3Char">
    <w:name w:val="Heading 3 Char"/>
    <w:basedOn w:val="DefaultParagraphFont"/>
    <w:link w:val="Heading3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BC40A1"/>
    <w:rPr>
      <w:rFonts w:ascii="Tahoma" w:eastAsia="Times New Roman" w:hAnsi="Tahoma" w:cs="Tahoma"/>
      <w:b/>
      <w:bCs/>
      <w:sz w:val="24"/>
      <w:szCs w:val="16"/>
      <w:lang w:eastAsia="ar-SA"/>
    </w:rPr>
  </w:style>
  <w:style w:type="character" w:customStyle="1" w:styleId="Heading6Char">
    <w:name w:val="Heading 6 Char"/>
    <w:basedOn w:val="WW-DefaultParagraphFont1"/>
    <w:link w:val="Heading6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C40A1"/>
    <w:rPr>
      <w:rFonts w:ascii="Tahoma" w:eastAsia="Times New Roman" w:hAnsi="Tahoma" w:cs="Tahoma"/>
      <w:color w:val="000000"/>
      <w:sz w:val="24"/>
      <w:szCs w:val="17"/>
      <w:lang w:eastAsia="ar-SA"/>
    </w:rPr>
  </w:style>
  <w:style w:type="character" w:customStyle="1" w:styleId="WW8Num1z0">
    <w:name w:val="WW8Num1z0"/>
    <w:rsid w:val="00BC40A1"/>
    <w:rPr>
      <w:rFonts w:ascii="Wingdings" w:hAnsi="Wingdings"/>
    </w:rPr>
  </w:style>
  <w:style w:type="character" w:customStyle="1" w:styleId="WW8Num2z0">
    <w:name w:val="WW8Num2z0"/>
    <w:rsid w:val="00BC40A1"/>
    <w:rPr>
      <w:rFonts w:ascii="Wingdings" w:hAnsi="Wingdings"/>
    </w:rPr>
  </w:style>
  <w:style w:type="character" w:customStyle="1" w:styleId="WW8Num3z0">
    <w:name w:val="WW8Num3z0"/>
    <w:rsid w:val="00BC40A1"/>
    <w:rPr>
      <w:rFonts w:ascii="Wingdings" w:hAnsi="Wingdings"/>
      <w:sz w:val="16"/>
    </w:rPr>
  </w:style>
  <w:style w:type="character" w:customStyle="1" w:styleId="WW8Num4z0">
    <w:name w:val="WW8Num4z0"/>
    <w:rsid w:val="00BC40A1"/>
    <w:rPr>
      <w:rFonts w:ascii="Courier New" w:hAnsi="Courier New"/>
    </w:rPr>
  </w:style>
  <w:style w:type="character" w:customStyle="1" w:styleId="WW8Num5z0">
    <w:name w:val="WW8Num5z0"/>
    <w:rsid w:val="00BC40A1"/>
    <w:rPr>
      <w:rFonts w:ascii="Wingdings" w:hAnsi="Wingdings"/>
    </w:rPr>
  </w:style>
  <w:style w:type="character" w:customStyle="1" w:styleId="WW8Num6z0">
    <w:name w:val="WW8Num6z0"/>
    <w:rsid w:val="00BC40A1"/>
    <w:rPr>
      <w:rFonts w:ascii="Courier New" w:hAnsi="Courier New"/>
    </w:rPr>
  </w:style>
  <w:style w:type="character" w:customStyle="1" w:styleId="WW8Num7z0">
    <w:name w:val="WW8Num7z0"/>
    <w:rsid w:val="00BC40A1"/>
    <w:rPr>
      <w:rFonts w:ascii="Wingdings" w:hAnsi="Wingdings"/>
      <w:sz w:val="16"/>
    </w:rPr>
  </w:style>
  <w:style w:type="character" w:customStyle="1" w:styleId="WW8Num8z0">
    <w:name w:val="WW8Num8z0"/>
    <w:rsid w:val="00BC40A1"/>
    <w:rPr>
      <w:rFonts w:ascii="Wingdings" w:hAnsi="Wingdings"/>
    </w:rPr>
  </w:style>
  <w:style w:type="character" w:customStyle="1" w:styleId="WW8Num9z0">
    <w:name w:val="WW8Num9z0"/>
    <w:rsid w:val="00BC40A1"/>
    <w:rPr>
      <w:rFonts w:ascii="Wingdings" w:hAnsi="Wingdings"/>
    </w:rPr>
  </w:style>
  <w:style w:type="character" w:customStyle="1" w:styleId="WW8Num10z0">
    <w:name w:val="WW8Num10z0"/>
    <w:rsid w:val="00BC40A1"/>
    <w:rPr>
      <w:rFonts w:ascii="Wingdings" w:hAnsi="Wingdings"/>
      <w:sz w:val="16"/>
    </w:rPr>
  </w:style>
  <w:style w:type="character" w:customStyle="1" w:styleId="WW8Num11z0">
    <w:name w:val="WW8Num11z0"/>
    <w:rsid w:val="00BC40A1"/>
    <w:rPr>
      <w:rFonts w:ascii="Wingdings" w:hAnsi="Wingdings"/>
      <w:sz w:val="16"/>
    </w:rPr>
  </w:style>
  <w:style w:type="character" w:customStyle="1" w:styleId="WW8Num12z0">
    <w:name w:val="WW8Num12z0"/>
    <w:rsid w:val="00BC40A1"/>
    <w:rPr>
      <w:rFonts w:ascii="Wingdings" w:hAnsi="Wingdings"/>
    </w:rPr>
  </w:style>
  <w:style w:type="character" w:customStyle="1" w:styleId="WW8Num23z0">
    <w:name w:val="WW8Num23z0"/>
    <w:rsid w:val="00BC40A1"/>
    <w:rPr>
      <w:rFonts w:ascii="Wingdings" w:hAnsi="Wingdings"/>
      <w:sz w:val="16"/>
    </w:rPr>
  </w:style>
  <w:style w:type="character" w:customStyle="1" w:styleId="WW8Num25z0">
    <w:name w:val="WW8Num25z0"/>
    <w:rsid w:val="00BC40A1"/>
    <w:rPr>
      <w:rFonts w:ascii="Wingdings" w:hAnsi="Wingdings"/>
      <w:sz w:val="16"/>
    </w:rPr>
  </w:style>
  <w:style w:type="character" w:customStyle="1" w:styleId="WW8Num30z0">
    <w:name w:val="WW8Num30z0"/>
    <w:rsid w:val="00BC40A1"/>
    <w:rPr>
      <w:rFonts w:ascii="Wingdings" w:hAnsi="Wingdings"/>
    </w:rPr>
  </w:style>
  <w:style w:type="character" w:customStyle="1" w:styleId="WW8Num31z0">
    <w:name w:val="WW8Num31z0"/>
    <w:rsid w:val="00BC40A1"/>
    <w:rPr>
      <w:rFonts w:ascii="Wingdings" w:hAnsi="Wingdings"/>
      <w:sz w:val="16"/>
    </w:rPr>
  </w:style>
  <w:style w:type="character" w:customStyle="1" w:styleId="WW8Num31z1">
    <w:name w:val="WW8Num31z1"/>
    <w:rsid w:val="00BC40A1"/>
    <w:rPr>
      <w:rFonts w:ascii="Courier New" w:hAnsi="Courier New" w:cs="Courier New"/>
    </w:rPr>
  </w:style>
  <w:style w:type="character" w:customStyle="1" w:styleId="WW8Num31z2">
    <w:name w:val="WW8Num31z2"/>
    <w:rsid w:val="00BC40A1"/>
    <w:rPr>
      <w:rFonts w:ascii="Wingdings" w:hAnsi="Wingdings"/>
    </w:rPr>
  </w:style>
  <w:style w:type="character" w:customStyle="1" w:styleId="WW8Num31z3">
    <w:name w:val="WW8Num31z3"/>
    <w:rsid w:val="00BC40A1"/>
    <w:rPr>
      <w:rFonts w:ascii="Symbol" w:hAnsi="Symbol"/>
    </w:rPr>
  </w:style>
  <w:style w:type="character" w:customStyle="1" w:styleId="WW8Num34z0">
    <w:name w:val="WW8Num34z0"/>
    <w:rsid w:val="00BC40A1"/>
    <w:rPr>
      <w:rFonts w:ascii="Symbol" w:hAnsi="Symbol"/>
      <w:sz w:val="20"/>
    </w:rPr>
  </w:style>
  <w:style w:type="character" w:customStyle="1" w:styleId="WW8Num35z0">
    <w:name w:val="WW8Num35z0"/>
    <w:rsid w:val="00BC40A1"/>
    <w:rPr>
      <w:rFonts w:ascii="Wingdings" w:hAnsi="Wingdings"/>
      <w:sz w:val="16"/>
    </w:rPr>
  </w:style>
  <w:style w:type="character" w:customStyle="1" w:styleId="WW8Num36z0">
    <w:name w:val="WW8Num36z0"/>
    <w:rsid w:val="00BC40A1"/>
    <w:rPr>
      <w:rFonts w:ascii="Courier New" w:hAnsi="Courier New"/>
    </w:rPr>
  </w:style>
  <w:style w:type="character" w:customStyle="1" w:styleId="DefaultParagraphFont1">
    <w:name w:val="Default Paragraph Font1"/>
    <w:rsid w:val="00BC40A1"/>
  </w:style>
  <w:style w:type="character" w:customStyle="1" w:styleId="WW-DefaultParagraphFont">
    <w:name w:val="WW-Default Paragraph Font"/>
    <w:rsid w:val="00BC40A1"/>
  </w:style>
  <w:style w:type="character" w:customStyle="1" w:styleId="WW8Num2z1">
    <w:name w:val="WW8Num2z1"/>
    <w:rsid w:val="00BC40A1"/>
    <w:rPr>
      <w:rFonts w:ascii="Courier New" w:hAnsi="Courier New"/>
    </w:rPr>
  </w:style>
  <w:style w:type="character" w:customStyle="1" w:styleId="WW8Num2z3">
    <w:name w:val="WW8Num2z3"/>
    <w:rsid w:val="00BC40A1"/>
    <w:rPr>
      <w:rFonts w:ascii="Symbol" w:hAnsi="Symbol"/>
    </w:rPr>
  </w:style>
  <w:style w:type="character" w:customStyle="1" w:styleId="WW8Num3z1">
    <w:name w:val="WW8Num3z1"/>
    <w:rsid w:val="00BC40A1"/>
    <w:rPr>
      <w:rFonts w:ascii="Courier New" w:hAnsi="Courier New" w:cs="Courier New"/>
    </w:rPr>
  </w:style>
  <w:style w:type="character" w:customStyle="1" w:styleId="WW8Num3z2">
    <w:name w:val="WW8Num3z2"/>
    <w:rsid w:val="00BC40A1"/>
    <w:rPr>
      <w:rFonts w:ascii="Wingdings" w:hAnsi="Wingdings"/>
    </w:rPr>
  </w:style>
  <w:style w:type="character" w:customStyle="1" w:styleId="WW8Num3z3">
    <w:name w:val="WW8Num3z3"/>
    <w:rsid w:val="00BC40A1"/>
    <w:rPr>
      <w:rFonts w:ascii="Symbol" w:hAnsi="Symbol"/>
    </w:rPr>
  </w:style>
  <w:style w:type="character" w:customStyle="1" w:styleId="WW8Num4z2">
    <w:name w:val="WW8Num4z2"/>
    <w:rsid w:val="00BC40A1"/>
    <w:rPr>
      <w:rFonts w:ascii="Wingdings" w:hAnsi="Wingdings"/>
    </w:rPr>
  </w:style>
  <w:style w:type="character" w:customStyle="1" w:styleId="WW8Num4z3">
    <w:name w:val="WW8Num4z3"/>
    <w:rsid w:val="00BC40A1"/>
    <w:rPr>
      <w:rFonts w:ascii="Symbol" w:hAnsi="Symbol"/>
    </w:rPr>
  </w:style>
  <w:style w:type="character" w:customStyle="1" w:styleId="WW8Num5z1">
    <w:name w:val="WW8Num5z1"/>
    <w:rsid w:val="00BC40A1"/>
    <w:rPr>
      <w:rFonts w:ascii="Courier New" w:hAnsi="Courier New" w:cs="Courier New"/>
    </w:rPr>
  </w:style>
  <w:style w:type="character" w:customStyle="1" w:styleId="WW8Num5z3">
    <w:name w:val="WW8Num5z3"/>
    <w:rsid w:val="00BC40A1"/>
    <w:rPr>
      <w:rFonts w:ascii="Symbol" w:hAnsi="Symbol"/>
    </w:rPr>
  </w:style>
  <w:style w:type="character" w:customStyle="1" w:styleId="WW8Num6z2">
    <w:name w:val="WW8Num6z2"/>
    <w:rsid w:val="00BC40A1"/>
    <w:rPr>
      <w:rFonts w:ascii="Wingdings" w:hAnsi="Wingdings"/>
    </w:rPr>
  </w:style>
  <w:style w:type="character" w:customStyle="1" w:styleId="WW8Num6z3">
    <w:name w:val="WW8Num6z3"/>
    <w:rsid w:val="00BC40A1"/>
    <w:rPr>
      <w:rFonts w:ascii="Symbol" w:hAnsi="Symbol"/>
    </w:rPr>
  </w:style>
  <w:style w:type="character" w:customStyle="1" w:styleId="WW8Num7z1">
    <w:name w:val="WW8Num7z1"/>
    <w:rsid w:val="00BC40A1"/>
    <w:rPr>
      <w:rFonts w:ascii="Courier New" w:hAnsi="Courier New" w:cs="Courier New"/>
    </w:rPr>
  </w:style>
  <w:style w:type="character" w:customStyle="1" w:styleId="WW8Num7z2">
    <w:name w:val="WW8Num7z2"/>
    <w:rsid w:val="00BC40A1"/>
    <w:rPr>
      <w:rFonts w:ascii="Wingdings" w:hAnsi="Wingdings"/>
    </w:rPr>
  </w:style>
  <w:style w:type="character" w:customStyle="1" w:styleId="WW8Num7z3">
    <w:name w:val="WW8Num7z3"/>
    <w:rsid w:val="00BC40A1"/>
    <w:rPr>
      <w:rFonts w:ascii="Symbol" w:hAnsi="Symbol"/>
    </w:rPr>
  </w:style>
  <w:style w:type="character" w:customStyle="1" w:styleId="WW8Num8z1">
    <w:name w:val="WW8Num8z1"/>
    <w:rsid w:val="00BC40A1"/>
    <w:rPr>
      <w:rFonts w:ascii="Courier New" w:hAnsi="Courier New" w:cs="Courier New"/>
    </w:rPr>
  </w:style>
  <w:style w:type="character" w:customStyle="1" w:styleId="WW8Num8z3">
    <w:name w:val="WW8Num8z3"/>
    <w:rsid w:val="00BC40A1"/>
    <w:rPr>
      <w:rFonts w:ascii="Symbol" w:hAnsi="Symbol"/>
    </w:rPr>
  </w:style>
  <w:style w:type="character" w:customStyle="1" w:styleId="WW8Num9z1">
    <w:name w:val="WW8Num9z1"/>
    <w:rsid w:val="00BC40A1"/>
    <w:rPr>
      <w:rFonts w:ascii="Courier New" w:hAnsi="Courier New" w:cs="Courier New"/>
    </w:rPr>
  </w:style>
  <w:style w:type="character" w:customStyle="1" w:styleId="WW8Num9z3">
    <w:name w:val="WW8Num9z3"/>
    <w:rsid w:val="00BC40A1"/>
    <w:rPr>
      <w:rFonts w:ascii="Symbol" w:hAnsi="Symbol"/>
    </w:rPr>
  </w:style>
  <w:style w:type="character" w:customStyle="1" w:styleId="WW8Num10z1">
    <w:name w:val="WW8Num10z1"/>
    <w:rsid w:val="00BC40A1"/>
    <w:rPr>
      <w:rFonts w:ascii="Courier New" w:hAnsi="Courier New" w:cs="Courier New"/>
    </w:rPr>
  </w:style>
  <w:style w:type="character" w:customStyle="1" w:styleId="WW8Num10z2">
    <w:name w:val="WW8Num10z2"/>
    <w:rsid w:val="00BC40A1"/>
    <w:rPr>
      <w:rFonts w:ascii="Wingdings" w:hAnsi="Wingdings"/>
    </w:rPr>
  </w:style>
  <w:style w:type="character" w:customStyle="1" w:styleId="WW8Num10z3">
    <w:name w:val="WW8Num10z3"/>
    <w:rsid w:val="00BC40A1"/>
    <w:rPr>
      <w:rFonts w:ascii="Symbol" w:hAnsi="Symbol"/>
    </w:rPr>
  </w:style>
  <w:style w:type="character" w:customStyle="1" w:styleId="WW8Num11z1">
    <w:name w:val="WW8Num11z1"/>
    <w:rsid w:val="00BC40A1"/>
    <w:rPr>
      <w:rFonts w:ascii="Courier New" w:hAnsi="Courier New" w:cs="Courier New"/>
    </w:rPr>
  </w:style>
  <w:style w:type="character" w:customStyle="1" w:styleId="WW8Num11z2">
    <w:name w:val="WW8Num11z2"/>
    <w:rsid w:val="00BC40A1"/>
    <w:rPr>
      <w:rFonts w:ascii="Wingdings" w:hAnsi="Wingdings"/>
    </w:rPr>
  </w:style>
  <w:style w:type="character" w:customStyle="1" w:styleId="WW8Num11z3">
    <w:name w:val="WW8Num11z3"/>
    <w:rsid w:val="00BC40A1"/>
    <w:rPr>
      <w:rFonts w:ascii="Symbol" w:hAnsi="Symbol"/>
    </w:rPr>
  </w:style>
  <w:style w:type="character" w:customStyle="1" w:styleId="WW8Num12z1">
    <w:name w:val="WW8Num12z1"/>
    <w:rsid w:val="00BC40A1"/>
    <w:rPr>
      <w:rFonts w:ascii="Courier New" w:hAnsi="Courier New"/>
    </w:rPr>
  </w:style>
  <w:style w:type="character" w:customStyle="1" w:styleId="WW8Num12z3">
    <w:name w:val="WW8Num12z3"/>
    <w:rsid w:val="00BC40A1"/>
    <w:rPr>
      <w:rFonts w:ascii="Symbol" w:hAnsi="Symbol"/>
    </w:rPr>
  </w:style>
  <w:style w:type="character" w:customStyle="1" w:styleId="WW8Num13z0">
    <w:name w:val="WW8Num13z0"/>
    <w:rsid w:val="00BC40A1"/>
    <w:rPr>
      <w:rFonts w:ascii="Wingdings" w:hAnsi="Wingdings"/>
    </w:rPr>
  </w:style>
  <w:style w:type="character" w:customStyle="1" w:styleId="WW8Num13z1">
    <w:name w:val="WW8Num13z1"/>
    <w:rsid w:val="00BC40A1"/>
    <w:rPr>
      <w:rFonts w:ascii="Courier New" w:hAnsi="Courier New" w:cs="Courier New"/>
    </w:rPr>
  </w:style>
  <w:style w:type="character" w:customStyle="1" w:styleId="WW8Num13z3">
    <w:name w:val="WW8Num13z3"/>
    <w:rsid w:val="00BC40A1"/>
    <w:rPr>
      <w:rFonts w:ascii="Symbol" w:hAnsi="Symbol"/>
    </w:rPr>
  </w:style>
  <w:style w:type="character" w:customStyle="1" w:styleId="WW8Num14z0">
    <w:name w:val="WW8Num14z0"/>
    <w:rsid w:val="00BC40A1"/>
    <w:rPr>
      <w:rFonts w:ascii="Wingdings" w:hAnsi="Wingdings"/>
      <w:sz w:val="16"/>
    </w:rPr>
  </w:style>
  <w:style w:type="character" w:customStyle="1" w:styleId="WW8Num14z1">
    <w:name w:val="WW8Num14z1"/>
    <w:rsid w:val="00BC40A1"/>
    <w:rPr>
      <w:rFonts w:ascii="Courier New" w:hAnsi="Courier New" w:cs="Courier New"/>
    </w:rPr>
  </w:style>
  <w:style w:type="character" w:customStyle="1" w:styleId="WW8Num14z2">
    <w:name w:val="WW8Num14z2"/>
    <w:rsid w:val="00BC40A1"/>
    <w:rPr>
      <w:rFonts w:ascii="Wingdings" w:hAnsi="Wingdings"/>
    </w:rPr>
  </w:style>
  <w:style w:type="character" w:customStyle="1" w:styleId="WW8Num14z3">
    <w:name w:val="WW8Num14z3"/>
    <w:rsid w:val="00BC40A1"/>
    <w:rPr>
      <w:rFonts w:ascii="Symbol" w:hAnsi="Symbol"/>
    </w:rPr>
  </w:style>
  <w:style w:type="character" w:customStyle="1" w:styleId="WW8Num15z0">
    <w:name w:val="WW8Num15z0"/>
    <w:rsid w:val="00BC40A1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BC40A1"/>
    <w:rPr>
      <w:rFonts w:ascii="Courier New" w:hAnsi="Courier New" w:cs="Courier New"/>
    </w:rPr>
  </w:style>
  <w:style w:type="character" w:customStyle="1" w:styleId="WW8Num15z2">
    <w:name w:val="WW8Num15z2"/>
    <w:rsid w:val="00BC40A1"/>
    <w:rPr>
      <w:rFonts w:ascii="Wingdings" w:hAnsi="Wingdings"/>
    </w:rPr>
  </w:style>
  <w:style w:type="character" w:customStyle="1" w:styleId="WW8Num15z3">
    <w:name w:val="WW8Num15z3"/>
    <w:rsid w:val="00BC40A1"/>
    <w:rPr>
      <w:rFonts w:ascii="Symbol" w:hAnsi="Symbol"/>
    </w:rPr>
  </w:style>
  <w:style w:type="character" w:customStyle="1" w:styleId="WW8Num16z0">
    <w:name w:val="WW8Num16z0"/>
    <w:rsid w:val="00BC40A1"/>
    <w:rPr>
      <w:rFonts w:ascii="Wingdings" w:hAnsi="Wingdings"/>
      <w:sz w:val="16"/>
    </w:rPr>
  </w:style>
  <w:style w:type="character" w:customStyle="1" w:styleId="WW8Num16z1">
    <w:name w:val="WW8Num16z1"/>
    <w:rsid w:val="00BC40A1"/>
    <w:rPr>
      <w:rFonts w:ascii="Courier New" w:hAnsi="Courier New" w:cs="Courier New"/>
    </w:rPr>
  </w:style>
  <w:style w:type="character" w:customStyle="1" w:styleId="WW8Num16z2">
    <w:name w:val="WW8Num16z2"/>
    <w:rsid w:val="00BC40A1"/>
    <w:rPr>
      <w:rFonts w:ascii="Wingdings" w:hAnsi="Wingdings"/>
    </w:rPr>
  </w:style>
  <w:style w:type="character" w:customStyle="1" w:styleId="WW8Num16z3">
    <w:name w:val="WW8Num16z3"/>
    <w:rsid w:val="00BC40A1"/>
    <w:rPr>
      <w:rFonts w:ascii="Symbol" w:hAnsi="Symbol"/>
    </w:rPr>
  </w:style>
  <w:style w:type="character" w:customStyle="1" w:styleId="WW8Num17z0">
    <w:name w:val="WW8Num17z0"/>
    <w:rsid w:val="00BC40A1"/>
    <w:rPr>
      <w:rFonts w:ascii="Wingdings" w:hAnsi="Wingdings"/>
    </w:rPr>
  </w:style>
  <w:style w:type="character" w:customStyle="1" w:styleId="WW8Num17z1">
    <w:name w:val="WW8Num17z1"/>
    <w:rsid w:val="00BC40A1"/>
    <w:rPr>
      <w:rFonts w:ascii="Courier New" w:hAnsi="Courier New"/>
    </w:rPr>
  </w:style>
  <w:style w:type="character" w:customStyle="1" w:styleId="WW8Num17z3">
    <w:name w:val="WW8Num17z3"/>
    <w:rsid w:val="00BC40A1"/>
    <w:rPr>
      <w:rFonts w:ascii="Symbol" w:hAnsi="Symbol"/>
    </w:rPr>
  </w:style>
  <w:style w:type="character" w:customStyle="1" w:styleId="WW8Num18z0">
    <w:name w:val="WW8Num18z0"/>
    <w:rsid w:val="00BC40A1"/>
    <w:rPr>
      <w:rFonts w:ascii="Courier New" w:hAnsi="Courier New"/>
    </w:rPr>
  </w:style>
  <w:style w:type="character" w:customStyle="1" w:styleId="WW8Num18z2">
    <w:name w:val="WW8Num18z2"/>
    <w:rsid w:val="00BC40A1"/>
    <w:rPr>
      <w:rFonts w:ascii="Wingdings" w:hAnsi="Wingdings"/>
    </w:rPr>
  </w:style>
  <w:style w:type="character" w:customStyle="1" w:styleId="WW8Num18z3">
    <w:name w:val="WW8Num18z3"/>
    <w:rsid w:val="00BC40A1"/>
    <w:rPr>
      <w:rFonts w:ascii="Symbol" w:hAnsi="Symbol"/>
    </w:rPr>
  </w:style>
  <w:style w:type="character" w:customStyle="1" w:styleId="WW8Num19z0">
    <w:name w:val="WW8Num19z0"/>
    <w:rsid w:val="00BC40A1"/>
    <w:rPr>
      <w:rFonts w:ascii="Wingdings" w:hAnsi="Wingdings"/>
    </w:rPr>
  </w:style>
  <w:style w:type="character" w:customStyle="1" w:styleId="WW8Num19z1">
    <w:name w:val="WW8Num19z1"/>
    <w:rsid w:val="00BC40A1"/>
    <w:rPr>
      <w:rFonts w:ascii="Courier New" w:hAnsi="Courier New"/>
    </w:rPr>
  </w:style>
  <w:style w:type="character" w:customStyle="1" w:styleId="WW8Num19z3">
    <w:name w:val="WW8Num19z3"/>
    <w:rsid w:val="00BC40A1"/>
    <w:rPr>
      <w:rFonts w:ascii="Symbol" w:hAnsi="Symbol"/>
    </w:rPr>
  </w:style>
  <w:style w:type="character" w:customStyle="1" w:styleId="WW8Num20z0">
    <w:name w:val="WW8Num20z0"/>
    <w:rsid w:val="00BC40A1"/>
    <w:rPr>
      <w:rFonts w:ascii="Wingdings" w:hAnsi="Wingdings"/>
      <w:sz w:val="16"/>
    </w:rPr>
  </w:style>
  <w:style w:type="character" w:customStyle="1" w:styleId="WW8Num20z1">
    <w:name w:val="WW8Num20z1"/>
    <w:rsid w:val="00BC40A1"/>
    <w:rPr>
      <w:rFonts w:ascii="Courier New" w:hAnsi="Courier New" w:cs="Courier New"/>
    </w:rPr>
  </w:style>
  <w:style w:type="character" w:customStyle="1" w:styleId="WW8Num20z2">
    <w:name w:val="WW8Num20z2"/>
    <w:rsid w:val="00BC40A1"/>
    <w:rPr>
      <w:rFonts w:ascii="Wingdings" w:hAnsi="Wingdings"/>
    </w:rPr>
  </w:style>
  <w:style w:type="character" w:customStyle="1" w:styleId="WW8Num20z3">
    <w:name w:val="WW8Num20z3"/>
    <w:rsid w:val="00BC40A1"/>
    <w:rPr>
      <w:rFonts w:ascii="Symbol" w:hAnsi="Symbol"/>
    </w:rPr>
  </w:style>
  <w:style w:type="character" w:customStyle="1" w:styleId="WW8Num21z0">
    <w:name w:val="WW8Num21z0"/>
    <w:rsid w:val="00BC40A1"/>
    <w:rPr>
      <w:rFonts w:ascii="Wingdings" w:hAnsi="Wingdings"/>
    </w:rPr>
  </w:style>
  <w:style w:type="character" w:customStyle="1" w:styleId="WW8Num21z1">
    <w:name w:val="WW8Num21z1"/>
    <w:rsid w:val="00BC40A1"/>
    <w:rPr>
      <w:rFonts w:ascii="Courier New" w:hAnsi="Courier New"/>
    </w:rPr>
  </w:style>
  <w:style w:type="character" w:customStyle="1" w:styleId="WW8Num21z3">
    <w:name w:val="WW8Num21z3"/>
    <w:rsid w:val="00BC40A1"/>
    <w:rPr>
      <w:rFonts w:ascii="Symbol" w:hAnsi="Symbol"/>
    </w:rPr>
  </w:style>
  <w:style w:type="character" w:customStyle="1" w:styleId="WW8Num22z0">
    <w:name w:val="WW8Num22z0"/>
    <w:rsid w:val="00BC40A1"/>
    <w:rPr>
      <w:rFonts w:ascii="Symbol" w:hAnsi="Symbol"/>
    </w:rPr>
  </w:style>
  <w:style w:type="character" w:customStyle="1" w:styleId="WW8Num22z1">
    <w:name w:val="WW8Num22z1"/>
    <w:rsid w:val="00BC40A1"/>
    <w:rPr>
      <w:rFonts w:ascii="Courier New" w:hAnsi="Courier New"/>
    </w:rPr>
  </w:style>
  <w:style w:type="character" w:customStyle="1" w:styleId="WW8Num22z2">
    <w:name w:val="WW8Num22z2"/>
    <w:rsid w:val="00BC40A1"/>
    <w:rPr>
      <w:rFonts w:ascii="Wingdings" w:hAnsi="Wingdings"/>
    </w:rPr>
  </w:style>
  <w:style w:type="character" w:customStyle="1" w:styleId="WW8Num23z1">
    <w:name w:val="WW8Num23z1"/>
    <w:rsid w:val="00BC40A1"/>
    <w:rPr>
      <w:rFonts w:ascii="Courier New" w:hAnsi="Courier New" w:cs="Tahoma"/>
    </w:rPr>
  </w:style>
  <w:style w:type="character" w:customStyle="1" w:styleId="WW8Num23z2">
    <w:name w:val="WW8Num23z2"/>
    <w:rsid w:val="00BC40A1"/>
    <w:rPr>
      <w:rFonts w:ascii="Wingdings" w:hAnsi="Wingdings"/>
    </w:rPr>
  </w:style>
  <w:style w:type="character" w:customStyle="1" w:styleId="WW8Num23z3">
    <w:name w:val="WW8Num23z3"/>
    <w:rsid w:val="00BC40A1"/>
    <w:rPr>
      <w:rFonts w:ascii="Symbol" w:hAnsi="Symbol"/>
    </w:rPr>
  </w:style>
  <w:style w:type="character" w:customStyle="1" w:styleId="WW8Num24z0">
    <w:name w:val="WW8Num24z0"/>
    <w:rsid w:val="00BC40A1"/>
    <w:rPr>
      <w:rFonts w:ascii="Symbol" w:hAnsi="Symbol"/>
      <w:sz w:val="20"/>
    </w:rPr>
  </w:style>
  <w:style w:type="character" w:customStyle="1" w:styleId="WW8Num24z1">
    <w:name w:val="WW8Num24z1"/>
    <w:rsid w:val="00BC40A1"/>
    <w:rPr>
      <w:rFonts w:ascii="Courier New" w:hAnsi="Courier New"/>
      <w:sz w:val="20"/>
    </w:rPr>
  </w:style>
  <w:style w:type="character" w:customStyle="1" w:styleId="WW8Num24z2">
    <w:name w:val="WW8Num24z2"/>
    <w:rsid w:val="00BC40A1"/>
    <w:rPr>
      <w:rFonts w:ascii="Wingdings" w:hAnsi="Wingdings"/>
      <w:sz w:val="20"/>
    </w:rPr>
  </w:style>
  <w:style w:type="character" w:customStyle="1" w:styleId="WW8Num25z1">
    <w:name w:val="WW8Num25z1"/>
    <w:rsid w:val="00BC40A1"/>
    <w:rPr>
      <w:rFonts w:ascii="Courier New" w:hAnsi="Courier New" w:cs="Courier New"/>
    </w:rPr>
  </w:style>
  <w:style w:type="character" w:customStyle="1" w:styleId="WW8Num25z2">
    <w:name w:val="WW8Num25z2"/>
    <w:rsid w:val="00BC40A1"/>
    <w:rPr>
      <w:rFonts w:ascii="Wingdings" w:hAnsi="Wingdings"/>
    </w:rPr>
  </w:style>
  <w:style w:type="character" w:customStyle="1" w:styleId="WW8Num25z3">
    <w:name w:val="WW8Num25z3"/>
    <w:rsid w:val="00BC40A1"/>
    <w:rPr>
      <w:rFonts w:ascii="Symbol" w:hAnsi="Symbol"/>
    </w:rPr>
  </w:style>
  <w:style w:type="character" w:customStyle="1" w:styleId="WW8Num26z0">
    <w:name w:val="WW8Num26z0"/>
    <w:rsid w:val="00BC40A1"/>
    <w:rPr>
      <w:rFonts w:ascii="Wingdings" w:hAnsi="Wingdings"/>
      <w:sz w:val="16"/>
    </w:rPr>
  </w:style>
  <w:style w:type="character" w:customStyle="1" w:styleId="WW8Num26z1">
    <w:name w:val="WW8Num26z1"/>
    <w:rsid w:val="00BC40A1"/>
    <w:rPr>
      <w:rFonts w:ascii="Courier New" w:hAnsi="Courier New" w:cs="Courier New"/>
    </w:rPr>
  </w:style>
  <w:style w:type="character" w:customStyle="1" w:styleId="WW8Num26z2">
    <w:name w:val="WW8Num26z2"/>
    <w:rsid w:val="00BC40A1"/>
    <w:rPr>
      <w:rFonts w:ascii="Wingdings" w:hAnsi="Wingdings"/>
    </w:rPr>
  </w:style>
  <w:style w:type="character" w:customStyle="1" w:styleId="WW8Num26z3">
    <w:name w:val="WW8Num26z3"/>
    <w:rsid w:val="00BC40A1"/>
    <w:rPr>
      <w:rFonts w:ascii="Symbol" w:hAnsi="Symbol"/>
    </w:rPr>
  </w:style>
  <w:style w:type="character" w:customStyle="1" w:styleId="WW8Num27z0">
    <w:name w:val="WW8Num27z0"/>
    <w:rsid w:val="00BC40A1"/>
    <w:rPr>
      <w:rFonts w:ascii="Symbol" w:hAnsi="Symbol"/>
      <w:color w:val="auto"/>
    </w:rPr>
  </w:style>
  <w:style w:type="character" w:customStyle="1" w:styleId="WW8Num27z1">
    <w:name w:val="WW8Num27z1"/>
    <w:rsid w:val="00BC40A1"/>
    <w:rPr>
      <w:rFonts w:ascii="Courier New" w:hAnsi="Courier New"/>
    </w:rPr>
  </w:style>
  <w:style w:type="character" w:customStyle="1" w:styleId="WW8Num27z2">
    <w:name w:val="WW8Num27z2"/>
    <w:rsid w:val="00BC40A1"/>
    <w:rPr>
      <w:rFonts w:ascii="Wingdings" w:hAnsi="Wingdings"/>
    </w:rPr>
  </w:style>
  <w:style w:type="character" w:customStyle="1" w:styleId="WW8Num27z3">
    <w:name w:val="WW8Num27z3"/>
    <w:rsid w:val="00BC40A1"/>
    <w:rPr>
      <w:rFonts w:ascii="Symbol" w:hAnsi="Symbol"/>
    </w:rPr>
  </w:style>
  <w:style w:type="character" w:customStyle="1" w:styleId="WW8Num28z0">
    <w:name w:val="WW8Num28z0"/>
    <w:rsid w:val="00BC40A1"/>
    <w:rPr>
      <w:rFonts w:ascii="Wingdings" w:hAnsi="Wingdings"/>
    </w:rPr>
  </w:style>
  <w:style w:type="character" w:customStyle="1" w:styleId="WW8Num28z1">
    <w:name w:val="WW8Num28z1"/>
    <w:rsid w:val="00BC40A1"/>
    <w:rPr>
      <w:rFonts w:ascii="Courier New" w:hAnsi="Courier New"/>
    </w:rPr>
  </w:style>
  <w:style w:type="character" w:customStyle="1" w:styleId="WW8Num28z3">
    <w:name w:val="WW8Num28z3"/>
    <w:rsid w:val="00BC40A1"/>
    <w:rPr>
      <w:rFonts w:ascii="Symbol" w:hAnsi="Symbol"/>
    </w:rPr>
  </w:style>
  <w:style w:type="character" w:customStyle="1" w:styleId="WW8Num29z0">
    <w:name w:val="WW8Num29z0"/>
    <w:rsid w:val="00BC40A1"/>
    <w:rPr>
      <w:rFonts w:ascii="Wingdings" w:hAnsi="Wingdings"/>
      <w:sz w:val="16"/>
    </w:rPr>
  </w:style>
  <w:style w:type="character" w:customStyle="1" w:styleId="WW8Num29z1">
    <w:name w:val="WW8Num29z1"/>
    <w:rsid w:val="00BC40A1"/>
    <w:rPr>
      <w:rFonts w:ascii="Courier New" w:hAnsi="Courier New" w:cs="Courier New"/>
    </w:rPr>
  </w:style>
  <w:style w:type="character" w:customStyle="1" w:styleId="WW8Num29z2">
    <w:name w:val="WW8Num29z2"/>
    <w:rsid w:val="00BC40A1"/>
    <w:rPr>
      <w:rFonts w:ascii="Wingdings" w:hAnsi="Wingdings"/>
    </w:rPr>
  </w:style>
  <w:style w:type="character" w:customStyle="1" w:styleId="WW8Num29z3">
    <w:name w:val="WW8Num29z3"/>
    <w:rsid w:val="00BC40A1"/>
    <w:rPr>
      <w:rFonts w:ascii="Symbol" w:hAnsi="Symbol"/>
    </w:rPr>
  </w:style>
  <w:style w:type="character" w:customStyle="1" w:styleId="WW8Num30z1">
    <w:name w:val="WW8Num30z1"/>
    <w:rsid w:val="00BC40A1"/>
    <w:rPr>
      <w:rFonts w:ascii="Courier New" w:hAnsi="Courier New"/>
    </w:rPr>
  </w:style>
  <w:style w:type="character" w:customStyle="1" w:styleId="WW8Num30z3">
    <w:name w:val="WW8Num30z3"/>
    <w:rsid w:val="00BC40A1"/>
    <w:rPr>
      <w:rFonts w:ascii="Symbol" w:hAnsi="Symbol"/>
    </w:rPr>
  </w:style>
  <w:style w:type="character" w:customStyle="1" w:styleId="WW8Num32z0">
    <w:name w:val="WW8Num32z0"/>
    <w:rsid w:val="00BC40A1"/>
    <w:rPr>
      <w:rFonts w:ascii="Wingdings" w:hAnsi="Wingdings"/>
      <w:sz w:val="16"/>
    </w:rPr>
  </w:style>
  <w:style w:type="character" w:customStyle="1" w:styleId="WW8Num32z1">
    <w:name w:val="WW8Num32z1"/>
    <w:rsid w:val="00BC40A1"/>
    <w:rPr>
      <w:rFonts w:ascii="Courier New" w:hAnsi="Courier New" w:cs="Courier New"/>
    </w:rPr>
  </w:style>
  <w:style w:type="character" w:customStyle="1" w:styleId="WW8Num32z2">
    <w:name w:val="WW8Num32z2"/>
    <w:rsid w:val="00BC40A1"/>
    <w:rPr>
      <w:rFonts w:ascii="Wingdings" w:hAnsi="Wingdings"/>
    </w:rPr>
  </w:style>
  <w:style w:type="character" w:customStyle="1" w:styleId="WW8Num32z3">
    <w:name w:val="WW8Num32z3"/>
    <w:rsid w:val="00BC40A1"/>
    <w:rPr>
      <w:rFonts w:ascii="Symbol" w:hAnsi="Symbol"/>
    </w:rPr>
  </w:style>
  <w:style w:type="character" w:customStyle="1" w:styleId="WW8Num33z0">
    <w:name w:val="WW8Num33z0"/>
    <w:rsid w:val="00BC40A1"/>
    <w:rPr>
      <w:rFonts w:ascii="Wingdings" w:hAnsi="Wingdings"/>
    </w:rPr>
  </w:style>
  <w:style w:type="character" w:customStyle="1" w:styleId="WW8Num33z1">
    <w:name w:val="WW8Num33z1"/>
    <w:rsid w:val="00BC40A1"/>
    <w:rPr>
      <w:rFonts w:ascii="Courier New" w:hAnsi="Courier New" w:cs="Courier New"/>
    </w:rPr>
  </w:style>
  <w:style w:type="character" w:customStyle="1" w:styleId="WW8Num33z3">
    <w:name w:val="WW8Num33z3"/>
    <w:rsid w:val="00BC40A1"/>
    <w:rPr>
      <w:rFonts w:ascii="Symbol" w:hAnsi="Symbol"/>
    </w:rPr>
  </w:style>
  <w:style w:type="character" w:customStyle="1" w:styleId="WW8Num34z1">
    <w:name w:val="WW8Num34z1"/>
    <w:rsid w:val="00BC40A1"/>
    <w:rPr>
      <w:rFonts w:ascii="Courier New" w:hAnsi="Courier New"/>
      <w:sz w:val="20"/>
    </w:rPr>
  </w:style>
  <w:style w:type="character" w:customStyle="1" w:styleId="WW8Num34z2">
    <w:name w:val="WW8Num34z2"/>
    <w:rsid w:val="00BC40A1"/>
    <w:rPr>
      <w:rFonts w:ascii="Wingdings" w:hAnsi="Wingdings"/>
      <w:sz w:val="20"/>
    </w:rPr>
  </w:style>
  <w:style w:type="character" w:customStyle="1" w:styleId="WW8Num35z1">
    <w:name w:val="WW8Num35z1"/>
    <w:rsid w:val="00BC40A1"/>
    <w:rPr>
      <w:rFonts w:ascii="Courier New" w:hAnsi="Courier New" w:cs="Courier New"/>
    </w:rPr>
  </w:style>
  <w:style w:type="character" w:customStyle="1" w:styleId="WW8Num35z2">
    <w:name w:val="WW8Num35z2"/>
    <w:rsid w:val="00BC40A1"/>
    <w:rPr>
      <w:rFonts w:ascii="Wingdings" w:hAnsi="Wingdings"/>
    </w:rPr>
  </w:style>
  <w:style w:type="character" w:customStyle="1" w:styleId="WW8Num35z3">
    <w:name w:val="WW8Num35z3"/>
    <w:rsid w:val="00BC40A1"/>
    <w:rPr>
      <w:rFonts w:ascii="Symbol" w:hAnsi="Symbol"/>
    </w:rPr>
  </w:style>
  <w:style w:type="character" w:customStyle="1" w:styleId="WW8Num36z2">
    <w:name w:val="WW8Num36z2"/>
    <w:rsid w:val="00BC40A1"/>
    <w:rPr>
      <w:rFonts w:ascii="Wingdings" w:hAnsi="Wingdings"/>
    </w:rPr>
  </w:style>
  <w:style w:type="character" w:customStyle="1" w:styleId="WW8Num36z3">
    <w:name w:val="WW8Num36z3"/>
    <w:rsid w:val="00BC40A1"/>
    <w:rPr>
      <w:rFonts w:ascii="Symbol" w:hAnsi="Symbol"/>
    </w:rPr>
  </w:style>
  <w:style w:type="character" w:customStyle="1" w:styleId="WW8Num37z0">
    <w:name w:val="WW8Num37z0"/>
    <w:rsid w:val="00BC40A1"/>
    <w:rPr>
      <w:rFonts w:ascii="Wingdings" w:hAnsi="Wingdings"/>
      <w:sz w:val="16"/>
    </w:rPr>
  </w:style>
  <w:style w:type="character" w:customStyle="1" w:styleId="WW8Num37z1">
    <w:name w:val="WW8Num37z1"/>
    <w:rsid w:val="00BC40A1"/>
    <w:rPr>
      <w:rFonts w:ascii="Courier New" w:hAnsi="Courier New" w:cs="Courier New"/>
    </w:rPr>
  </w:style>
  <w:style w:type="character" w:customStyle="1" w:styleId="WW8Num37z2">
    <w:name w:val="WW8Num37z2"/>
    <w:rsid w:val="00BC40A1"/>
    <w:rPr>
      <w:rFonts w:ascii="Wingdings" w:hAnsi="Wingdings"/>
    </w:rPr>
  </w:style>
  <w:style w:type="character" w:customStyle="1" w:styleId="WW8Num37z3">
    <w:name w:val="WW8Num37z3"/>
    <w:rsid w:val="00BC40A1"/>
    <w:rPr>
      <w:rFonts w:ascii="Symbol" w:hAnsi="Symbol"/>
    </w:rPr>
  </w:style>
  <w:style w:type="character" w:customStyle="1" w:styleId="WW8Num38z0">
    <w:name w:val="WW8Num38z0"/>
    <w:rsid w:val="00BC40A1"/>
    <w:rPr>
      <w:rFonts w:ascii="Wingdings" w:hAnsi="Wingdings"/>
    </w:rPr>
  </w:style>
  <w:style w:type="character" w:customStyle="1" w:styleId="WW8Num38z1">
    <w:name w:val="WW8Num38z1"/>
    <w:rsid w:val="00BC40A1"/>
    <w:rPr>
      <w:rFonts w:ascii="Courier New" w:hAnsi="Courier New" w:cs="Courier New"/>
    </w:rPr>
  </w:style>
  <w:style w:type="character" w:customStyle="1" w:styleId="WW8Num38z3">
    <w:name w:val="WW8Num38z3"/>
    <w:rsid w:val="00BC40A1"/>
    <w:rPr>
      <w:rFonts w:ascii="Symbol" w:hAnsi="Symbol"/>
    </w:rPr>
  </w:style>
  <w:style w:type="character" w:customStyle="1" w:styleId="WW8Num39z0">
    <w:name w:val="WW8Num39z0"/>
    <w:rsid w:val="00BC40A1"/>
    <w:rPr>
      <w:rFonts w:ascii="Wingdings" w:hAnsi="Wingdings"/>
      <w:sz w:val="16"/>
    </w:rPr>
  </w:style>
  <w:style w:type="character" w:customStyle="1" w:styleId="WW8Num39z1">
    <w:name w:val="WW8Num39z1"/>
    <w:rsid w:val="00BC40A1"/>
    <w:rPr>
      <w:rFonts w:ascii="Courier New" w:hAnsi="Courier New" w:cs="Courier New"/>
    </w:rPr>
  </w:style>
  <w:style w:type="character" w:customStyle="1" w:styleId="WW8Num39z2">
    <w:name w:val="WW8Num39z2"/>
    <w:rsid w:val="00BC40A1"/>
    <w:rPr>
      <w:rFonts w:ascii="Wingdings" w:hAnsi="Wingdings"/>
    </w:rPr>
  </w:style>
  <w:style w:type="character" w:customStyle="1" w:styleId="WW8Num39z3">
    <w:name w:val="WW8Num39z3"/>
    <w:rsid w:val="00BC40A1"/>
    <w:rPr>
      <w:rFonts w:ascii="Symbol" w:hAnsi="Symbol"/>
    </w:rPr>
  </w:style>
  <w:style w:type="character" w:customStyle="1" w:styleId="WW8Num40z0">
    <w:name w:val="WW8Num40z0"/>
    <w:rsid w:val="00BC40A1"/>
    <w:rPr>
      <w:rFonts w:ascii="Wingdings" w:hAnsi="Wingdings"/>
    </w:rPr>
  </w:style>
  <w:style w:type="character" w:customStyle="1" w:styleId="WW8Num40z1">
    <w:name w:val="WW8Num40z1"/>
    <w:rsid w:val="00BC40A1"/>
    <w:rPr>
      <w:rFonts w:ascii="Courier New" w:hAnsi="Courier New"/>
    </w:rPr>
  </w:style>
  <w:style w:type="character" w:customStyle="1" w:styleId="WW8Num40z3">
    <w:name w:val="WW8Num40z3"/>
    <w:rsid w:val="00BC40A1"/>
    <w:rPr>
      <w:rFonts w:ascii="Symbol" w:hAnsi="Symbol"/>
    </w:rPr>
  </w:style>
  <w:style w:type="character" w:customStyle="1" w:styleId="WW8Num41z0">
    <w:name w:val="WW8Num41z0"/>
    <w:rsid w:val="00BC40A1"/>
    <w:rPr>
      <w:rFonts w:ascii="Wingdings" w:hAnsi="Wingdings"/>
      <w:sz w:val="16"/>
    </w:rPr>
  </w:style>
  <w:style w:type="character" w:customStyle="1" w:styleId="WW8Num41z1">
    <w:name w:val="WW8Num41z1"/>
    <w:rsid w:val="00BC40A1"/>
    <w:rPr>
      <w:rFonts w:ascii="Courier New" w:hAnsi="Courier New" w:cs="Courier New"/>
    </w:rPr>
  </w:style>
  <w:style w:type="character" w:customStyle="1" w:styleId="WW8Num41z2">
    <w:name w:val="WW8Num41z2"/>
    <w:rsid w:val="00BC40A1"/>
    <w:rPr>
      <w:rFonts w:ascii="Wingdings" w:hAnsi="Wingdings"/>
    </w:rPr>
  </w:style>
  <w:style w:type="character" w:customStyle="1" w:styleId="WW8Num41z3">
    <w:name w:val="WW8Num41z3"/>
    <w:rsid w:val="00BC40A1"/>
    <w:rPr>
      <w:rFonts w:ascii="Symbol" w:hAnsi="Symbol"/>
    </w:rPr>
  </w:style>
  <w:style w:type="character" w:customStyle="1" w:styleId="WW8Num42z0">
    <w:name w:val="WW8Num42z0"/>
    <w:rsid w:val="00BC40A1"/>
    <w:rPr>
      <w:rFonts w:ascii="Wingdings" w:hAnsi="Wingdings"/>
    </w:rPr>
  </w:style>
  <w:style w:type="character" w:customStyle="1" w:styleId="WW8Num42z1">
    <w:name w:val="WW8Num42z1"/>
    <w:rsid w:val="00BC40A1"/>
    <w:rPr>
      <w:rFonts w:ascii="Courier New" w:hAnsi="Courier New"/>
    </w:rPr>
  </w:style>
  <w:style w:type="character" w:customStyle="1" w:styleId="WW8Num42z3">
    <w:name w:val="WW8Num42z3"/>
    <w:rsid w:val="00BC40A1"/>
    <w:rPr>
      <w:rFonts w:ascii="Symbol" w:hAnsi="Symbol"/>
    </w:rPr>
  </w:style>
  <w:style w:type="character" w:customStyle="1" w:styleId="WW8Num43z0">
    <w:name w:val="WW8Num43z0"/>
    <w:rsid w:val="00BC40A1"/>
    <w:rPr>
      <w:rFonts w:ascii="Symbol" w:hAnsi="Symbol"/>
      <w:color w:val="auto"/>
      <w:sz w:val="22"/>
    </w:rPr>
  </w:style>
  <w:style w:type="character" w:customStyle="1" w:styleId="WW8Num43z1">
    <w:name w:val="WW8Num43z1"/>
    <w:rsid w:val="00BC40A1"/>
    <w:rPr>
      <w:rFonts w:ascii="Courier New" w:hAnsi="Courier New" w:cs="Courier New"/>
    </w:rPr>
  </w:style>
  <w:style w:type="character" w:customStyle="1" w:styleId="WW8Num43z2">
    <w:name w:val="WW8Num43z2"/>
    <w:rsid w:val="00BC40A1"/>
    <w:rPr>
      <w:rFonts w:ascii="Wingdings" w:hAnsi="Wingdings"/>
    </w:rPr>
  </w:style>
  <w:style w:type="character" w:customStyle="1" w:styleId="WW8Num43z3">
    <w:name w:val="WW8Num43z3"/>
    <w:rsid w:val="00BC40A1"/>
    <w:rPr>
      <w:rFonts w:ascii="Symbol" w:hAnsi="Symbol"/>
    </w:rPr>
  </w:style>
  <w:style w:type="character" w:customStyle="1" w:styleId="WW8NumSt24z0">
    <w:name w:val="WW8NumSt24z0"/>
    <w:rsid w:val="00BC40A1"/>
    <w:rPr>
      <w:rFonts w:ascii="Tahoma" w:hAnsi="Tahoma"/>
      <w:sz w:val="28"/>
    </w:rPr>
  </w:style>
  <w:style w:type="character" w:customStyle="1" w:styleId="WW-DefaultParagraphFont1">
    <w:name w:val="WW-Default Paragraph Font1"/>
    <w:rsid w:val="00BC40A1"/>
  </w:style>
  <w:style w:type="character" w:customStyle="1" w:styleId="WorkshopitalicsChar">
    <w:name w:val="Workshop italics Char"/>
    <w:basedOn w:val="Heading6Char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BC40A1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BC40A1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BodyText">
    <w:name w:val="Body Text"/>
    <w:basedOn w:val="Normal"/>
    <w:link w:val="BodyTextChar"/>
    <w:rsid w:val="00BC40A1"/>
    <w:rPr>
      <w:color w:val="000000"/>
      <w:sz w:val="20"/>
      <w:szCs w:val="17"/>
    </w:rPr>
  </w:style>
  <w:style w:type="character" w:customStyle="1" w:styleId="BodyTextChar">
    <w:name w:val="Body Text Char"/>
    <w:basedOn w:val="DefaultParagraphFont"/>
    <w:link w:val="BodyText"/>
    <w:rsid w:val="00BC40A1"/>
    <w:rPr>
      <w:rFonts w:ascii="Tahoma" w:eastAsia="Times New Roman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BC40A1"/>
  </w:style>
  <w:style w:type="paragraph" w:styleId="Caption">
    <w:name w:val="caption"/>
    <w:basedOn w:val="Normal"/>
    <w:qFormat/>
    <w:rsid w:val="00BC40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C40A1"/>
    <w:pPr>
      <w:suppressLineNumbers/>
    </w:pPr>
  </w:style>
  <w:style w:type="paragraph" w:customStyle="1" w:styleId="ROILetterhead">
    <w:name w:val="ROI Letterhead"/>
    <w:basedOn w:val="Normal"/>
    <w:rsid w:val="00BC40A1"/>
  </w:style>
  <w:style w:type="paragraph" w:customStyle="1" w:styleId="ROIOutline">
    <w:name w:val="ROI Outline"/>
    <w:basedOn w:val="BodyText"/>
    <w:rsid w:val="00BC40A1"/>
    <w:pPr>
      <w:jc w:val="both"/>
    </w:pPr>
  </w:style>
  <w:style w:type="paragraph" w:styleId="TOAHeading">
    <w:name w:val="toa heading"/>
    <w:basedOn w:val="Normal"/>
    <w:next w:val="Normal"/>
    <w:rsid w:val="00BC40A1"/>
    <w:pPr>
      <w:tabs>
        <w:tab w:val="left" w:pos="9000"/>
        <w:tab w:val="right" w:pos="9360"/>
      </w:tabs>
      <w:overflowPunct w:val="0"/>
      <w:spacing w:before="180"/>
      <w:jc w:val="both"/>
      <w:textAlignment w:val="baseline"/>
    </w:pPr>
    <w:rPr>
      <w:rFonts w:ascii="Sans Serif 10cpi" w:hAnsi="Sans Serif 10cpi"/>
      <w:spacing w:val="-3"/>
      <w:sz w:val="20"/>
      <w:szCs w:val="20"/>
    </w:rPr>
  </w:style>
  <w:style w:type="paragraph" w:customStyle="1" w:styleId="RoiTitle">
    <w:name w:val="Roi Title"/>
    <w:basedOn w:val="Heading2"/>
    <w:rsid w:val="00BC40A1"/>
    <w:pPr>
      <w:jc w:val="center"/>
    </w:pPr>
    <w:rPr>
      <w:rFonts w:ascii="Palatino Linotype" w:hAnsi="Palatino Linotype"/>
      <w:color w:val="000080"/>
      <w:sz w:val="52"/>
      <w:szCs w:val="20"/>
    </w:rPr>
  </w:style>
  <w:style w:type="paragraph" w:customStyle="1" w:styleId="Course">
    <w:name w:val="Course #"/>
    <w:basedOn w:val="RoiTitle"/>
    <w:rsid w:val="00BC40A1"/>
    <w:pPr>
      <w:spacing w:before="240" w:after="240"/>
    </w:pPr>
    <w:rPr>
      <w:color w:val="auto"/>
      <w:sz w:val="36"/>
    </w:rPr>
  </w:style>
  <w:style w:type="paragraph" w:customStyle="1" w:styleId="CourseDescription">
    <w:name w:val="Course Description"/>
    <w:basedOn w:val="Heading2"/>
    <w:rsid w:val="00BC40A1"/>
    <w:rPr>
      <w:sz w:val="28"/>
    </w:rPr>
  </w:style>
  <w:style w:type="paragraph" w:customStyle="1" w:styleId="BodyTextJustified">
    <w:name w:val="Body Text Justified"/>
    <w:basedOn w:val="Normal"/>
    <w:rsid w:val="00BC40A1"/>
    <w:pPr>
      <w:spacing w:after="480"/>
      <w:jc w:val="both"/>
    </w:pPr>
  </w:style>
  <w:style w:type="paragraph" w:customStyle="1" w:styleId="IntroandOverview">
    <w:name w:val="Intro and Overview"/>
    <w:basedOn w:val="Heading2"/>
    <w:rsid w:val="00BC40A1"/>
    <w:pPr>
      <w:ind w:left="144"/>
    </w:pPr>
  </w:style>
  <w:style w:type="paragraph" w:customStyle="1" w:styleId="CourseObj">
    <w:name w:val="Course Obj"/>
    <w:basedOn w:val="Normal"/>
    <w:rsid w:val="00BC40A1"/>
    <w:pPr>
      <w:ind w:left="288"/>
    </w:pPr>
  </w:style>
  <w:style w:type="paragraph" w:customStyle="1" w:styleId="ROI2ndpgHeader">
    <w:name w:val="ROI 2nd pg Header"/>
    <w:basedOn w:val="Normal"/>
    <w:rsid w:val="00BC40A1"/>
    <w:pPr>
      <w:spacing w:after="360"/>
    </w:pPr>
    <w:rPr>
      <w:rFonts w:ascii="Palatino Linotype" w:hAnsi="Palatino Linotype"/>
      <w:b/>
      <w:color w:val="000080"/>
      <w:sz w:val="32"/>
    </w:rPr>
  </w:style>
  <w:style w:type="paragraph" w:customStyle="1" w:styleId="Workshopitalics">
    <w:name w:val="Workshop italics"/>
    <w:basedOn w:val="Heading6"/>
    <w:rsid w:val="00BC40A1"/>
    <w:pPr>
      <w:ind w:left="288"/>
    </w:pPr>
  </w:style>
  <w:style w:type="paragraph" w:customStyle="1" w:styleId="IdeastoUse">
    <w:name w:val="Ideas to Use"/>
    <w:basedOn w:val="IntroandOverview"/>
    <w:rsid w:val="00BC40A1"/>
    <w:pPr>
      <w:ind w:left="288"/>
    </w:pPr>
    <w:rPr>
      <w:b w:val="0"/>
    </w:rPr>
  </w:style>
  <w:style w:type="paragraph" w:customStyle="1" w:styleId="FooterPage">
    <w:name w:val="Footer Page #"/>
    <w:basedOn w:val="Footer"/>
    <w:rsid w:val="00BC40A1"/>
    <w:pPr>
      <w:jc w:val="center"/>
    </w:pPr>
    <w:rPr>
      <w:color w:val="000080"/>
      <w:sz w:val="20"/>
    </w:rPr>
  </w:style>
  <w:style w:type="paragraph" w:customStyle="1" w:styleId="RoiPhone">
    <w:name w:val="Roi Phone"/>
    <w:basedOn w:val="Heading2"/>
    <w:rsid w:val="00BC40A1"/>
    <w:pPr>
      <w:jc w:val="center"/>
    </w:pPr>
    <w:rPr>
      <w:rFonts w:ascii="Palatino Linotype" w:hAnsi="Palatino Linotype"/>
      <w:color w:val="000080"/>
      <w:sz w:val="40"/>
      <w:szCs w:val="20"/>
    </w:rPr>
  </w:style>
  <w:style w:type="paragraph" w:styleId="NormalWeb">
    <w:name w:val="Normal (Web)"/>
    <w:basedOn w:val="Normal"/>
    <w:uiPriority w:val="99"/>
    <w:rsid w:val="00BC40A1"/>
    <w:pPr>
      <w:spacing w:before="280" w:after="280"/>
    </w:pPr>
  </w:style>
  <w:style w:type="paragraph" w:customStyle="1" w:styleId="Bullettextindented">
    <w:name w:val="Bullet text indented"/>
    <w:basedOn w:val="Normal"/>
    <w:rsid w:val="00BC40A1"/>
    <w:pPr>
      <w:tabs>
        <w:tab w:val="left" w:pos="1627"/>
      </w:tabs>
    </w:pPr>
  </w:style>
  <w:style w:type="paragraph" w:customStyle="1" w:styleId="ROIbullettext">
    <w:name w:val="ROI bullet text"/>
    <w:basedOn w:val="Normal"/>
    <w:rsid w:val="00BC40A1"/>
    <w:pPr>
      <w:keepNext/>
      <w:ind w:left="288"/>
    </w:pPr>
  </w:style>
  <w:style w:type="paragraph" w:customStyle="1" w:styleId="bulletforLearningObj">
    <w:name w:val="bullet for Learning Obj"/>
    <w:basedOn w:val="Normal"/>
    <w:rsid w:val="00BC40A1"/>
  </w:style>
  <w:style w:type="paragraph" w:customStyle="1" w:styleId="Unit">
    <w:name w:val="Unit #"/>
    <w:basedOn w:val="IntroandOverview"/>
    <w:rsid w:val="00BC40A1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BC40A1"/>
  </w:style>
  <w:style w:type="paragraph" w:customStyle="1" w:styleId="bullet4thlevel">
    <w:name w:val="bullet 4th level"/>
    <w:basedOn w:val="Normal"/>
    <w:rsid w:val="00BC40A1"/>
    <w:pPr>
      <w:keepNext/>
      <w:keepLines/>
      <w:ind w:right="-720"/>
      <w:jc w:val="both"/>
    </w:pPr>
    <w:rPr>
      <w:rFonts w:cs="Arial"/>
    </w:rPr>
  </w:style>
  <w:style w:type="paragraph" w:customStyle="1" w:styleId="Bullettext">
    <w:name w:val="Bullet text"/>
    <w:basedOn w:val="Normal"/>
    <w:rsid w:val="00BC40A1"/>
  </w:style>
  <w:style w:type="paragraph" w:customStyle="1" w:styleId="bulletLearningObj">
    <w:name w:val="bullet Learning Obj"/>
    <w:basedOn w:val="Normal"/>
    <w:rsid w:val="00BC40A1"/>
  </w:style>
  <w:style w:type="paragraph" w:customStyle="1" w:styleId="BulletText0">
    <w:name w:val="Bullet Text"/>
    <w:basedOn w:val="Normal"/>
    <w:rsid w:val="00BC40A1"/>
  </w:style>
  <w:style w:type="paragraph" w:customStyle="1" w:styleId="bullettextindented0">
    <w:name w:val="bullet text indented"/>
    <w:basedOn w:val="Normal"/>
    <w:rsid w:val="00BC40A1"/>
  </w:style>
  <w:style w:type="paragraph" w:styleId="Date">
    <w:name w:val="Date"/>
    <w:basedOn w:val="Normal"/>
    <w:next w:val="Normal"/>
    <w:link w:val="DateChar"/>
    <w:rsid w:val="00BC40A1"/>
  </w:style>
  <w:style w:type="character" w:customStyle="1" w:styleId="DateChar">
    <w:name w:val="Date Char"/>
    <w:basedOn w:val="DefaultParagraphFont"/>
    <w:link w:val="Date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styleId="ListParagraph">
    <w:name w:val="List Paragraph"/>
    <w:basedOn w:val="Normal"/>
    <w:link w:val="ListParagraphChar"/>
    <w:qFormat/>
    <w:rsid w:val="00BC40A1"/>
    <w:pPr>
      <w:numPr>
        <w:ilvl w:val="1"/>
        <w:numId w:val="5"/>
      </w:numPr>
      <w:spacing w:after="200" w:line="276" w:lineRule="auto"/>
    </w:pPr>
    <w:rPr>
      <w:rFonts w:eastAsia="Calibr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40A1"/>
    <w:rPr>
      <w:i/>
      <w:iCs/>
    </w:rPr>
  </w:style>
  <w:style w:type="paragraph" w:customStyle="1" w:styleId="StyleCourseDescriptionCambria">
    <w:name w:val="Style Course Description + Cambria"/>
    <w:basedOn w:val="CourseDescription"/>
    <w:autoRedefine/>
    <w:rsid w:val="00BC40A1"/>
  </w:style>
  <w:style w:type="paragraph" w:customStyle="1" w:styleId="Numberedtag">
    <w:name w:val="Numbered tag"/>
    <w:basedOn w:val="Normal"/>
    <w:rsid w:val="00BC40A1"/>
    <w:pPr>
      <w:numPr>
        <w:numId w:val="7"/>
      </w:numPr>
    </w:pPr>
  </w:style>
  <w:style w:type="paragraph" w:customStyle="1" w:styleId="StyleCalibri14ptRight-056">
    <w:name w:val="Style Calibri 14 pt Right:  -0.56&quot;"/>
    <w:basedOn w:val="Normal"/>
    <w:autoRedefine/>
    <w:rsid w:val="00BC40A1"/>
    <w:rPr>
      <w:rFonts w:ascii="Calibri" w:hAnsi="Calibri"/>
      <w:szCs w:val="20"/>
    </w:rPr>
  </w:style>
  <w:style w:type="paragraph" w:customStyle="1" w:styleId="StyleCalibri14ptRight-0561">
    <w:name w:val="Style Calibri 14 pt Right:  -0.56&quot;1"/>
    <w:basedOn w:val="Normal"/>
    <w:autoRedefine/>
    <w:rsid w:val="00BC40A1"/>
    <w:pPr>
      <w:ind w:right="14"/>
    </w:pPr>
    <w:rPr>
      <w:rFonts w:ascii="Calibri" w:hAnsi="Calibri"/>
      <w:szCs w:val="20"/>
    </w:rPr>
  </w:style>
  <w:style w:type="character" w:styleId="CommentReference">
    <w:name w:val="annotation reference"/>
    <w:basedOn w:val="DefaultParagraphFont"/>
    <w:semiHidden/>
    <w:rsid w:val="00BC40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0A1"/>
    <w:rPr>
      <w:rFonts w:ascii="Tahoma" w:eastAsia="Times New Roman" w:hAnsi="Tahoma" w:cs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0A1"/>
    <w:rPr>
      <w:rFonts w:ascii="Tahoma" w:eastAsia="Times New Roman" w:hAnsi="Tahoma" w:cs="Tahoma"/>
      <w:b/>
      <w:bCs/>
      <w:lang w:eastAsia="ar-SA"/>
    </w:rPr>
  </w:style>
  <w:style w:type="paragraph" w:styleId="BalloonText">
    <w:name w:val="Balloon Text"/>
    <w:basedOn w:val="Normal"/>
    <w:link w:val="BalloonTextChar"/>
    <w:semiHidden/>
    <w:rsid w:val="00BC40A1"/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0A1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GSUP2Title">
    <w:name w:val="GSU_P2_Title"/>
    <w:basedOn w:val="Normal"/>
    <w:rsid w:val="00BC40A1"/>
    <w:pPr>
      <w:spacing w:line="480" w:lineRule="exact"/>
      <w:ind w:left="1267"/>
    </w:pPr>
    <w:rPr>
      <w:rFonts w:eastAsia="MS Mincho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BC40A1"/>
    <w:pPr>
      <w:numPr>
        <w:ilvl w:val="0"/>
        <w:numId w:val="8"/>
      </w:numPr>
      <w:spacing w:after="0"/>
      <w:ind w:right="-446"/>
    </w:pPr>
    <w:rPr>
      <w:rFonts w:ascii="Courier New" w:hAnsi="Courier New" w:cs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C40A1"/>
    <w:pPr>
      <w:tabs>
        <w:tab w:val="right" w:leader="dot" w:pos="9350"/>
      </w:tabs>
      <w:ind w:left="245" w:right="-446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rsid w:val="00BC40A1"/>
    <w:rPr>
      <w:rFonts w:ascii="Tahoma" w:eastAsia="Calibri" w:hAnsi="Tahoma" w:cs="Tahoma"/>
      <w:sz w:val="24"/>
      <w:szCs w:val="24"/>
    </w:rPr>
  </w:style>
  <w:style w:type="character" w:customStyle="1" w:styleId="NumberedCodeChar">
    <w:name w:val="Numbered Code Char"/>
    <w:basedOn w:val="ListParagraphChar"/>
    <w:link w:val="NumberedCode"/>
    <w:rsid w:val="00BC40A1"/>
    <w:rPr>
      <w:rFonts w:ascii="Courier New" w:eastAsia="Calibri" w:hAnsi="Courier New" w:cs="Courier New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BC40A1"/>
    <w:pPr>
      <w:numPr>
        <w:numId w:val="9"/>
      </w:numPr>
      <w:spacing w:before="120"/>
      <w:ind w:right="-446"/>
    </w:pPr>
  </w:style>
  <w:style w:type="paragraph" w:customStyle="1" w:styleId="Question">
    <w:name w:val="Question"/>
    <w:basedOn w:val="Style2"/>
    <w:link w:val="QuestionChar"/>
    <w:qFormat/>
    <w:rsid w:val="00BC40A1"/>
    <w:pPr>
      <w:tabs>
        <w:tab w:val="right" w:pos="8640"/>
      </w:tabs>
      <w:ind w:left="360"/>
    </w:pPr>
    <w:rPr>
      <w:sz w:val="24"/>
    </w:rPr>
  </w:style>
  <w:style w:type="character" w:customStyle="1" w:styleId="Style1Char">
    <w:name w:val="Style1 Char"/>
    <w:basedOn w:val="DefaultParagraphFont"/>
    <w:link w:val="Style1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NumberedStepChar">
    <w:name w:val="Numbered Step Char"/>
    <w:basedOn w:val="Style1Char"/>
    <w:link w:val="NumberedStep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BC40A1"/>
    <w:rPr>
      <w:b/>
      <w:bCs/>
      <w:smallCaps/>
      <w:color w:val="1F497D" w:themeColor="text2"/>
      <w:spacing w:val="5"/>
      <w:sz w:val="28"/>
      <w:szCs w:val="28"/>
    </w:rPr>
  </w:style>
  <w:style w:type="table" w:styleId="TableGrid">
    <w:name w:val="Table Grid"/>
    <w:basedOn w:val="TableNormal"/>
    <w:uiPriority w:val="59"/>
    <w:rsid w:val="00BC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inda\Documents\!ROI%20Templates\ROI_ExManTemplate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2"/>
          </a:solidFill>
          <a:headEnd type="none" w="med" len="med"/>
          <a:tailEnd type="triangle" w="lg" len="lg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EVEA5JW6U4JV-6-9966</_dlc_DocId>
    <_dlc_DocIdUrl xmlns="037063e9-a85e-4c78-8627-f1a9315663e5">
      <Url>https://portal.roitraining.com/Courses/_layouts/DocIdRedir.aspx?ID=EVEA5JW6U4JV-6-9966</Url>
      <Description>EVEA5JW6U4JV-6-9966</Description>
    </_dlc_DocIdUrl>
    <Date_x0020_last_x0020_used xmlns="027ed24f-5970-4294-be5c-0919c5aaa214" xsi:nil="true"/>
    <Customization_x0020_Information xmlns="027ed24f-5970-4294-be5c-0919c5aaa21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8A054FD435346B287BB258D6D8C2A" ma:contentTypeVersion="2" ma:contentTypeDescription="Create a new document." ma:contentTypeScope="" ma:versionID="6146b90b4382322d8952632f355192b7">
  <xsd:schema xmlns:xsd="http://www.w3.org/2001/XMLSchema" xmlns:xs="http://www.w3.org/2001/XMLSchema" xmlns:p="http://schemas.microsoft.com/office/2006/metadata/properties" xmlns:ns2="027ed24f-5970-4294-be5c-0919c5aaa214" xmlns:ns3="037063e9-a85e-4c78-8627-f1a9315663e5" targetNamespace="http://schemas.microsoft.com/office/2006/metadata/properties" ma:root="true" ma:fieldsID="b5d91f802dafd2e22aeea528efbe2d3e" ns2:_="" ns3:_="">
    <xsd:import namespace="027ed24f-5970-4294-be5c-0919c5aaa214"/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Customization_x0020_Information" minOccurs="0"/>
                <xsd:element ref="ns2:Date_x0020_last_x0020_use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ed24f-5970-4294-be5c-0919c5aaa214" elementFormDefault="qualified">
    <xsd:import namespace="http://schemas.microsoft.com/office/2006/documentManagement/types"/>
    <xsd:import namespace="http://schemas.microsoft.com/office/infopath/2007/PartnerControls"/>
    <xsd:element name="Customization_x0020_Information" ma:index="8" nillable="true" ma:displayName="Customization Information" ma:description="Enter information about what is different about this version of the course." ma:internalName="Customization_x0020_Information">
      <xsd:simpleType>
        <xsd:restriction base="dms:Note">
          <xsd:maxLength value="255"/>
        </xsd:restriction>
      </xsd:simpleType>
    </xsd:element>
    <xsd:element name="Date_x0020_last_x0020_used" ma:index="9" nillable="true" ma:displayName="Date last used" ma:description="Enter the date of the last run of this course" ma:internalName="Date_x0020_last_x0020_us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DD97D-128C-4EC5-9174-AC40F6BEB3B4}">
  <ds:schemaRefs>
    <ds:schemaRef ds:uri="http://schemas.microsoft.com/office/2006/metadata/properties"/>
    <ds:schemaRef ds:uri="http://schemas.microsoft.com/office/infopath/2007/PartnerControls"/>
    <ds:schemaRef ds:uri="037063e9-a85e-4c78-8627-f1a9315663e5"/>
    <ds:schemaRef ds:uri="027ed24f-5970-4294-be5c-0919c5aaa214"/>
  </ds:schemaRefs>
</ds:datastoreItem>
</file>

<file path=customXml/itemProps2.xml><?xml version="1.0" encoding="utf-8"?>
<ds:datastoreItem xmlns:ds="http://schemas.openxmlformats.org/officeDocument/2006/customXml" ds:itemID="{10AFA1CF-A1FE-43D2-9562-659CCD207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ed24f-5970-4294-be5c-0919c5aaa214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37578-1225-41F1-A16C-705A4EE5F5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D49AE9-1D0E-431D-A63D-7051D4D5F84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2A495EF-BBC3-5D44-9DBA-11220AC9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C:\Users\Linda\Documents\!ROI Templates\ROI_ExManTemplate_2017.dotx</Template>
  <TotalTime>193</TotalTime>
  <Pages>11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Exercise:  Getting Started</vt:lpstr>
    </vt:vector>
  </TitlesOfParts>
  <Company>The Software Guild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Microsoft Office User</cp:lastModifiedBy>
  <cp:revision>104</cp:revision>
  <cp:lastPrinted>2019-09-20T15:42:00Z</cp:lastPrinted>
  <dcterms:created xsi:type="dcterms:W3CDTF">2017-04-07T00:35:00Z</dcterms:created>
  <dcterms:modified xsi:type="dcterms:W3CDTF">2019-09-24T21:31:00Z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0x0101006B08A054FD435346B287BB258D6D8C2A</vt:lpwstr>
  </property>
  <property fmtid="{D5CDD505-2E9C-101B-9397-08002B2CF9AE}" pid="3" name="_dlc_DocIdItemGuid">
    <vt:lpwstr>e862a569-b456-4c9f-bf55-431d2fc5e877</vt:lpwstr>
  </property>
</Properties>
</file>